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3EA3" w:rsidRDefault="00BA2E85">
      <w:pPr>
        <w:spacing w:before="5" w:line="160" w:lineRule="exact"/>
        <w:rPr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503313874" behindDoc="0" locked="0" layoutInCell="1" allowOverlap="1">
            <wp:simplePos x="0" y="0"/>
            <wp:positionH relativeFrom="column">
              <wp:posOffset>2403475</wp:posOffset>
            </wp:positionH>
            <wp:positionV relativeFrom="paragraph">
              <wp:posOffset>0</wp:posOffset>
            </wp:positionV>
            <wp:extent cx="2105025" cy="125730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37B09">
        <w:pict>
          <v:group id="_x0000_s1166" style="position:absolute;margin-left:23.95pt;margin-top:23.7pt;width:701pt;height:744.7pt;z-index:-3633;mso-position-horizontal-relative:page;mso-position-vertical-relative:page" coordorigin="479,474" coordsize="14020,14894">
            <v:shape id="_x0000_s1170" style="position:absolute;left:490;top:485;width:13999;height:0" coordorigin="490,485" coordsize="13999,0" path="m490,485r13999,e" filled="f" strokeweight=".58pt">
              <v:path arrowok="t"/>
            </v:shape>
            <v:shape id="_x0000_s1169" style="position:absolute;left:485;top:480;width:0;height:14882" coordorigin="485,480" coordsize="0,14882" path="m485,480r,14882e" filled="f" strokeweight=".58pt">
              <v:path arrowok="t"/>
            </v:shape>
            <v:shape id="_x0000_s1168" style="position:absolute;left:14494;top:480;width:0;height:14882" coordorigin="14494,480" coordsize="0,14882" path="m14494,480r,14882e" filled="f" strokeweight=".58pt">
              <v:path arrowok="t"/>
            </v:shape>
            <v:shape id="_x0000_s1167" style="position:absolute;left:490;top:15357;width:13999;height:0" coordorigin="490,15357" coordsize="13999,0" path="m490,15357r13999,e" filled="f" strokeweight=".58pt">
              <v:path arrowok="t"/>
            </v:shape>
            <w10:wrap anchorx="page" anchory="page"/>
          </v:group>
        </w:pict>
      </w:r>
    </w:p>
    <w:p w:rsidR="00BA2E85" w:rsidRDefault="00BA2E85" w:rsidP="00BA2E85">
      <w:pPr>
        <w:spacing w:before="92"/>
        <w:jc w:val="center"/>
      </w:pPr>
    </w:p>
    <w:p w:rsidR="00BA2E85" w:rsidRDefault="00BA2E85" w:rsidP="00BA2E85">
      <w:pPr>
        <w:spacing w:before="92"/>
        <w:ind w:left="3920"/>
      </w:pPr>
    </w:p>
    <w:p w:rsidR="00BA2E85" w:rsidRDefault="00BA2E85" w:rsidP="00BA2E85">
      <w:pPr>
        <w:spacing w:before="9" w:line="302" w:lineRule="auto"/>
        <w:ind w:left="2424" w:right="2364"/>
        <w:jc w:val="center"/>
        <w:rPr>
          <w:rFonts w:ascii="Arial" w:eastAsia="Arial" w:hAnsi="Arial" w:cs="Arial"/>
          <w:b/>
          <w:sz w:val="40"/>
          <w:szCs w:val="40"/>
        </w:rPr>
      </w:pPr>
    </w:p>
    <w:p w:rsidR="00BA2E85" w:rsidRDefault="00BA2E85" w:rsidP="00BA2E85">
      <w:pPr>
        <w:spacing w:before="9" w:line="302" w:lineRule="auto"/>
        <w:ind w:left="2424" w:right="2364"/>
        <w:jc w:val="center"/>
        <w:rPr>
          <w:rFonts w:ascii="Arial" w:eastAsia="Arial" w:hAnsi="Arial" w:cs="Arial"/>
          <w:b/>
          <w:sz w:val="36"/>
          <w:szCs w:val="36"/>
        </w:rPr>
      </w:pPr>
    </w:p>
    <w:p w:rsidR="00BA2E85" w:rsidRDefault="00BA2E85" w:rsidP="00BA2E85">
      <w:pPr>
        <w:spacing w:before="9" w:line="302" w:lineRule="auto"/>
        <w:ind w:left="2424" w:right="2364"/>
        <w:jc w:val="center"/>
        <w:rPr>
          <w:rFonts w:ascii="Arial" w:eastAsia="Arial" w:hAnsi="Arial" w:cs="Arial"/>
          <w:b/>
          <w:sz w:val="36"/>
          <w:szCs w:val="36"/>
        </w:rPr>
      </w:pPr>
    </w:p>
    <w:p w:rsidR="00BA2E85" w:rsidRDefault="00BA2E85" w:rsidP="00BA2E85">
      <w:pPr>
        <w:spacing w:before="9" w:line="302" w:lineRule="auto"/>
        <w:ind w:left="2424" w:right="2364"/>
        <w:jc w:val="center"/>
        <w:rPr>
          <w:rFonts w:ascii="Arial" w:eastAsia="Arial" w:hAnsi="Arial" w:cs="Arial"/>
          <w:b/>
          <w:sz w:val="36"/>
          <w:szCs w:val="36"/>
        </w:rPr>
      </w:pPr>
    </w:p>
    <w:p w:rsidR="00BA2E85" w:rsidRDefault="00BA2E85" w:rsidP="00BA2E85">
      <w:pPr>
        <w:spacing w:before="9" w:line="302" w:lineRule="auto"/>
        <w:ind w:left="2424" w:right="2364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36"/>
          <w:szCs w:val="36"/>
        </w:rPr>
        <w:t>D</w:t>
      </w:r>
      <w:r>
        <w:rPr>
          <w:rFonts w:ascii="Arial" w:eastAsia="Arial" w:hAnsi="Arial" w:cs="Arial"/>
          <w:b/>
          <w:spacing w:val="-2"/>
          <w:sz w:val="36"/>
          <w:szCs w:val="36"/>
        </w:rPr>
        <w:t>e</w:t>
      </w:r>
      <w:r>
        <w:rPr>
          <w:rFonts w:ascii="Arial" w:eastAsia="Arial" w:hAnsi="Arial" w:cs="Arial"/>
          <w:b/>
          <w:sz w:val="36"/>
          <w:szCs w:val="36"/>
        </w:rPr>
        <w:t>par</w:t>
      </w:r>
      <w:r>
        <w:rPr>
          <w:rFonts w:ascii="Arial" w:eastAsia="Arial" w:hAnsi="Arial" w:cs="Arial"/>
          <w:b/>
          <w:spacing w:val="1"/>
          <w:sz w:val="36"/>
          <w:szCs w:val="36"/>
        </w:rPr>
        <w:t>t</w:t>
      </w:r>
      <w:r>
        <w:rPr>
          <w:rFonts w:ascii="Arial" w:eastAsia="Arial" w:hAnsi="Arial" w:cs="Arial"/>
          <w:b/>
          <w:sz w:val="36"/>
          <w:szCs w:val="36"/>
        </w:rPr>
        <w:t>m</w:t>
      </w:r>
      <w:r>
        <w:rPr>
          <w:rFonts w:ascii="Arial" w:eastAsia="Arial" w:hAnsi="Arial" w:cs="Arial"/>
          <w:b/>
          <w:spacing w:val="-2"/>
          <w:sz w:val="36"/>
          <w:szCs w:val="36"/>
        </w:rPr>
        <w:t>e</w:t>
      </w:r>
      <w:r>
        <w:rPr>
          <w:rFonts w:ascii="Arial" w:eastAsia="Arial" w:hAnsi="Arial" w:cs="Arial"/>
          <w:b/>
          <w:sz w:val="36"/>
          <w:szCs w:val="36"/>
        </w:rPr>
        <w:t>nt</w:t>
      </w:r>
      <w:r>
        <w:rPr>
          <w:rFonts w:ascii="Arial" w:eastAsia="Arial" w:hAnsi="Arial" w:cs="Arial"/>
          <w:b/>
          <w:spacing w:val="2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sz w:val="36"/>
          <w:szCs w:val="36"/>
        </w:rPr>
        <w:t>of</w:t>
      </w:r>
      <w:r>
        <w:rPr>
          <w:rFonts w:ascii="Arial" w:eastAsia="Arial" w:hAnsi="Arial" w:cs="Arial"/>
          <w:b/>
          <w:spacing w:val="2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sz w:val="36"/>
          <w:szCs w:val="36"/>
        </w:rPr>
        <w:t>Compu</w:t>
      </w:r>
      <w:r>
        <w:rPr>
          <w:rFonts w:ascii="Arial" w:eastAsia="Arial" w:hAnsi="Arial" w:cs="Arial"/>
          <w:b/>
          <w:spacing w:val="1"/>
          <w:sz w:val="36"/>
          <w:szCs w:val="36"/>
        </w:rPr>
        <w:t>t</w:t>
      </w:r>
      <w:r>
        <w:rPr>
          <w:rFonts w:ascii="Arial" w:eastAsia="Arial" w:hAnsi="Arial" w:cs="Arial"/>
          <w:b/>
          <w:sz w:val="36"/>
          <w:szCs w:val="36"/>
        </w:rPr>
        <w:t>er</w:t>
      </w:r>
      <w:r>
        <w:rPr>
          <w:rFonts w:ascii="Arial" w:eastAsia="Arial" w:hAnsi="Arial" w:cs="Arial"/>
          <w:b/>
          <w:spacing w:val="-1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sz w:val="36"/>
          <w:szCs w:val="36"/>
        </w:rPr>
        <w:t xml:space="preserve">Science </w:t>
      </w:r>
      <w:r>
        <w:rPr>
          <w:rFonts w:ascii="Arial" w:eastAsia="Arial" w:hAnsi="Arial" w:cs="Arial"/>
          <w:b/>
          <w:spacing w:val="1"/>
          <w:sz w:val="28"/>
          <w:szCs w:val="28"/>
        </w:rPr>
        <w:t>F</w:t>
      </w:r>
      <w:r>
        <w:rPr>
          <w:rFonts w:ascii="Arial" w:eastAsia="Arial" w:hAnsi="Arial" w:cs="Arial"/>
          <w:b/>
          <w:sz w:val="28"/>
          <w:szCs w:val="28"/>
        </w:rPr>
        <w:t>a</w:t>
      </w:r>
      <w:r>
        <w:rPr>
          <w:rFonts w:ascii="Arial" w:eastAsia="Arial" w:hAnsi="Arial" w:cs="Arial"/>
          <w:b/>
          <w:spacing w:val="-1"/>
          <w:sz w:val="28"/>
          <w:szCs w:val="28"/>
        </w:rPr>
        <w:t>l</w:t>
      </w:r>
      <w:r>
        <w:rPr>
          <w:rFonts w:ascii="Arial" w:eastAsia="Arial" w:hAnsi="Arial" w:cs="Arial"/>
          <w:b/>
          <w:sz w:val="28"/>
          <w:szCs w:val="28"/>
        </w:rPr>
        <w:t>l 2023</w:t>
      </w:r>
    </w:p>
    <w:p w:rsidR="00BA2E85" w:rsidRDefault="00BA2E85" w:rsidP="00BA2E85">
      <w:pPr>
        <w:spacing w:line="200" w:lineRule="exact"/>
      </w:pPr>
    </w:p>
    <w:p w:rsidR="00BA2E85" w:rsidRDefault="00BA2E85" w:rsidP="00BA2E85">
      <w:pPr>
        <w:spacing w:line="200" w:lineRule="exact"/>
      </w:pPr>
    </w:p>
    <w:p w:rsidR="00BA2E85" w:rsidRDefault="00BA2E85" w:rsidP="00BA2E85">
      <w:pPr>
        <w:spacing w:line="200" w:lineRule="exact"/>
      </w:pPr>
    </w:p>
    <w:p w:rsidR="00BA2E85" w:rsidRDefault="00BA2E85" w:rsidP="00BA2E85">
      <w:pPr>
        <w:spacing w:before="17" w:line="220" w:lineRule="exact"/>
        <w:rPr>
          <w:sz w:val="22"/>
          <w:szCs w:val="22"/>
        </w:rPr>
      </w:pPr>
    </w:p>
    <w:p w:rsidR="00BA2E85" w:rsidRDefault="00BA2E85" w:rsidP="00BA2E85">
      <w:pPr>
        <w:ind w:left="2970" w:right="3148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CSC 203</w:t>
      </w:r>
      <w:r>
        <w:rPr>
          <w:rFonts w:ascii="Arial" w:eastAsia="Arial" w:hAnsi="Arial" w:cs="Arial"/>
          <w:b/>
          <w:spacing w:val="-9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sz w:val="32"/>
          <w:szCs w:val="32"/>
        </w:rPr>
        <w:t>–</w:t>
      </w:r>
      <w:r>
        <w:rPr>
          <w:rFonts w:ascii="Arial" w:eastAsia="Arial" w:hAnsi="Arial" w:cs="Arial"/>
          <w:b/>
          <w:spacing w:val="1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spacing w:val="-1"/>
          <w:sz w:val="32"/>
          <w:szCs w:val="32"/>
        </w:rPr>
        <w:t>O</w:t>
      </w:r>
      <w:r>
        <w:rPr>
          <w:rFonts w:ascii="Arial" w:eastAsia="Arial" w:hAnsi="Arial" w:cs="Arial"/>
          <w:b/>
          <w:sz w:val="32"/>
          <w:szCs w:val="32"/>
        </w:rPr>
        <w:t>per</w:t>
      </w:r>
      <w:r>
        <w:rPr>
          <w:rFonts w:ascii="Arial" w:eastAsia="Arial" w:hAnsi="Arial" w:cs="Arial"/>
          <w:b/>
          <w:spacing w:val="2"/>
          <w:sz w:val="32"/>
          <w:szCs w:val="32"/>
        </w:rPr>
        <w:t>a</w:t>
      </w:r>
      <w:r>
        <w:rPr>
          <w:rFonts w:ascii="Arial" w:eastAsia="Arial" w:hAnsi="Arial" w:cs="Arial"/>
          <w:b/>
          <w:sz w:val="32"/>
          <w:szCs w:val="32"/>
        </w:rPr>
        <w:t>t</w:t>
      </w:r>
      <w:r>
        <w:rPr>
          <w:rFonts w:ascii="Arial" w:eastAsia="Arial" w:hAnsi="Arial" w:cs="Arial"/>
          <w:b/>
          <w:spacing w:val="2"/>
          <w:sz w:val="32"/>
          <w:szCs w:val="32"/>
        </w:rPr>
        <w:t>i</w:t>
      </w:r>
      <w:r>
        <w:rPr>
          <w:rFonts w:ascii="Arial" w:eastAsia="Arial" w:hAnsi="Arial" w:cs="Arial"/>
          <w:b/>
          <w:sz w:val="32"/>
          <w:szCs w:val="32"/>
        </w:rPr>
        <w:t>ng</w:t>
      </w:r>
      <w:r>
        <w:rPr>
          <w:rFonts w:ascii="Arial" w:eastAsia="Arial" w:hAnsi="Arial" w:cs="Arial"/>
          <w:b/>
          <w:spacing w:val="-15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spacing w:val="1"/>
          <w:w w:val="99"/>
          <w:sz w:val="32"/>
          <w:szCs w:val="32"/>
        </w:rPr>
        <w:t>S</w:t>
      </w:r>
      <w:r>
        <w:rPr>
          <w:rFonts w:ascii="Arial" w:eastAsia="Arial" w:hAnsi="Arial" w:cs="Arial"/>
          <w:b/>
          <w:w w:val="99"/>
          <w:sz w:val="32"/>
          <w:szCs w:val="32"/>
        </w:rPr>
        <w:t>y</w:t>
      </w:r>
      <w:r>
        <w:rPr>
          <w:rFonts w:ascii="Arial" w:eastAsia="Arial" w:hAnsi="Arial" w:cs="Arial"/>
          <w:b/>
          <w:spacing w:val="3"/>
          <w:w w:val="99"/>
          <w:sz w:val="32"/>
          <w:szCs w:val="32"/>
        </w:rPr>
        <w:t>s</w:t>
      </w:r>
      <w:r>
        <w:rPr>
          <w:rFonts w:ascii="Arial" w:eastAsia="Arial" w:hAnsi="Arial" w:cs="Arial"/>
          <w:b/>
          <w:spacing w:val="-1"/>
          <w:w w:val="99"/>
          <w:sz w:val="32"/>
          <w:szCs w:val="32"/>
        </w:rPr>
        <w:t>t</w:t>
      </w:r>
      <w:r>
        <w:rPr>
          <w:rFonts w:ascii="Arial" w:eastAsia="Arial" w:hAnsi="Arial" w:cs="Arial"/>
          <w:b/>
          <w:w w:val="99"/>
          <w:sz w:val="32"/>
          <w:szCs w:val="32"/>
        </w:rPr>
        <w:t>ems</w:t>
      </w:r>
    </w:p>
    <w:p w:rsidR="00483EA3" w:rsidRDefault="00483EA3">
      <w:pPr>
        <w:spacing w:before="9" w:line="100" w:lineRule="exact"/>
        <w:rPr>
          <w:sz w:val="11"/>
          <w:szCs w:val="11"/>
        </w:rPr>
      </w:pPr>
    </w:p>
    <w:p w:rsidR="00483EA3" w:rsidRDefault="00630992">
      <w:pPr>
        <w:ind w:left="4736" w:right="4679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Lab</w:t>
      </w:r>
      <w:r>
        <w:rPr>
          <w:rFonts w:ascii="Arial" w:eastAsia="Arial" w:hAnsi="Arial" w:cs="Arial"/>
          <w:b/>
          <w:spacing w:val="-7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spacing w:val="1"/>
          <w:w w:val="99"/>
          <w:sz w:val="32"/>
          <w:szCs w:val="32"/>
        </w:rPr>
        <w:t>#</w:t>
      </w:r>
      <w:r>
        <w:rPr>
          <w:rFonts w:ascii="Arial" w:eastAsia="Arial" w:hAnsi="Arial" w:cs="Arial"/>
          <w:b/>
          <w:spacing w:val="3"/>
          <w:w w:val="99"/>
          <w:sz w:val="32"/>
          <w:szCs w:val="32"/>
        </w:rPr>
        <w:t>10</w:t>
      </w:r>
    </w:p>
    <w:p w:rsidR="00483EA3" w:rsidRDefault="00483EA3">
      <w:pPr>
        <w:spacing w:line="200" w:lineRule="exact"/>
      </w:pPr>
    </w:p>
    <w:p w:rsidR="00483EA3" w:rsidRDefault="00483EA3">
      <w:pPr>
        <w:spacing w:before="14" w:line="280" w:lineRule="exact"/>
        <w:rPr>
          <w:sz w:val="28"/>
          <w:szCs w:val="28"/>
        </w:rPr>
      </w:pPr>
    </w:p>
    <w:p w:rsidR="00483EA3" w:rsidRDefault="00630992">
      <w:pPr>
        <w:ind w:left="4757" w:right="4702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Obj</w:t>
      </w:r>
      <w:r>
        <w:rPr>
          <w:rFonts w:ascii="Arial" w:eastAsia="Arial" w:hAnsi="Arial" w:cs="Arial"/>
          <w:b/>
          <w:spacing w:val="1"/>
          <w:sz w:val="24"/>
          <w:szCs w:val="24"/>
        </w:rPr>
        <w:t>ec</w:t>
      </w:r>
      <w:r>
        <w:rPr>
          <w:rFonts w:ascii="Arial" w:eastAsia="Arial" w:hAnsi="Arial" w:cs="Arial"/>
          <w:b/>
          <w:sz w:val="24"/>
          <w:szCs w:val="24"/>
        </w:rPr>
        <w:t>ti</w:t>
      </w:r>
      <w:r>
        <w:rPr>
          <w:rFonts w:ascii="Arial" w:eastAsia="Arial" w:hAnsi="Arial" w:cs="Arial"/>
          <w:b/>
          <w:spacing w:val="-2"/>
          <w:sz w:val="24"/>
          <w:szCs w:val="24"/>
        </w:rPr>
        <w:t>v</w:t>
      </w:r>
      <w:r>
        <w:rPr>
          <w:rFonts w:ascii="Arial" w:eastAsia="Arial" w:hAnsi="Arial" w:cs="Arial"/>
          <w:b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sz w:val="24"/>
          <w:szCs w:val="24"/>
        </w:rPr>
        <w:t>:</w:t>
      </w:r>
    </w:p>
    <w:p w:rsidR="00483EA3" w:rsidRDefault="00630992">
      <w:pPr>
        <w:ind w:left="2729" w:right="2678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</w:t>
      </w:r>
      <w:r>
        <w:rPr>
          <w:rFonts w:ascii="Arial" w:eastAsia="Arial" w:hAnsi="Arial" w:cs="Arial"/>
          <w:b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sz w:val="24"/>
          <w:szCs w:val="24"/>
        </w:rPr>
        <w:t>m</w:t>
      </w:r>
      <w:r>
        <w:rPr>
          <w:rFonts w:ascii="Arial" w:eastAsia="Arial" w:hAnsi="Arial" w:cs="Arial"/>
          <w:b/>
          <w:spacing w:val="1"/>
          <w:sz w:val="24"/>
          <w:szCs w:val="24"/>
        </w:rPr>
        <w:t>a</w:t>
      </w:r>
      <w:r>
        <w:rPr>
          <w:rFonts w:ascii="Arial" w:eastAsia="Arial" w:hAnsi="Arial" w:cs="Arial"/>
          <w:b/>
          <w:sz w:val="24"/>
          <w:szCs w:val="24"/>
        </w:rPr>
        <w:t>phore</w:t>
      </w:r>
      <w:r>
        <w:rPr>
          <w:rFonts w:ascii="Arial" w:eastAsia="Arial" w:hAnsi="Arial" w:cs="Arial"/>
          <w:b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Me</w:t>
      </w:r>
      <w:r>
        <w:rPr>
          <w:rFonts w:ascii="Arial" w:eastAsia="Arial" w:hAnsi="Arial" w:cs="Arial"/>
          <w:b/>
          <w:spacing w:val="1"/>
          <w:sz w:val="24"/>
          <w:szCs w:val="24"/>
        </w:rPr>
        <w:t>c</w:t>
      </w:r>
      <w:r>
        <w:rPr>
          <w:rFonts w:ascii="Arial" w:eastAsia="Arial" w:hAnsi="Arial" w:cs="Arial"/>
          <w:b/>
          <w:sz w:val="24"/>
          <w:szCs w:val="24"/>
        </w:rPr>
        <w:t>han</w:t>
      </w:r>
      <w:r>
        <w:rPr>
          <w:rFonts w:ascii="Arial" w:eastAsia="Arial" w:hAnsi="Arial" w:cs="Arial"/>
          <w:b/>
          <w:spacing w:val="-2"/>
          <w:sz w:val="24"/>
          <w:szCs w:val="24"/>
        </w:rPr>
        <w:t>i</w:t>
      </w:r>
      <w:r>
        <w:rPr>
          <w:rFonts w:ascii="Arial" w:eastAsia="Arial" w:hAnsi="Arial" w:cs="Arial"/>
          <w:b/>
          <w:spacing w:val="1"/>
          <w:sz w:val="24"/>
          <w:szCs w:val="24"/>
        </w:rPr>
        <w:t>s</w:t>
      </w:r>
      <w:r>
        <w:rPr>
          <w:rFonts w:ascii="Arial" w:eastAsia="Arial" w:hAnsi="Arial" w:cs="Arial"/>
          <w:b/>
          <w:sz w:val="24"/>
          <w:szCs w:val="24"/>
        </w:rPr>
        <w:t xml:space="preserve">m </w:t>
      </w:r>
      <w:r>
        <w:rPr>
          <w:rFonts w:ascii="Arial" w:eastAsia="Arial" w:hAnsi="Arial" w:cs="Arial"/>
          <w:b/>
          <w:spacing w:val="1"/>
          <w:sz w:val="24"/>
          <w:szCs w:val="24"/>
        </w:rPr>
        <w:t>i</w:t>
      </w:r>
      <w:r>
        <w:rPr>
          <w:rFonts w:ascii="Arial" w:eastAsia="Arial" w:hAnsi="Arial" w:cs="Arial"/>
          <w:b/>
          <w:sz w:val="24"/>
          <w:szCs w:val="24"/>
        </w:rPr>
        <w:t>n O</w:t>
      </w:r>
      <w:r>
        <w:rPr>
          <w:rFonts w:ascii="Arial" w:eastAsia="Arial" w:hAnsi="Arial" w:cs="Arial"/>
          <w:b/>
          <w:spacing w:val="-2"/>
          <w:sz w:val="24"/>
          <w:szCs w:val="24"/>
        </w:rPr>
        <w:t>p</w:t>
      </w:r>
      <w:r>
        <w:rPr>
          <w:rFonts w:ascii="Arial" w:eastAsia="Arial" w:hAnsi="Arial" w:cs="Arial"/>
          <w:b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sz w:val="24"/>
          <w:szCs w:val="24"/>
        </w:rPr>
        <w:t>r</w:t>
      </w:r>
      <w:r>
        <w:rPr>
          <w:rFonts w:ascii="Arial" w:eastAsia="Arial" w:hAnsi="Arial" w:cs="Arial"/>
          <w:b/>
          <w:spacing w:val="1"/>
          <w:sz w:val="24"/>
          <w:szCs w:val="24"/>
        </w:rPr>
        <w:t>a</w:t>
      </w:r>
      <w:r>
        <w:rPr>
          <w:rFonts w:ascii="Arial" w:eastAsia="Arial" w:hAnsi="Arial" w:cs="Arial"/>
          <w:b/>
          <w:sz w:val="24"/>
          <w:szCs w:val="24"/>
        </w:rPr>
        <w:t xml:space="preserve">ting </w:t>
      </w:r>
      <w:r>
        <w:rPr>
          <w:rFonts w:ascii="Arial" w:eastAsia="Arial" w:hAnsi="Arial" w:cs="Arial"/>
          <w:b/>
          <w:spacing w:val="-2"/>
          <w:sz w:val="24"/>
          <w:szCs w:val="24"/>
        </w:rPr>
        <w:t>S</w:t>
      </w:r>
      <w:r>
        <w:rPr>
          <w:rFonts w:ascii="Arial" w:eastAsia="Arial" w:hAnsi="Arial" w:cs="Arial"/>
          <w:b/>
          <w:spacing w:val="1"/>
          <w:sz w:val="24"/>
          <w:szCs w:val="24"/>
        </w:rPr>
        <w:t>ys</w:t>
      </w:r>
      <w:r>
        <w:rPr>
          <w:rFonts w:ascii="Arial" w:eastAsia="Arial" w:hAnsi="Arial" w:cs="Arial"/>
          <w:b/>
          <w:spacing w:val="-3"/>
          <w:sz w:val="24"/>
          <w:szCs w:val="24"/>
        </w:rPr>
        <w:t>t</w:t>
      </w:r>
      <w:r>
        <w:rPr>
          <w:rFonts w:ascii="Arial" w:eastAsia="Arial" w:hAnsi="Arial" w:cs="Arial"/>
          <w:b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sz w:val="24"/>
          <w:szCs w:val="24"/>
        </w:rPr>
        <w:t>ms</w:t>
      </w:r>
    </w:p>
    <w:p w:rsidR="00483EA3" w:rsidRDefault="00630992">
      <w:pPr>
        <w:ind w:left="890" w:right="833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To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Impl</w:t>
      </w:r>
      <w:r>
        <w:rPr>
          <w:rFonts w:ascii="Arial" w:eastAsia="Arial" w:hAnsi="Arial" w:cs="Arial"/>
          <w:spacing w:val="-2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me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ti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Classic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l 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ro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2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m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(P</w:t>
      </w:r>
      <w:r>
        <w:rPr>
          <w:rFonts w:ascii="Arial" w:eastAsia="Arial" w:hAnsi="Arial" w:cs="Arial"/>
          <w:spacing w:val="-3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odu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4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-</w:t>
      </w:r>
      <w:r>
        <w:rPr>
          <w:rFonts w:ascii="Arial" w:eastAsia="Arial" w:hAnsi="Arial" w:cs="Arial"/>
          <w:sz w:val="24"/>
          <w:szCs w:val="24"/>
        </w:rPr>
        <w:t>Co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1"/>
          <w:sz w:val="24"/>
          <w:szCs w:val="24"/>
        </w:rPr>
        <w:t>u</w:t>
      </w:r>
      <w:r>
        <w:rPr>
          <w:rFonts w:ascii="Arial" w:eastAsia="Arial" w:hAnsi="Arial" w:cs="Arial"/>
          <w:spacing w:val="1"/>
          <w:sz w:val="24"/>
          <w:szCs w:val="24"/>
        </w:rPr>
        <w:t>me</w:t>
      </w:r>
      <w:r>
        <w:rPr>
          <w:rFonts w:ascii="Arial" w:eastAsia="Arial" w:hAnsi="Arial" w:cs="Arial"/>
          <w:sz w:val="24"/>
          <w:szCs w:val="24"/>
        </w:rPr>
        <w:t>r)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3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res.</w:t>
      </w:r>
    </w:p>
    <w:p w:rsidR="00483EA3" w:rsidRDefault="00483EA3">
      <w:pPr>
        <w:spacing w:before="6" w:line="240" w:lineRule="exact"/>
        <w:rPr>
          <w:sz w:val="24"/>
          <w:szCs w:val="24"/>
        </w:rPr>
      </w:pPr>
    </w:p>
    <w:tbl>
      <w:tblPr>
        <w:tblW w:w="0" w:type="auto"/>
        <w:tblInd w:w="16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45"/>
        <w:gridCol w:w="4232"/>
      </w:tblGrid>
      <w:tr w:rsidR="00483EA3">
        <w:trPr>
          <w:trHeight w:hRule="exact" w:val="504"/>
        </w:trPr>
        <w:tc>
          <w:tcPr>
            <w:tcW w:w="31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3EA3" w:rsidRDefault="00483EA3">
            <w:pPr>
              <w:spacing w:before="9" w:line="100" w:lineRule="exact"/>
              <w:rPr>
                <w:sz w:val="11"/>
                <w:szCs w:val="11"/>
              </w:rPr>
            </w:pPr>
          </w:p>
          <w:p w:rsidR="00483EA3" w:rsidRDefault="00630992">
            <w:pPr>
              <w:ind w:left="74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>ame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z w:val="22"/>
                <w:szCs w:val="22"/>
              </w:rPr>
              <w:t>nt</w:t>
            </w:r>
          </w:p>
        </w:tc>
        <w:tc>
          <w:tcPr>
            <w:tcW w:w="4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3EA3" w:rsidRDefault="00483EA3"/>
        </w:tc>
      </w:tr>
      <w:tr w:rsidR="00483EA3">
        <w:trPr>
          <w:trHeight w:hRule="exact" w:val="502"/>
        </w:trPr>
        <w:tc>
          <w:tcPr>
            <w:tcW w:w="31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3EA3" w:rsidRDefault="00483EA3">
            <w:pPr>
              <w:spacing w:before="9" w:line="100" w:lineRule="exact"/>
              <w:rPr>
                <w:sz w:val="11"/>
                <w:szCs w:val="11"/>
              </w:rPr>
            </w:pPr>
          </w:p>
          <w:p w:rsidR="00483EA3" w:rsidRDefault="00630992">
            <w:pPr>
              <w:ind w:left="1009" w:right="1008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t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D</w:t>
            </w:r>
          </w:p>
        </w:tc>
        <w:tc>
          <w:tcPr>
            <w:tcW w:w="4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3EA3" w:rsidRDefault="00483EA3"/>
        </w:tc>
      </w:tr>
      <w:tr w:rsidR="00483EA3">
        <w:trPr>
          <w:trHeight w:hRule="exact" w:val="504"/>
        </w:trPr>
        <w:tc>
          <w:tcPr>
            <w:tcW w:w="31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3EA3" w:rsidRDefault="00483EA3">
            <w:pPr>
              <w:spacing w:before="1" w:line="120" w:lineRule="exact"/>
              <w:rPr>
                <w:sz w:val="12"/>
                <w:szCs w:val="12"/>
              </w:rPr>
            </w:pPr>
          </w:p>
          <w:p w:rsidR="00483EA3" w:rsidRDefault="00630992">
            <w:pPr>
              <w:ind w:left="433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z w:val="22"/>
                <w:szCs w:val="22"/>
              </w:rPr>
              <w:t>ate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of L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>b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ed</w:t>
            </w:r>
          </w:p>
        </w:tc>
        <w:tc>
          <w:tcPr>
            <w:tcW w:w="4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3EA3" w:rsidRDefault="00483EA3"/>
        </w:tc>
      </w:tr>
    </w:tbl>
    <w:p w:rsidR="00483EA3" w:rsidRDefault="00483EA3">
      <w:pPr>
        <w:sectPr w:rsidR="00483EA3" w:rsidSect="00BA2E85">
          <w:headerReference w:type="default" r:id="rId8"/>
          <w:pgSz w:w="14980" w:h="15840"/>
          <w:pgMar w:top="1170" w:right="2140" w:bottom="280" w:left="2140" w:header="3093" w:footer="0" w:gutter="0"/>
          <w:cols w:space="720"/>
        </w:sectPr>
      </w:pPr>
    </w:p>
    <w:p w:rsidR="00483EA3" w:rsidRDefault="00737B09" w:rsidP="00301887">
      <w:pPr>
        <w:tabs>
          <w:tab w:val="left" w:pos="180"/>
        </w:tabs>
        <w:ind w:left="80" w:right="2861"/>
        <w:jc w:val="center"/>
        <w:rPr>
          <w:rFonts w:ascii="Arial" w:eastAsia="Arial" w:hAnsi="Arial" w:cs="Arial"/>
          <w:sz w:val="24"/>
          <w:szCs w:val="24"/>
        </w:rPr>
      </w:pPr>
      <w:r>
        <w:lastRenderedPageBreak/>
        <w:pict>
          <v:group id="_x0000_s1160" style="position:absolute;left:0;text-align:left;margin-left:23.95pt;margin-top:23.7pt;width:701pt;height:744.7pt;z-index:-3631;mso-position-horizontal-relative:page;mso-position-vertical-relative:page" coordorigin="479,474" coordsize="14020,14894">
            <v:shape id="_x0000_s1164" style="position:absolute;left:490;top:485;width:13999;height:0" coordorigin="490,485" coordsize="13999,0" path="m490,485r13999,e" filled="f" strokeweight=".58pt">
              <v:path arrowok="t"/>
            </v:shape>
            <v:shape id="_x0000_s1163" style="position:absolute;left:485;top:480;width:0;height:14882" coordorigin="485,480" coordsize="0,14882" path="m485,480r,14882e" filled="f" strokeweight=".58pt">
              <v:path arrowok="t"/>
            </v:shape>
            <v:shape id="_x0000_s1162" style="position:absolute;left:14494;top:480;width:0;height:14882" coordorigin="14494,480" coordsize="0,14882" path="m14494,480r,14882e" filled="f" strokeweight=".58pt">
              <v:path arrowok="t"/>
            </v:shape>
            <v:shape id="_x0000_s1161" style="position:absolute;left:490;top:15357;width:13999;height:0" coordorigin="490,15357" coordsize="13999,0" path="m490,15357r13999,e" filled="f" strokeweight=".58pt">
              <v:path arrowok="t"/>
            </v:shape>
            <w10:wrap anchorx="page" anchory="page"/>
          </v:group>
        </w:pict>
      </w:r>
      <w:r w:rsidR="00630992">
        <w:rPr>
          <w:rFonts w:ascii="Arial" w:eastAsia="Arial" w:hAnsi="Arial" w:cs="Arial"/>
          <w:b/>
          <w:sz w:val="24"/>
          <w:szCs w:val="24"/>
        </w:rPr>
        <w:t>Obj</w:t>
      </w:r>
      <w:r w:rsidR="00630992">
        <w:rPr>
          <w:rFonts w:ascii="Arial" w:eastAsia="Arial" w:hAnsi="Arial" w:cs="Arial"/>
          <w:b/>
          <w:spacing w:val="1"/>
          <w:sz w:val="24"/>
          <w:szCs w:val="24"/>
        </w:rPr>
        <w:t>ec</w:t>
      </w:r>
      <w:r w:rsidR="00630992">
        <w:rPr>
          <w:rFonts w:ascii="Arial" w:eastAsia="Arial" w:hAnsi="Arial" w:cs="Arial"/>
          <w:b/>
          <w:sz w:val="24"/>
          <w:szCs w:val="24"/>
        </w:rPr>
        <w:t>tiv</w:t>
      </w:r>
      <w:r w:rsidR="00630992">
        <w:rPr>
          <w:rFonts w:ascii="Arial" w:eastAsia="Arial" w:hAnsi="Arial" w:cs="Arial"/>
          <w:b/>
          <w:spacing w:val="1"/>
          <w:sz w:val="24"/>
          <w:szCs w:val="24"/>
        </w:rPr>
        <w:t>e</w:t>
      </w:r>
      <w:r w:rsidR="00630992">
        <w:rPr>
          <w:rFonts w:ascii="Arial" w:eastAsia="Arial" w:hAnsi="Arial" w:cs="Arial"/>
          <w:b/>
          <w:sz w:val="24"/>
          <w:szCs w:val="24"/>
        </w:rPr>
        <w:t>:</w:t>
      </w:r>
      <w:r w:rsidR="00630992">
        <w:rPr>
          <w:rFonts w:ascii="Arial" w:eastAsia="Arial" w:hAnsi="Arial" w:cs="Arial"/>
          <w:b/>
          <w:spacing w:val="37"/>
          <w:sz w:val="24"/>
          <w:szCs w:val="24"/>
        </w:rPr>
        <w:t xml:space="preserve"> </w:t>
      </w:r>
      <w:r w:rsidR="00630992">
        <w:rPr>
          <w:rFonts w:ascii="Arial" w:eastAsia="Arial" w:hAnsi="Arial" w:cs="Arial"/>
          <w:sz w:val="24"/>
          <w:szCs w:val="24"/>
        </w:rPr>
        <w:t>Impleme</w:t>
      </w:r>
      <w:r w:rsidR="00630992">
        <w:rPr>
          <w:rFonts w:ascii="Arial" w:eastAsia="Arial" w:hAnsi="Arial" w:cs="Arial"/>
          <w:spacing w:val="1"/>
          <w:sz w:val="24"/>
          <w:szCs w:val="24"/>
        </w:rPr>
        <w:t>n</w:t>
      </w:r>
      <w:r w:rsidR="00630992">
        <w:rPr>
          <w:rFonts w:ascii="Arial" w:eastAsia="Arial" w:hAnsi="Arial" w:cs="Arial"/>
          <w:sz w:val="24"/>
          <w:szCs w:val="24"/>
        </w:rPr>
        <w:t>t</w:t>
      </w:r>
      <w:r w:rsidR="00630992">
        <w:rPr>
          <w:rFonts w:ascii="Arial" w:eastAsia="Arial" w:hAnsi="Arial" w:cs="Arial"/>
          <w:spacing w:val="-1"/>
          <w:sz w:val="24"/>
          <w:szCs w:val="24"/>
        </w:rPr>
        <w:t>a</w:t>
      </w:r>
      <w:r w:rsidR="00630992">
        <w:rPr>
          <w:rFonts w:ascii="Arial" w:eastAsia="Arial" w:hAnsi="Arial" w:cs="Arial"/>
          <w:sz w:val="24"/>
          <w:szCs w:val="24"/>
        </w:rPr>
        <w:t>ti</w:t>
      </w:r>
      <w:r w:rsidR="00630992">
        <w:rPr>
          <w:rFonts w:ascii="Arial" w:eastAsia="Arial" w:hAnsi="Arial" w:cs="Arial"/>
          <w:spacing w:val="1"/>
          <w:sz w:val="24"/>
          <w:szCs w:val="24"/>
        </w:rPr>
        <w:t>o</w:t>
      </w:r>
      <w:r w:rsidR="00630992">
        <w:rPr>
          <w:rFonts w:ascii="Arial" w:eastAsia="Arial" w:hAnsi="Arial" w:cs="Arial"/>
          <w:sz w:val="24"/>
          <w:szCs w:val="24"/>
        </w:rPr>
        <w:t xml:space="preserve">n </w:t>
      </w:r>
      <w:r w:rsidR="00630992">
        <w:rPr>
          <w:rFonts w:ascii="Arial" w:eastAsia="Arial" w:hAnsi="Arial" w:cs="Arial"/>
          <w:spacing w:val="1"/>
          <w:sz w:val="24"/>
          <w:szCs w:val="24"/>
        </w:rPr>
        <w:t>o</w:t>
      </w:r>
      <w:r w:rsidR="00630992">
        <w:rPr>
          <w:rFonts w:ascii="Arial" w:eastAsia="Arial" w:hAnsi="Arial" w:cs="Arial"/>
          <w:sz w:val="24"/>
          <w:szCs w:val="24"/>
        </w:rPr>
        <w:t>f</w:t>
      </w:r>
      <w:r w:rsidR="00630992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="00630992">
        <w:rPr>
          <w:rFonts w:ascii="Arial" w:eastAsia="Arial" w:hAnsi="Arial" w:cs="Arial"/>
          <w:sz w:val="24"/>
          <w:szCs w:val="24"/>
        </w:rPr>
        <w:t>a</w:t>
      </w:r>
      <w:r w:rsidR="00630992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="00630992">
        <w:rPr>
          <w:rFonts w:ascii="Arial" w:eastAsia="Arial" w:hAnsi="Arial" w:cs="Arial"/>
          <w:sz w:val="24"/>
          <w:szCs w:val="24"/>
        </w:rPr>
        <w:t>Classic</w:t>
      </w:r>
      <w:r w:rsidR="00630992">
        <w:rPr>
          <w:rFonts w:ascii="Arial" w:eastAsia="Arial" w:hAnsi="Arial" w:cs="Arial"/>
          <w:spacing w:val="1"/>
          <w:sz w:val="24"/>
          <w:szCs w:val="24"/>
        </w:rPr>
        <w:t>a</w:t>
      </w:r>
      <w:r w:rsidR="00630992">
        <w:rPr>
          <w:rFonts w:ascii="Arial" w:eastAsia="Arial" w:hAnsi="Arial" w:cs="Arial"/>
          <w:sz w:val="24"/>
          <w:szCs w:val="24"/>
        </w:rPr>
        <w:t>l</w:t>
      </w:r>
      <w:r w:rsidR="00630992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="00630992">
        <w:rPr>
          <w:rFonts w:ascii="Arial" w:eastAsia="Arial" w:hAnsi="Arial" w:cs="Arial"/>
          <w:spacing w:val="1"/>
          <w:sz w:val="24"/>
          <w:szCs w:val="24"/>
        </w:rPr>
        <w:t>p</w:t>
      </w:r>
      <w:r w:rsidR="00630992">
        <w:rPr>
          <w:rFonts w:ascii="Arial" w:eastAsia="Arial" w:hAnsi="Arial" w:cs="Arial"/>
          <w:sz w:val="24"/>
          <w:szCs w:val="24"/>
        </w:rPr>
        <w:t>ro</w:t>
      </w:r>
      <w:r w:rsidR="00630992">
        <w:rPr>
          <w:rFonts w:ascii="Arial" w:eastAsia="Arial" w:hAnsi="Arial" w:cs="Arial"/>
          <w:spacing w:val="1"/>
          <w:sz w:val="24"/>
          <w:szCs w:val="24"/>
        </w:rPr>
        <w:t>b</w:t>
      </w:r>
      <w:r w:rsidR="00630992">
        <w:rPr>
          <w:rFonts w:ascii="Arial" w:eastAsia="Arial" w:hAnsi="Arial" w:cs="Arial"/>
          <w:sz w:val="24"/>
          <w:szCs w:val="24"/>
        </w:rPr>
        <w:t>l</w:t>
      </w:r>
      <w:r w:rsidR="00630992">
        <w:rPr>
          <w:rFonts w:ascii="Arial" w:eastAsia="Arial" w:hAnsi="Arial" w:cs="Arial"/>
          <w:spacing w:val="-2"/>
          <w:sz w:val="24"/>
          <w:szCs w:val="24"/>
        </w:rPr>
        <w:t>e</w:t>
      </w:r>
      <w:r w:rsidR="00630992">
        <w:rPr>
          <w:rFonts w:ascii="Arial" w:eastAsia="Arial" w:hAnsi="Arial" w:cs="Arial"/>
          <w:sz w:val="24"/>
          <w:szCs w:val="24"/>
        </w:rPr>
        <w:t>m</w:t>
      </w:r>
      <w:r w:rsidR="00630992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="00630992">
        <w:rPr>
          <w:rFonts w:ascii="Arial" w:eastAsia="Arial" w:hAnsi="Arial" w:cs="Arial"/>
          <w:spacing w:val="-1"/>
          <w:sz w:val="24"/>
          <w:szCs w:val="24"/>
        </w:rPr>
        <w:t>(</w:t>
      </w:r>
      <w:r w:rsidR="00630992">
        <w:rPr>
          <w:rFonts w:ascii="Arial" w:eastAsia="Arial" w:hAnsi="Arial" w:cs="Arial"/>
          <w:sz w:val="24"/>
          <w:szCs w:val="24"/>
        </w:rPr>
        <w:t>Pro</w:t>
      </w:r>
      <w:r w:rsidR="00630992">
        <w:rPr>
          <w:rFonts w:ascii="Arial" w:eastAsia="Arial" w:hAnsi="Arial" w:cs="Arial"/>
          <w:spacing w:val="-1"/>
          <w:sz w:val="24"/>
          <w:szCs w:val="24"/>
        </w:rPr>
        <w:t>d</w:t>
      </w:r>
      <w:r w:rsidR="00630992">
        <w:rPr>
          <w:rFonts w:ascii="Arial" w:eastAsia="Arial" w:hAnsi="Arial" w:cs="Arial"/>
          <w:spacing w:val="1"/>
          <w:sz w:val="24"/>
          <w:szCs w:val="24"/>
        </w:rPr>
        <w:t>u</w:t>
      </w:r>
      <w:r w:rsidR="00630992">
        <w:rPr>
          <w:rFonts w:ascii="Arial" w:eastAsia="Arial" w:hAnsi="Arial" w:cs="Arial"/>
          <w:sz w:val="24"/>
          <w:szCs w:val="24"/>
        </w:rPr>
        <w:t>c</w:t>
      </w:r>
      <w:r w:rsidR="00630992">
        <w:rPr>
          <w:rFonts w:ascii="Arial" w:eastAsia="Arial" w:hAnsi="Arial" w:cs="Arial"/>
          <w:spacing w:val="1"/>
          <w:sz w:val="24"/>
          <w:szCs w:val="24"/>
        </w:rPr>
        <w:t>e</w:t>
      </w:r>
      <w:r w:rsidR="00630992">
        <w:rPr>
          <w:rFonts w:ascii="Arial" w:eastAsia="Arial" w:hAnsi="Arial" w:cs="Arial"/>
          <w:sz w:val="24"/>
          <w:szCs w:val="24"/>
        </w:rPr>
        <w:t>r</w:t>
      </w:r>
      <w:r w:rsidR="00630992">
        <w:rPr>
          <w:rFonts w:ascii="Arial" w:eastAsia="Arial" w:hAnsi="Arial" w:cs="Arial"/>
          <w:spacing w:val="-1"/>
          <w:sz w:val="24"/>
          <w:szCs w:val="24"/>
        </w:rPr>
        <w:t>-</w:t>
      </w:r>
      <w:r w:rsidR="00630992">
        <w:rPr>
          <w:rFonts w:ascii="Arial" w:eastAsia="Arial" w:hAnsi="Arial" w:cs="Arial"/>
          <w:sz w:val="24"/>
          <w:szCs w:val="24"/>
        </w:rPr>
        <w:t>C</w:t>
      </w:r>
      <w:r w:rsidR="00630992">
        <w:rPr>
          <w:rFonts w:ascii="Arial" w:eastAsia="Arial" w:hAnsi="Arial" w:cs="Arial"/>
          <w:spacing w:val="-2"/>
          <w:sz w:val="24"/>
          <w:szCs w:val="24"/>
        </w:rPr>
        <w:t>o</w:t>
      </w:r>
      <w:r w:rsidR="00630992">
        <w:rPr>
          <w:rFonts w:ascii="Arial" w:eastAsia="Arial" w:hAnsi="Arial" w:cs="Arial"/>
          <w:spacing w:val="1"/>
          <w:sz w:val="24"/>
          <w:szCs w:val="24"/>
        </w:rPr>
        <w:t>n</w:t>
      </w:r>
      <w:r w:rsidR="00630992">
        <w:rPr>
          <w:rFonts w:ascii="Arial" w:eastAsia="Arial" w:hAnsi="Arial" w:cs="Arial"/>
          <w:sz w:val="24"/>
          <w:szCs w:val="24"/>
        </w:rPr>
        <w:t>s</w:t>
      </w:r>
      <w:r w:rsidR="00630992">
        <w:rPr>
          <w:rFonts w:ascii="Arial" w:eastAsia="Arial" w:hAnsi="Arial" w:cs="Arial"/>
          <w:spacing w:val="1"/>
          <w:sz w:val="24"/>
          <w:szCs w:val="24"/>
        </w:rPr>
        <w:t>u</w:t>
      </w:r>
      <w:r w:rsidR="00630992">
        <w:rPr>
          <w:rFonts w:ascii="Arial" w:eastAsia="Arial" w:hAnsi="Arial" w:cs="Arial"/>
          <w:spacing w:val="-1"/>
          <w:sz w:val="24"/>
          <w:szCs w:val="24"/>
        </w:rPr>
        <w:t>m</w:t>
      </w:r>
      <w:r w:rsidR="00630992">
        <w:rPr>
          <w:rFonts w:ascii="Arial" w:eastAsia="Arial" w:hAnsi="Arial" w:cs="Arial"/>
          <w:spacing w:val="1"/>
          <w:sz w:val="24"/>
          <w:szCs w:val="24"/>
        </w:rPr>
        <w:t>e</w:t>
      </w:r>
      <w:r w:rsidR="00630992">
        <w:rPr>
          <w:rFonts w:ascii="Arial" w:eastAsia="Arial" w:hAnsi="Arial" w:cs="Arial"/>
          <w:sz w:val="24"/>
          <w:szCs w:val="24"/>
        </w:rPr>
        <w:t xml:space="preserve">r) </w:t>
      </w:r>
      <w:r w:rsidR="00630992">
        <w:rPr>
          <w:rFonts w:ascii="Arial" w:eastAsia="Arial" w:hAnsi="Arial" w:cs="Arial"/>
          <w:spacing w:val="1"/>
          <w:sz w:val="24"/>
          <w:szCs w:val="24"/>
        </w:rPr>
        <w:t>u</w:t>
      </w:r>
      <w:r w:rsidR="00630992">
        <w:rPr>
          <w:rFonts w:ascii="Arial" w:eastAsia="Arial" w:hAnsi="Arial" w:cs="Arial"/>
          <w:sz w:val="24"/>
          <w:szCs w:val="24"/>
        </w:rPr>
        <w:t>sing</w:t>
      </w:r>
      <w:r w:rsidR="00630992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="00630992">
        <w:rPr>
          <w:rFonts w:ascii="Arial" w:eastAsia="Arial" w:hAnsi="Arial" w:cs="Arial"/>
          <w:sz w:val="24"/>
          <w:szCs w:val="24"/>
        </w:rPr>
        <w:t>s</w:t>
      </w:r>
      <w:r w:rsidR="00630992">
        <w:rPr>
          <w:rFonts w:ascii="Arial" w:eastAsia="Arial" w:hAnsi="Arial" w:cs="Arial"/>
          <w:spacing w:val="-1"/>
          <w:sz w:val="24"/>
          <w:szCs w:val="24"/>
        </w:rPr>
        <w:t>e</w:t>
      </w:r>
      <w:r w:rsidR="00630992">
        <w:rPr>
          <w:rFonts w:ascii="Arial" w:eastAsia="Arial" w:hAnsi="Arial" w:cs="Arial"/>
          <w:spacing w:val="1"/>
          <w:sz w:val="24"/>
          <w:szCs w:val="24"/>
        </w:rPr>
        <w:t>ma</w:t>
      </w:r>
      <w:r w:rsidR="00630992">
        <w:rPr>
          <w:rFonts w:ascii="Arial" w:eastAsia="Arial" w:hAnsi="Arial" w:cs="Arial"/>
          <w:spacing w:val="-1"/>
          <w:sz w:val="24"/>
          <w:szCs w:val="24"/>
        </w:rPr>
        <w:t>ph</w:t>
      </w:r>
      <w:r w:rsidR="00630992">
        <w:rPr>
          <w:rFonts w:ascii="Arial" w:eastAsia="Arial" w:hAnsi="Arial" w:cs="Arial"/>
          <w:spacing w:val="1"/>
          <w:sz w:val="24"/>
          <w:szCs w:val="24"/>
        </w:rPr>
        <w:t>o</w:t>
      </w:r>
      <w:r w:rsidR="00630992">
        <w:rPr>
          <w:rFonts w:ascii="Arial" w:eastAsia="Arial" w:hAnsi="Arial" w:cs="Arial"/>
          <w:sz w:val="24"/>
          <w:szCs w:val="24"/>
        </w:rPr>
        <w:t>res.</w:t>
      </w:r>
    </w:p>
    <w:p w:rsidR="00483EA3" w:rsidRDefault="00483EA3" w:rsidP="00301887">
      <w:pPr>
        <w:tabs>
          <w:tab w:val="left" w:pos="180"/>
        </w:tabs>
        <w:ind w:left="80"/>
        <w:rPr>
          <w:sz w:val="17"/>
          <w:szCs w:val="17"/>
        </w:rPr>
      </w:pPr>
    </w:p>
    <w:p w:rsidR="00483EA3" w:rsidRDefault="00630992" w:rsidP="00301887">
      <w:pPr>
        <w:tabs>
          <w:tab w:val="left" w:pos="180"/>
        </w:tabs>
        <w:ind w:left="80" w:right="1116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pacing w:val="2"/>
          <w:sz w:val="24"/>
          <w:szCs w:val="24"/>
        </w:rPr>
        <w:t>T</w:t>
      </w:r>
      <w:r>
        <w:rPr>
          <w:rFonts w:ascii="Arial" w:eastAsia="Arial" w:hAnsi="Arial" w:cs="Arial"/>
          <w:b/>
          <w:sz w:val="24"/>
          <w:szCs w:val="24"/>
        </w:rPr>
        <w:t>HEORY</w:t>
      </w:r>
    </w:p>
    <w:p w:rsidR="00483EA3" w:rsidRDefault="00483EA3" w:rsidP="00301887">
      <w:pPr>
        <w:tabs>
          <w:tab w:val="left" w:pos="180"/>
        </w:tabs>
        <w:ind w:left="80"/>
        <w:rPr>
          <w:sz w:val="17"/>
          <w:szCs w:val="17"/>
        </w:rPr>
      </w:pPr>
    </w:p>
    <w:p w:rsidR="00483EA3" w:rsidRDefault="00630992" w:rsidP="00301887">
      <w:pPr>
        <w:tabs>
          <w:tab w:val="left" w:pos="180"/>
        </w:tabs>
        <w:ind w:left="80" w:right="28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ho</w:t>
      </w:r>
      <w:r>
        <w:rPr>
          <w:rFonts w:ascii="Arial" w:eastAsia="Arial" w:hAnsi="Arial" w:cs="Arial"/>
          <w:sz w:val="24"/>
          <w:szCs w:val="24"/>
        </w:rPr>
        <w:t>re</w:t>
      </w:r>
      <w:r>
        <w:rPr>
          <w:rFonts w:ascii="Arial" w:eastAsia="Arial" w:hAnsi="Arial" w:cs="Arial"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is</w:t>
      </w:r>
      <w:r>
        <w:rPr>
          <w:rFonts w:ascii="Arial" w:eastAsia="Arial" w:hAnsi="Arial" w:cs="Arial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si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pacing w:val="-3"/>
          <w:sz w:val="24"/>
          <w:szCs w:val="24"/>
        </w:rPr>
        <w:t>l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ia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le.</w:t>
      </w:r>
      <w:r>
        <w:rPr>
          <w:rFonts w:ascii="Arial" w:eastAsia="Arial" w:hAnsi="Arial" w:cs="Arial"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This</w:t>
      </w:r>
      <w:r>
        <w:rPr>
          <w:rFonts w:ascii="Arial" w:eastAsia="Arial" w:hAnsi="Arial" w:cs="Arial"/>
          <w:spacing w:val="19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ab</w:t>
      </w:r>
      <w:r>
        <w:rPr>
          <w:rFonts w:ascii="Arial" w:eastAsia="Arial" w:hAnsi="Arial" w:cs="Arial"/>
          <w:sz w:val="24"/>
          <w:szCs w:val="24"/>
        </w:rPr>
        <w:t>le</w:t>
      </w:r>
      <w:r>
        <w:rPr>
          <w:rFonts w:ascii="Arial" w:eastAsia="Arial" w:hAnsi="Arial" w:cs="Arial"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is</w:t>
      </w:r>
      <w:r>
        <w:rPr>
          <w:rFonts w:ascii="Arial" w:eastAsia="Arial" w:hAnsi="Arial" w:cs="Arial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to</w:t>
      </w:r>
      <w:r>
        <w:rPr>
          <w:rFonts w:ascii="Arial" w:eastAsia="Arial" w:hAnsi="Arial" w:cs="Arial"/>
          <w:spacing w:val="2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lve</w:t>
      </w:r>
      <w:r>
        <w:rPr>
          <w:rFonts w:ascii="Arial" w:eastAsia="Arial" w:hAnsi="Arial" w:cs="Arial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cr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tic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1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cti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ro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2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m</w:t>
      </w:r>
      <w:r>
        <w:rPr>
          <w:rFonts w:ascii="Arial" w:eastAsia="Arial" w:hAnsi="Arial" w:cs="Arial"/>
          <w:spacing w:val="2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to</w:t>
      </w:r>
      <w:r>
        <w:rPr>
          <w:rFonts w:ascii="Arial" w:eastAsia="Arial" w:hAnsi="Arial" w:cs="Arial"/>
          <w:spacing w:val="3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ieve</w:t>
      </w:r>
      <w:r>
        <w:rPr>
          <w:rFonts w:ascii="Arial" w:eastAsia="Arial" w:hAnsi="Arial" w:cs="Arial"/>
          <w:spacing w:val="19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ro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ss sy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ro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iz</w:t>
      </w:r>
      <w:r>
        <w:rPr>
          <w:rFonts w:ascii="Arial" w:eastAsia="Arial" w:hAnsi="Arial" w:cs="Arial"/>
          <w:spacing w:val="-2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ti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mu</w:t>
      </w:r>
      <w:r>
        <w:rPr>
          <w:rFonts w:ascii="Arial" w:eastAsia="Arial" w:hAnsi="Arial" w:cs="Arial"/>
          <w:sz w:val="24"/>
          <w:szCs w:val="24"/>
        </w:rPr>
        <w:t>lt</w:t>
      </w:r>
      <w:r>
        <w:rPr>
          <w:rFonts w:ascii="Arial" w:eastAsia="Arial" w:hAnsi="Arial" w:cs="Arial"/>
          <w:spacing w:val="2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>-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roc</w:t>
      </w:r>
      <w:r>
        <w:rPr>
          <w:rFonts w:ascii="Arial" w:eastAsia="Arial" w:hAnsi="Arial" w:cs="Arial"/>
          <w:spacing w:val="1"/>
          <w:sz w:val="24"/>
          <w:szCs w:val="24"/>
        </w:rPr>
        <w:t>es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3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en</w:t>
      </w:r>
      <w:r>
        <w:rPr>
          <w:rFonts w:ascii="Arial" w:eastAsia="Arial" w:hAnsi="Arial" w:cs="Arial"/>
          <w:sz w:val="24"/>
          <w:szCs w:val="24"/>
        </w:rPr>
        <w:t>vi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on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en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.</w:t>
      </w:r>
    </w:p>
    <w:p w:rsidR="00483EA3" w:rsidRDefault="00630992" w:rsidP="00301887">
      <w:pPr>
        <w:tabs>
          <w:tab w:val="left" w:pos="180"/>
        </w:tabs>
        <w:ind w:left="80" w:right="80"/>
        <w:jc w:val="both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sz w:val="24"/>
          <w:szCs w:val="24"/>
        </w:rPr>
        <w:t xml:space="preserve">The 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two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mo</w:t>
      </w:r>
      <w:r>
        <w:rPr>
          <w:rFonts w:ascii="Arial" w:eastAsia="Arial" w:hAnsi="Arial" w:cs="Arial"/>
          <w:sz w:val="24"/>
          <w:szCs w:val="24"/>
        </w:rPr>
        <w:t xml:space="preserve">st 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kin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 xml:space="preserve"> o</w:t>
      </w:r>
      <w:r>
        <w:rPr>
          <w:rFonts w:ascii="Arial" w:eastAsia="Arial" w:hAnsi="Arial" w:cs="Arial"/>
          <w:sz w:val="24"/>
          <w:szCs w:val="24"/>
        </w:rPr>
        <w:t xml:space="preserve">f 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1"/>
          <w:sz w:val="24"/>
          <w:szCs w:val="24"/>
        </w:rPr>
        <w:t>em</w:t>
      </w:r>
      <w:r>
        <w:rPr>
          <w:rFonts w:ascii="Arial" w:eastAsia="Arial" w:hAnsi="Arial" w:cs="Arial"/>
          <w:spacing w:val="1"/>
          <w:sz w:val="24"/>
          <w:szCs w:val="24"/>
        </w:rPr>
        <w:t>ap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res 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re 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>un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2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 xml:space="preserve">g 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ma</w:t>
      </w:r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ho</w:t>
      </w:r>
      <w:r>
        <w:rPr>
          <w:rFonts w:ascii="Arial" w:eastAsia="Arial" w:hAnsi="Arial" w:cs="Arial"/>
          <w:sz w:val="24"/>
          <w:szCs w:val="24"/>
        </w:rPr>
        <w:t xml:space="preserve">res </w:t>
      </w:r>
      <w:r>
        <w:rPr>
          <w:rFonts w:ascii="Arial" w:eastAsia="Arial" w:hAnsi="Arial" w:cs="Arial"/>
          <w:spacing w:val="1"/>
          <w:sz w:val="24"/>
          <w:szCs w:val="24"/>
        </w:rPr>
        <w:t xml:space="preserve"> an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ry  s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ap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res. </w:t>
      </w:r>
      <w:r>
        <w:rPr>
          <w:rFonts w:ascii="Arial" w:eastAsia="Arial" w:hAnsi="Arial" w:cs="Arial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-2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>un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2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g s</w:t>
      </w:r>
      <w:r>
        <w:rPr>
          <w:rFonts w:ascii="Arial" w:eastAsia="Arial" w:hAnsi="Arial" w:cs="Arial"/>
          <w:spacing w:val="1"/>
          <w:sz w:val="24"/>
          <w:szCs w:val="24"/>
        </w:rPr>
        <w:t>em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re</w:t>
      </w:r>
      <w:r>
        <w:rPr>
          <w:rFonts w:ascii="Arial" w:eastAsia="Arial" w:hAnsi="Arial" w:cs="Arial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2"/>
          <w:sz w:val="24"/>
          <w:szCs w:val="24"/>
        </w:rPr>
        <w:t>k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no</w:t>
      </w:r>
      <w:r>
        <w:rPr>
          <w:rFonts w:ascii="Arial" w:eastAsia="Arial" w:hAnsi="Arial" w:cs="Arial"/>
          <w:spacing w:val="4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>-n</w:t>
      </w:r>
      <w:r>
        <w:rPr>
          <w:rFonts w:ascii="Arial" w:eastAsia="Arial" w:hAnsi="Arial" w:cs="Arial"/>
          <w:spacing w:val="1"/>
          <w:sz w:val="24"/>
          <w:szCs w:val="24"/>
        </w:rPr>
        <w:t>eg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tive</w:t>
      </w:r>
      <w:r>
        <w:rPr>
          <w:rFonts w:ascii="Arial" w:eastAsia="Arial" w:hAnsi="Arial" w:cs="Arial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ege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lu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B</w:t>
      </w:r>
      <w:r>
        <w:rPr>
          <w:rFonts w:ascii="Arial" w:eastAsia="Arial" w:hAnsi="Arial" w:cs="Arial"/>
          <w:spacing w:val="-3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na</w:t>
      </w:r>
      <w:r>
        <w:rPr>
          <w:rFonts w:ascii="Arial" w:eastAsia="Arial" w:hAnsi="Arial" w:cs="Arial"/>
          <w:sz w:val="24"/>
          <w:szCs w:val="24"/>
        </w:rPr>
        <w:t>ry</w:t>
      </w:r>
      <w:r>
        <w:rPr>
          <w:rFonts w:ascii="Arial" w:eastAsia="Arial" w:hAnsi="Arial" w:cs="Arial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ma</w:t>
      </w:r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ho</w:t>
      </w:r>
      <w:r>
        <w:rPr>
          <w:rFonts w:ascii="Arial" w:eastAsia="Arial" w:hAnsi="Arial" w:cs="Arial"/>
          <w:sz w:val="24"/>
          <w:szCs w:val="24"/>
        </w:rPr>
        <w:t>re</w:t>
      </w:r>
      <w:r>
        <w:rPr>
          <w:rFonts w:ascii="Arial" w:eastAsia="Arial" w:hAnsi="Arial" w:cs="Arial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ke</w:t>
      </w:r>
      <w:r>
        <w:rPr>
          <w:rFonts w:ascii="Arial" w:eastAsia="Arial" w:hAnsi="Arial" w:cs="Arial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lue</w:t>
      </w:r>
      <w:r>
        <w:rPr>
          <w:rFonts w:ascii="Arial" w:eastAsia="Arial" w:hAnsi="Arial" w:cs="Arial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0</w:t>
      </w:r>
      <w:r>
        <w:rPr>
          <w:rFonts w:ascii="Arial" w:eastAsia="Arial" w:hAnsi="Arial" w:cs="Arial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&amp;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1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ly.   A s</w:t>
      </w:r>
      <w:r>
        <w:rPr>
          <w:rFonts w:ascii="Arial" w:eastAsia="Arial" w:hAnsi="Arial" w:cs="Arial"/>
          <w:spacing w:val="1"/>
          <w:sz w:val="24"/>
          <w:szCs w:val="24"/>
        </w:rPr>
        <w:t>em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re c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 xml:space="preserve">ly </w:t>
      </w:r>
      <w:r>
        <w:rPr>
          <w:rFonts w:ascii="Arial" w:eastAsia="Arial" w:hAnsi="Arial" w:cs="Arial"/>
          <w:spacing w:val="-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>
        <w:rPr>
          <w:rFonts w:ascii="Arial" w:eastAsia="Arial" w:hAnsi="Arial" w:cs="Arial"/>
          <w:sz w:val="24"/>
          <w:szCs w:val="24"/>
        </w:rPr>
        <w:t>cc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sing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f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1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w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>pe</w:t>
      </w:r>
      <w:r>
        <w:rPr>
          <w:rFonts w:ascii="Arial" w:eastAsia="Arial" w:hAnsi="Arial" w:cs="Arial"/>
          <w:sz w:val="24"/>
          <w:szCs w:val="24"/>
        </w:rPr>
        <w:t>rati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s: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spacing w:val="-3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it(</w:t>
      </w:r>
      <w:proofErr w:type="gramEnd"/>
      <w:r>
        <w:rPr>
          <w:rFonts w:ascii="Arial" w:eastAsia="Arial" w:hAnsi="Arial" w:cs="Arial"/>
          <w:sz w:val="24"/>
          <w:szCs w:val="24"/>
        </w:rPr>
        <w:t>)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si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na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1"/>
          <w:sz w:val="24"/>
          <w:szCs w:val="24"/>
        </w:rPr>
        <w:t>(</w:t>
      </w:r>
      <w:r>
        <w:rPr>
          <w:rFonts w:ascii="Arial" w:eastAsia="Arial" w:hAnsi="Arial" w:cs="Arial"/>
          <w:sz w:val="24"/>
          <w:szCs w:val="24"/>
        </w:rPr>
        <w:t>).</w:t>
      </w:r>
    </w:p>
    <w:p w:rsidR="00301887" w:rsidRDefault="00301887" w:rsidP="00301887">
      <w:pPr>
        <w:tabs>
          <w:tab w:val="left" w:pos="180"/>
        </w:tabs>
        <w:ind w:left="80" w:right="8327"/>
        <w:jc w:val="both"/>
        <w:rPr>
          <w:rFonts w:ascii="Arial" w:eastAsia="Arial" w:hAnsi="Arial" w:cs="Arial"/>
          <w:b/>
          <w:spacing w:val="1"/>
          <w:sz w:val="21"/>
          <w:szCs w:val="21"/>
        </w:rPr>
      </w:pPr>
    </w:p>
    <w:p w:rsidR="00301887" w:rsidRDefault="00630992" w:rsidP="00301887">
      <w:pPr>
        <w:tabs>
          <w:tab w:val="left" w:pos="180"/>
        </w:tabs>
        <w:ind w:left="80" w:right="6630"/>
        <w:jc w:val="both"/>
        <w:rPr>
          <w:rFonts w:ascii="Arial" w:eastAsia="Arial" w:hAnsi="Arial" w:cs="Arial"/>
          <w:b/>
          <w:sz w:val="21"/>
          <w:szCs w:val="21"/>
        </w:rPr>
      </w:pPr>
      <w:proofErr w:type="gramStart"/>
      <w:r>
        <w:rPr>
          <w:rFonts w:ascii="Arial" w:eastAsia="Arial" w:hAnsi="Arial" w:cs="Arial"/>
          <w:b/>
          <w:spacing w:val="1"/>
          <w:sz w:val="21"/>
          <w:szCs w:val="21"/>
        </w:rPr>
        <w:t>w</w:t>
      </w:r>
      <w:r>
        <w:rPr>
          <w:rFonts w:ascii="Arial" w:eastAsia="Arial" w:hAnsi="Arial" w:cs="Arial"/>
          <w:b/>
          <w:sz w:val="21"/>
          <w:szCs w:val="21"/>
        </w:rPr>
        <w:t>a</w:t>
      </w:r>
      <w:r>
        <w:rPr>
          <w:rFonts w:ascii="Arial" w:eastAsia="Arial" w:hAnsi="Arial" w:cs="Arial"/>
          <w:b/>
          <w:spacing w:val="-1"/>
          <w:sz w:val="21"/>
          <w:szCs w:val="21"/>
        </w:rPr>
        <w:t>it(</w:t>
      </w:r>
      <w:proofErr w:type="gramEnd"/>
      <w:r>
        <w:rPr>
          <w:rFonts w:ascii="Arial" w:eastAsia="Arial" w:hAnsi="Arial" w:cs="Arial"/>
          <w:b/>
          <w:spacing w:val="-2"/>
          <w:sz w:val="21"/>
          <w:szCs w:val="21"/>
        </w:rPr>
        <w:t>S</w:t>
      </w:r>
      <w:r>
        <w:rPr>
          <w:rFonts w:ascii="Arial" w:eastAsia="Arial" w:hAnsi="Arial" w:cs="Arial"/>
          <w:b/>
          <w:sz w:val="21"/>
          <w:szCs w:val="21"/>
        </w:rPr>
        <w:t>em</w:t>
      </w:r>
      <w:r>
        <w:rPr>
          <w:rFonts w:ascii="Arial" w:eastAsia="Arial" w:hAnsi="Arial" w:cs="Arial"/>
          <w:b/>
          <w:spacing w:val="-3"/>
          <w:sz w:val="21"/>
          <w:szCs w:val="21"/>
        </w:rPr>
        <w:t>a</w:t>
      </w:r>
      <w:r>
        <w:rPr>
          <w:rFonts w:ascii="Arial" w:eastAsia="Arial" w:hAnsi="Arial" w:cs="Arial"/>
          <w:b/>
          <w:sz w:val="21"/>
          <w:szCs w:val="21"/>
        </w:rPr>
        <w:t>p</w:t>
      </w:r>
      <w:r>
        <w:rPr>
          <w:rFonts w:ascii="Arial" w:eastAsia="Arial" w:hAnsi="Arial" w:cs="Arial"/>
          <w:b/>
          <w:spacing w:val="-1"/>
          <w:sz w:val="21"/>
          <w:szCs w:val="21"/>
        </w:rPr>
        <w:t>h</w:t>
      </w:r>
      <w:r>
        <w:rPr>
          <w:rFonts w:ascii="Arial" w:eastAsia="Arial" w:hAnsi="Arial" w:cs="Arial"/>
          <w:b/>
          <w:sz w:val="21"/>
          <w:szCs w:val="21"/>
        </w:rPr>
        <w:t>ore</w:t>
      </w:r>
      <w:r w:rsidR="00301887"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sz w:val="21"/>
          <w:szCs w:val="21"/>
        </w:rPr>
        <w:t xml:space="preserve">s) </w:t>
      </w:r>
    </w:p>
    <w:p w:rsidR="00301887" w:rsidRDefault="00630992" w:rsidP="00301887">
      <w:pPr>
        <w:tabs>
          <w:tab w:val="left" w:pos="180"/>
        </w:tabs>
        <w:ind w:left="80" w:right="6630"/>
        <w:jc w:val="both"/>
        <w:rPr>
          <w:rFonts w:ascii="Arial" w:eastAsia="Arial" w:hAnsi="Arial" w:cs="Arial"/>
          <w:b/>
          <w:spacing w:val="45"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 xml:space="preserve">{           </w:t>
      </w:r>
      <w:r>
        <w:rPr>
          <w:rFonts w:ascii="Arial" w:eastAsia="Arial" w:hAnsi="Arial" w:cs="Arial"/>
          <w:b/>
          <w:spacing w:val="45"/>
          <w:sz w:val="21"/>
          <w:szCs w:val="21"/>
        </w:rPr>
        <w:t xml:space="preserve"> </w:t>
      </w:r>
    </w:p>
    <w:p w:rsidR="00301887" w:rsidRDefault="00630992" w:rsidP="00301887">
      <w:pPr>
        <w:tabs>
          <w:tab w:val="left" w:pos="180"/>
        </w:tabs>
        <w:ind w:left="80" w:right="6630"/>
        <w:jc w:val="both"/>
        <w:rPr>
          <w:rFonts w:ascii="Arial" w:eastAsia="Arial" w:hAnsi="Arial" w:cs="Arial"/>
          <w:b/>
          <w:i/>
          <w:color w:val="408080"/>
          <w:sz w:val="21"/>
          <w:szCs w:val="21"/>
        </w:rPr>
      </w:pPr>
      <w:r>
        <w:rPr>
          <w:rFonts w:ascii="Arial" w:eastAsia="Arial" w:hAnsi="Arial" w:cs="Arial"/>
          <w:b/>
          <w:color w:val="008000"/>
          <w:spacing w:val="1"/>
          <w:sz w:val="21"/>
          <w:szCs w:val="21"/>
        </w:rPr>
        <w:t>w</w:t>
      </w:r>
      <w:r>
        <w:rPr>
          <w:rFonts w:ascii="Arial" w:eastAsia="Arial" w:hAnsi="Arial" w:cs="Arial"/>
          <w:b/>
          <w:color w:val="008000"/>
          <w:sz w:val="21"/>
          <w:szCs w:val="21"/>
        </w:rPr>
        <w:t>hi</w:t>
      </w:r>
      <w:r>
        <w:rPr>
          <w:rFonts w:ascii="Arial" w:eastAsia="Arial" w:hAnsi="Arial" w:cs="Arial"/>
          <w:b/>
          <w:color w:val="008000"/>
          <w:spacing w:val="-2"/>
          <w:sz w:val="21"/>
          <w:szCs w:val="21"/>
        </w:rPr>
        <w:t>l</w:t>
      </w:r>
      <w:r>
        <w:rPr>
          <w:rFonts w:ascii="Arial" w:eastAsia="Arial" w:hAnsi="Arial" w:cs="Arial"/>
          <w:b/>
          <w:color w:val="008000"/>
          <w:sz w:val="21"/>
          <w:szCs w:val="21"/>
        </w:rPr>
        <w:t xml:space="preserve">e </w:t>
      </w:r>
      <w:r>
        <w:rPr>
          <w:rFonts w:ascii="Arial" w:eastAsia="Arial" w:hAnsi="Arial" w:cs="Arial"/>
          <w:b/>
          <w:color w:val="000000"/>
          <w:spacing w:val="-1"/>
          <w:sz w:val="21"/>
          <w:szCs w:val="21"/>
        </w:rPr>
        <w:t>(</w:t>
      </w:r>
      <w:r>
        <w:rPr>
          <w:rFonts w:ascii="Arial" w:eastAsia="Arial" w:hAnsi="Arial" w:cs="Arial"/>
          <w:b/>
          <w:color w:val="000000"/>
          <w:sz w:val="21"/>
          <w:szCs w:val="21"/>
        </w:rPr>
        <w:t>s</w:t>
      </w:r>
      <w:r>
        <w:rPr>
          <w:rFonts w:ascii="Arial" w:eastAsia="Arial" w:hAnsi="Arial" w:cs="Arial"/>
          <w:b/>
          <w:color w:val="666666"/>
          <w:spacing w:val="-1"/>
          <w:sz w:val="21"/>
          <w:szCs w:val="21"/>
        </w:rPr>
        <w:t>==</w:t>
      </w:r>
      <w:r>
        <w:rPr>
          <w:rFonts w:ascii="Arial" w:eastAsia="Arial" w:hAnsi="Arial" w:cs="Arial"/>
          <w:b/>
          <w:color w:val="666666"/>
          <w:sz w:val="21"/>
          <w:szCs w:val="21"/>
        </w:rPr>
        <w:t>0</w:t>
      </w:r>
      <w:proofErr w:type="gramStart"/>
      <w:r>
        <w:rPr>
          <w:rFonts w:ascii="Arial" w:eastAsia="Arial" w:hAnsi="Arial" w:cs="Arial"/>
          <w:b/>
          <w:color w:val="000000"/>
          <w:spacing w:val="-1"/>
          <w:sz w:val="21"/>
          <w:szCs w:val="21"/>
        </w:rPr>
        <w:t>)</w:t>
      </w:r>
      <w:r>
        <w:rPr>
          <w:rFonts w:ascii="Arial" w:eastAsia="Arial" w:hAnsi="Arial" w:cs="Arial"/>
          <w:b/>
          <w:color w:val="000000"/>
          <w:sz w:val="21"/>
          <w:szCs w:val="21"/>
        </w:rPr>
        <w:t xml:space="preserve">;   </w:t>
      </w:r>
      <w:proofErr w:type="gramEnd"/>
      <w:r>
        <w:rPr>
          <w:rFonts w:ascii="Arial" w:eastAsia="Arial" w:hAnsi="Arial" w:cs="Arial"/>
          <w:b/>
          <w:color w:val="000000"/>
          <w:sz w:val="21"/>
          <w:szCs w:val="21"/>
        </w:rPr>
        <w:t xml:space="preserve">    </w:t>
      </w:r>
      <w:r>
        <w:rPr>
          <w:rFonts w:ascii="Arial" w:eastAsia="Arial" w:hAnsi="Arial" w:cs="Arial"/>
          <w:b/>
          <w:i/>
          <w:color w:val="408080"/>
          <w:spacing w:val="-1"/>
          <w:sz w:val="21"/>
          <w:szCs w:val="21"/>
        </w:rPr>
        <w:t>/</w:t>
      </w:r>
      <w:r>
        <w:rPr>
          <w:rFonts w:ascii="Arial" w:eastAsia="Arial" w:hAnsi="Arial" w:cs="Arial"/>
          <w:b/>
          <w:i/>
          <w:color w:val="408080"/>
          <w:sz w:val="21"/>
          <w:szCs w:val="21"/>
        </w:rPr>
        <w:t xml:space="preserve">* </w:t>
      </w:r>
      <w:r>
        <w:rPr>
          <w:rFonts w:ascii="Arial" w:eastAsia="Arial" w:hAnsi="Arial" w:cs="Arial"/>
          <w:b/>
          <w:i/>
          <w:color w:val="408080"/>
          <w:spacing w:val="-1"/>
          <w:sz w:val="21"/>
          <w:szCs w:val="21"/>
        </w:rPr>
        <w:t>w</w:t>
      </w:r>
      <w:r>
        <w:rPr>
          <w:rFonts w:ascii="Arial" w:eastAsia="Arial" w:hAnsi="Arial" w:cs="Arial"/>
          <w:b/>
          <w:i/>
          <w:color w:val="408080"/>
          <w:sz w:val="21"/>
          <w:szCs w:val="21"/>
        </w:rPr>
        <w:t>a</w:t>
      </w:r>
      <w:r>
        <w:rPr>
          <w:rFonts w:ascii="Arial" w:eastAsia="Arial" w:hAnsi="Arial" w:cs="Arial"/>
          <w:b/>
          <w:i/>
          <w:color w:val="408080"/>
          <w:spacing w:val="-1"/>
          <w:sz w:val="21"/>
          <w:szCs w:val="21"/>
        </w:rPr>
        <w:t>i</w:t>
      </w:r>
      <w:r>
        <w:rPr>
          <w:rFonts w:ascii="Arial" w:eastAsia="Arial" w:hAnsi="Arial" w:cs="Arial"/>
          <w:b/>
          <w:i/>
          <w:color w:val="408080"/>
          <w:sz w:val="21"/>
          <w:szCs w:val="21"/>
        </w:rPr>
        <w:t>t u</w:t>
      </w:r>
      <w:r>
        <w:rPr>
          <w:rFonts w:ascii="Arial" w:eastAsia="Arial" w:hAnsi="Arial" w:cs="Arial"/>
          <w:b/>
          <w:i/>
          <w:color w:val="408080"/>
          <w:spacing w:val="1"/>
          <w:sz w:val="21"/>
          <w:szCs w:val="21"/>
        </w:rPr>
        <w:t>n</w:t>
      </w:r>
      <w:r>
        <w:rPr>
          <w:rFonts w:ascii="Arial" w:eastAsia="Arial" w:hAnsi="Arial" w:cs="Arial"/>
          <w:b/>
          <w:i/>
          <w:color w:val="408080"/>
          <w:spacing w:val="-1"/>
          <w:sz w:val="21"/>
          <w:szCs w:val="21"/>
        </w:rPr>
        <w:t>ti</w:t>
      </w:r>
      <w:r>
        <w:rPr>
          <w:rFonts w:ascii="Arial" w:eastAsia="Arial" w:hAnsi="Arial" w:cs="Arial"/>
          <w:b/>
          <w:i/>
          <w:color w:val="408080"/>
          <w:sz w:val="21"/>
          <w:szCs w:val="21"/>
        </w:rPr>
        <w:t>l</w:t>
      </w:r>
      <w:r>
        <w:rPr>
          <w:rFonts w:ascii="Arial" w:eastAsia="Arial" w:hAnsi="Arial" w:cs="Arial"/>
          <w:b/>
          <w:i/>
          <w:color w:val="408080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i/>
          <w:color w:val="408080"/>
          <w:sz w:val="21"/>
          <w:szCs w:val="21"/>
        </w:rPr>
        <w:t>s</w:t>
      </w:r>
      <w:r>
        <w:rPr>
          <w:rFonts w:ascii="Arial" w:eastAsia="Arial" w:hAnsi="Arial" w:cs="Arial"/>
          <w:b/>
          <w:i/>
          <w:color w:val="408080"/>
          <w:spacing w:val="-1"/>
          <w:sz w:val="21"/>
          <w:szCs w:val="21"/>
        </w:rPr>
        <w:t>&gt;</w:t>
      </w:r>
      <w:r>
        <w:rPr>
          <w:rFonts w:ascii="Arial" w:eastAsia="Arial" w:hAnsi="Arial" w:cs="Arial"/>
          <w:b/>
          <w:i/>
          <w:color w:val="408080"/>
          <w:sz w:val="21"/>
          <w:szCs w:val="21"/>
        </w:rPr>
        <w:t>0</w:t>
      </w:r>
      <w:r>
        <w:rPr>
          <w:rFonts w:ascii="Arial" w:eastAsia="Arial" w:hAnsi="Arial" w:cs="Arial"/>
          <w:b/>
          <w:i/>
          <w:color w:val="408080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i/>
          <w:color w:val="408080"/>
          <w:sz w:val="21"/>
          <w:szCs w:val="21"/>
        </w:rPr>
        <w:t xml:space="preserve">*/   </w:t>
      </w:r>
    </w:p>
    <w:p w:rsidR="00301887" w:rsidRDefault="00301887" w:rsidP="00301887">
      <w:pPr>
        <w:tabs>
          <w:tab w:val="left" w:pos="180"/>
        </w:tabs>
        <w:ind w:left="80" w:right="6900"/>
        <w:jc w:val="both"/>
        <w:rPr>
          <w:rFonts w:ascii="Arial" w:eastAsia="Arial" w:hAnsi="Arial" w:cs="Arial"/>
          <w:b/>
          <w:color w:val="000000"/>
          <w:sz w:val="21"/>
          <w:szCs w:val="21"/>
        </w:rPr>
      </w:pPr>
      <w:r>
        <w:rPr>
          <w:rFonts w:ascii="Arial" w:eastAsia="Arial" w:hAnsi="Arial" w:cs="Arial"/>
          <w:b/>
          <w:color w:val="000000"/>
          <w:sz w:val="21"/>
          <w:szCs w:val="21"/>
        </w:rPr>
        <w:tab/>
      </w:r>
      <w:r>
        <w:rPr>
          <w:rFonts w:ascii="Arial" w:eastAsia="Arial" w:hAnsi="Arial" w:cs="Arial"/>
          <w:b/>
          <w:color w:val="000000"/>
          <w:sz w:val="21"/>
          <w:szCs w:val="21"/>
        </w:rPr>
        <w:tab/>
      </w:r>
      <w:r w:rsidR="00630992">
        <w:rPr>
          <w:rFonts w:ascii="Arial" w:eastAsia="Arial" w:hAnsi="Arial" w:cs="Arial"/>
          <w:b/>
          <w:color w:val="000000"/>
          <w:sz w:val="21"/>
          <w:szCs w:val="21"/>
        </w:rPr>
        <w:t>s</w:t>
      </w:r>
      <w:r w:rsidR="00630992">
        <w:rPr>
          <w:rFonts w:ascii="Arial" w:eastAsia="Arial" w:hAnsi="Arial" w:cs="Arial"/>
          <w:b/>
          <w:color w:val="666666"/>
          <w:spacing w:val="-1"/>
          <w:sz w:val="21"/>
          <w:szCs w:val="21"/>
        </w:rPr>
        <w:t>=</w:t>
      </w:r>
      <w:r w:rsidR="00630992">
        <w:rPr>
          <w:rFonts w:ascii="Arial" w:eastAsia="Arial" w:hAnsi="Arial" w:cs="Arial"/>
          <w:b/>
          <w:color w:val="000000"/>
          <w:sz w:val="21"/>
          <w:szCs w:val="21"/>
        </w:rPr>
        <w:t>s</w:t>
      </w:r>
      <w:r w:rsidR="00630992">
        <w:rPr>
          <w:rFonts w:ascii="Arial" w:eastAsia="Arial" w:hAnsi="Arial" w:cs="Arial"/>
          <w:b/>
          <w:color w:val="666666"/>
          <w:sz w:val="21"/>
          <w:szCs w:val="21"/>
        </w:rPr>
        <w:t>-1</w:t>
      </w:r>
      <w:r w:rsidR="00630992">
        <w:rPr>
          <w:rFonts w:ascii="Arial" w:eastAsia="Arial" w:hAnsi="Arial" w:cs="Arial"/>
          <w:b/>
          <w:color w:val="000000"/>
          <w:sz w:val="21"/>
          <w:szCs w:val="21"/>
        </w:rPr>
        <w:t xml:space="preserve">; </w:t>
      </w:r>
    </w:p>
    <w:p w:rsidR="00301887" w:rsidRDefault="00630992" w:rsidP="00301887">
      <w:pPr>
        <w:tabs>
          <w:tab w:val="left" w:pos="180"/>
        </w:tabs>
        <w:ind w:left="80" w:right="6900"/>
        <w:jc w:val="both"/>
        <w:rPr>
          <w:rFonts w:ascii="Arial" w:eastAsia="Arial" w:hAnsi="Arial" w:cs="Arial"/>
          <w:b/>
          <w:color w:val="000000"/>
          <w:sz w:val="21"/>
          <w:szCs w:val="21"/>
        </w:rPr>
      </w:pPr>
      <w:r>
        <w:rPr>
          <w:rFonts w:ascii="Arial" w:eastAsia="Arial" w:hAnsi="Arial" w:cs="Arial"/>
          <w:b/>
          <w:color w:val="000000"/>
          <w:sz w:val="21"/>
          <w:szCs w:val="21"/>
        </w:rPr>
        <w:t xml:space="preserve">} </w:t>
      </w:r>
    </w:p>
    <w:p w:rsidR="00301887" w:rsidRDefault="00301887" w:rsidP="00301887">
      <w:pPr>
        <w:tabs>
          <w:tab w:val="left" w:pos="180"/>
        </w:tabs>
        <w:ind w:left="80" w:right="6900"/>
        <w:jc w:val="both"/>
        <w:rPr>
          <w:rFonts w:ascii="Arial" w:eastAsia="Arial" w:hAnsi="Arial" w:cs="Arial"/>
          <w:b/>
          <w:color w:val="000000"/>
          <w:sz w:val="21"/>
          <w:szCs w:val="21"/>
        </w:rPr>
      </w:pPr>
    </w:p>
    <w:p w:rsidR="00301887" w:rsidRDefault="00630992" w:rsidP="00301887">
      <w:pPr>
        <w:tabs>
          <w:tab w:val="left" w:pos="180"/>
        </w:tabs>
        <w:ind w:left="80" w:right="6900"/>
        <w:jc w:val="both"/>
        <w:rPr>
          <w:rFonts w:ascii="Arial" w:eastAsia="Arial" w:hAnsi="Arial" w:cs="Arial"/>
          <w:b/>
          <w:color w:val="000000"/>
          <w:sz w:val="21"/>
          <w:szCs w:val="21"/>
        </w:rPr>
      </w:pPr>
      <w:proofErr w:type="gramStart"/>
      <w:r>
        <w:rPr>
          <w:rFonts w:ascii="Arial" w:eastAsia="Arial" w:hAnsi="Arial" w:cs="Arial"/>
          <w:b/>
          <w:color w:val="000000"/>
          <w:sz w:val="21"/>
          <w:szCs w:val="21"/>
        </w:rPr>
        <w:t>s</w:t>
      </w:r>
      <w:r>
        <w:rPr>
          <w:rFonts w:ascii="Arial" w:eastAsia="Arial" w:hAnsi="Arial" w:cs="Arial"/>
          <w:b/>
          <w:color w:val="000000"/>
          <w:spacing w:val="-1"/>
          <w:sz w:val="21"/>
          <w:szCs w:val="21"/>
        </w:rPr>
        <w:t>i</w:t>
      </w:r>
      <w:r>
        <w:rPr>
          <w:rFonts w:ascii="Arial" w:eastAsia="Arial" w:hAnsi="Arial" w:cs="Arial"/>
          <w:b/>
          <w:color w:val="000000"/>
          <w:sz w:val="21"/>
          <w:szCs w:val="21"/>
        </w:rPr>
        <w:t>g</w:t>
      </w:r>
      <w:r>
        <w:rPr>
          <w:rFonts w:ascii="Arial" w:eastAsia="Arial" w:hAnsi="Arial" w:cs="Arial"/>
          <w:b/>
          <w:color w:val="000000"/>
          <w:spacing w:val="1"/>
          <w:sz w:val="21"/>
          <w:szCs w:val="21"/>
        </w:rPr>
        <w:t>n</w:t>
      </w:r>
      <w:r>
        <w:rPr>
          <w:rFonts w:ascii="Arial" w:eastAsia="Arial" w:hAnsi="Arial" w:cs="Arial"/>
          <w:b/>
          <w:color w:val="000000"/>
          <w:sz w:val="21"/>
          <w:szCs w:val="21"/>
        </w:rPr>
        <w:t>a</w:t>
      </w:r>
      <w:r>
        <w:rPr>
          <w:rFonts w:ascii="Arial" w:eastAsia="Arial" w:hAnsi="Arial" w:cs="Arial"/>
          <w:b/>
          <w:color w:val="000000"/>
          <w:spacing w:val="-1"/>
          <w:sz w:val="21"/>
          <w:szCs w:val="21"/>
        </w:rPr>
        <w:t>l</w:t>
      </w:r>
      <w:r>
        <w:rPr>
          <w:rFonts w:ascii="Arial" w:eastAsia="Arial" w:hAnsi="Arial" w:cs="Arial"/>
          <w:b/>
          <w:color w:val="000000"/>
          <w:spacing w:val="-3"/>
          <w:sz w:val="21"/>
          <w:szCs w:val="21"/>
        </w:rPr>
        <w:t>(</w:t>
      </w:r>
      <w:proofErr w:type="gramEnd"/>
      <w:r>
        <w:rPr>
          <w:rFonts w:ascii="Arial" w:eastAsia="Arial" w:hAnsi="Arial" w:cs="Arial"/>
          <w:b/>
          <w:color w:val="000000"/>
          <w:sz w:val="21"/>
          <w:szCs w:val="21"/>
        </w:rPr>
        <w:t>Sem</w:t>
      </w:r>
      <w:r>
        <w:rPr>
          <w:rFonts w:ascii="Arial" w:eastAsia="Arial" w:hAnsi="Arial" w:cs="Arial"/>
          <w:b/>
          <w:color w:val="000000"/>
          <w:spacing w:val="-3"/>
          <w:sz w:val="21"/>
          <w:szCs w:val="21"/>
        </w:rPr>
        <w:t>a</w:t>
      </w:r>
      <w:r>
        <w:rPr>
          <w:rFonts w:ascii="Arial" w:eastAsia="Arial" w:hAnsi="Arial" w:cs="Arial"/>
          <w:b/>
          <w:color w:val="000000"/>
          <w:spacing w:val="-2"/>
          <w:sz w:val="21"/>
          <w:szCs w:val="21"/>
        </w:rPr>
        <w:t>p</w:t>
      </w:r>
      <w:r>
        <w:rPr>
          <w:rFonts w:ascii="Arial" w:eastAsia="Arial" w:hAnsi="Arial" w:cs="Arial"/>
          <w:b/>
          <w:color w:val="000000"/>
          <w:sz w:val="21"/>
          <w:szCs w:val="21"/>
        </w:rPr>
        <w:t>h</w:t>
      </w:r>
      <w:r>
        <w:rPr>
          <w:rFonts w:ascii="Arial" w:eastAsia="Arial" w:hAnsi="Arial" w:cs="Arial"/>
          <w:b/>
          <w:color w:val="000000"/>
          <w:spacing w:val="1"/>
          <w:sz w:val="21"/>
          <w:szCs w:val="21"/>
        </w:rPr>
        <w:t>o</w:t>
      </w:r>
      <w:r>
        <w:rPr>
          <w:rFonts w:ascii="Arial" w:eastAsia="Arial" w:hAnsi="Arial" w:cs="Arial"/>
          <w:b/>
          <w:color w:val="000000"/>
          <w:sz w:val="21"/>
          <w:szCs w:val="21"/>
        </w:rPr>
        <w:t>re s)</w:t>
      </w:r>
    </w:p>
    <w:p w:rsidR="00301887" w:rsidRDefault="00630992" w:rsidP="00301887">
      <w:pPr>
        <w:tabs>
          <w:tab w:val="left" w:pos="180"/>
        </w:tabs>
        <w:ind w:left="80" w:right="6900"/>
        <w:jc w:val="both"/>
        <w:rPr>
          <w:rFonts w:ascii="Arial" w:eastAsia="Arial" w:hAnsi="Arial" w:cs="Arial"/>
          <w:b/>
          <w:color w:val="000000"/>
          <w:spacing w:val="54"/>
          <w:sz w:val="21"/>
          <w:szCs w:val="21"/>
        </w:rPr>
      </w:pPr>
      <w:r>
        <w:rPr>
          <w:rFonts w:ascii="Arial" w:eastAsia="Arial" w:hAnsi="Arial" w:cs="Arial"/>
          <w:b/>
          <w:color w:val="000000"/>
          <w:sz w:val="21"/>
          <w:szCs w:val="21"/>
        </w:rPr>
        <w:t xml:space="preserve">{   </w:t>
      </w:r>
      <w:r>
        <w:rPr>
          <w:rFonts w:ascii="Arial" w:eastAsia="Arial" w:hAnsi="Arial" w:cs="Arial"/>
          <w:b/>
          <w:color w:val="000000"/>
          <w:spacing w:val="54"/>
          <w:sz w:val="21"/>
          <w:szCs w:val="21"/>
        </w:rPr>
        <w:t xml:space="preserve"> </w:t>
      </w:r>
    </w:p>
    <w:p w:rsidR="00483EA3" w:rsidRDefault="00301887" w:rsidP="00301887">
      <w:pPr>
        <w:tabs>
          <w:tab w:val="left" w:pos="180"/>
        </w:tabs>
        <w:ind w:left="80" w:right="6900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color w:val="000000"/>
          <w:sz w:val="21"/>
          <w:szCs w:val="21"/>
        </w:rPr>
        <w:tab/>
      </w:r>
      <w:r>
        <w:rPr>
          <w:rFonts w:ascii="Arial" w:eastAsia="Arial" w:hAnsi="Arial" w:cs="Arial"/>
          <w:b/>
          <w:color w:val="000000"/>
          <w:sz w:val="21"/>
          <w:szCs w:val="21"/>
        </w:rPr>
        <w:tab/>
      </w:r>
      <w:r w:rsidR="00630992">
        <w:rPr>
          <w:rFonts w:ascii="Arial" w:eastAsia="Arial" w:hAnsi="Arial" w:cs="Arial"/>
          <w:b/>
          <w:color w:val="000000"/>
          <w:sz w:val="21"/>
          <w:szCs w:val="21"/>
        </w:rPr>
        <w:t>s</w:t>
      </w:r>
      <w:r w:rsidR="00630992">
        <w:rPr>
          <w:rFonts w:ascii="Arial" w:eastAsia="Arial" w:hAnsi="Arial" w:cs="Arial"/>
          <w:b/>
          <w:color w:val="666666"/>
          <w:spacing w:val="-1"/>
          <w:sz w:val="21"/>
          <w:szCs w:val="21"/>
        </w:rPr>
        <w:t>=</w:t>
      </w:r>
      <w:r w:rsidR="00630992">
        <w:rPr>
          <w:rFonts w:ascii="Arial" w:eastAsia="Arial" w:hAnsi="Arial" w:cs="Arial"/>
          <w:b/>
          <w:color w:val="000000"/>
          <w:sz w:val="21"/>
          <w:szCs w:val="21"/>
        </w:rPr>
        <w:t>s</w:t>
      </w:r>
      <w:r w:rsidR="00630992">
        <w:rPr>
          <w:rFonts w:ascii="Arial" w:eastAsia="Arial" w:hAnsi="Arial" w:cs="Arial"/>
          <w:b/>
          <w:color w:val="666666"/>
          <w:spacing w:val="-1"/>
          <w:sz w:val="21"/>
          <w:szCs w:val="21"/>
        </w:rPr>
        <w:t>+</w:t>
      </w:r>
      <w:r w:rsidR="00630992">
        <w:rPr>
          <w:rFonts w:ascii="Arial" w:eastAsia="Arial" w:hAnsi="Arial" w:cs="Arial"/>
          <w:b/>
          <w:color w:val="666666"/>
          <w:sz w:val="21"/>
          <w:szCs w:val="21"/>
        </w:rPr>
        <w:t>1</w:t>
      </w:r>
      <w:r w:rsidR="00630992">
        <w:rPr>
          <w:rFonts w:ascii="Arial" w:eastAsia="Arial" w:hAnsi="Arial" w:cs="Arial"/>
          <w:b/>
          <w:color w:val="000000"/>
          <w:sz w:val="21"/>
          <w:szCs w:val="21"/>
        </w:rPr>
        <w:t>;</w:t>
      </w:r>
    </w:p>
    <w:p w:rsidR="00483EA3" w:rsidRDefault="00630992" w:rsidP="00301887">
      <w:pPr>
        <w:tabs>
          <w:tab w:val="left" w:pos="180"/>
        </w:tabs>
        <w:ind w:left="80" w:right="9870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}</w:t>
      </w:r>
    </w:p>
    <w:p w:rsidR="00301887" w:rsidRDefault="00301887" w:rsidP="00301887">
      <w:pPr>
        <w:tabs>
          <w:tab w:val="left" w:pos="180"/>
        </w:tabs>
        <w:ind w:left="80" w:right="2413"/>
        <w:rPr>
          <w:rFonts w:ascii="Arial" w:eastAsia="Arial" w:hAnsi="Arial" w:cs="Arial"/>
          <w:i/>
          <w:sz w:val="24"/>
          <w:szCs w:val="24"/>
        </w:rPr>
      </w:pPr>
    </w:p>
    <w:p w:rsidR="00483EA3" w:rsidRDefault="00630992" w:rsidP="00301887">
      <w:pPr>
        <w:tabs>
          <w:tab w:val="left" w:pos="180"/>
        </w:tabs>
        <w:ind w:left="80" w:right="2413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[</w:t>
      </w:r>
      <w:r>
        <w:rPr>
          <w:rFonts w:ascii="Arial" w:eastAsia="Arial" w:hAnsi="Arial" w:cs="Arial"/>
          <w:b/>
          <w:i/>
          <w:sz w:val="24"/>
          <w:szCs w:val="24"/>
        </w:rPr>
        <w:t>In pyt</w:t>
      </w:r>
      <w:r>
        <w:rPr>
          <w:rFonts w:ascii="Arial" w:eastAsia="Arial" w:hAnsi="Arial" w:cs="Arial"/>
          <w:b/>
          <w:i/>
          <w:spacing w:val="-1"/>
          <w:sz w:val="24"/>
          <w:szCs w:val="24"/>
        </w:rPr>
        <w:t>h</w:t>
      </w:r>
      <w:r>
        <w:rPr>
          <w:rFonts w:ascii="Arial" w:eastAsia="Arial" w:hAnsi="Arial" w:cs="Arial"/>
          <w:b/>
          <w:i/>
          <w:sz w:val="24"/>
          <w:szCs w:val="24"/>
        </w:rPr>
        <w:t>on,</w:t>
      </w:r>
      <w:r>
        <w:rPr>
          <w:rFonts w:ascii="Arial" w:eastAsia="Arial" w:hAnsi="Arial" w:cs="Arial"/>
          <w:b/>
          <w:i/>
          <w:spacing w:val="58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b/>
          <w:i/>
          <w:spacing w:val="-1"/>
          <w:sz w:val="24"/>
          <w:szCs w:val="24"/>
        </w:rPr>
        <w:t>a</w:t>
      </w:r>
      <w:r>
        <w:rPr>
          <w:rFonts w:ascii="Arial" w:eastAsia="Arial" w:hAnsi="Arial" w:cs="Arial"/>
          <w:b/>
          <w:i/>
          <w:spacing w:val="1"/>
          <w:sz w:val="24"/>
          <w:szCs w:val="24"/>
        </w:rPr>
        <w:t>c</w:t>
      </w:r>
      <w:r>
        <w:rPr>
          <w:rFonts w:ascii="Arial" w:eastAsia="Arial" w:hAnsi="Arial" w:cs="Arial"/>
          <w:b/>
          <w:i/>
          <w:spacing w:val="-3"/>
          <w:sz w:val="24"/>
          <w:szCs w:val="24"/>
        </w:rPr>
        <w:t>q</w:t>
      </w:r>
      <w:r>
        <w:rPr>
          <w:rFonts w:ascii="Arial" w:eastAsia="Arial" w:hAnsi="Arial" w:cs="Arial"/>
          <w:b/>
          <w:i/>
          <w:sz w:val="24"/>
          <w:szCs w:val="24"/>
        </w:rPr>
        <w:t>uir</w:t>
      </w:r>
      <w:r>
        <w:rPr>
          <w:rFonts w:ascii="Arial" w:eastAsia="Arial" w:hAnsi="Arial" w:cs="Arial"/>
          <w:b/>
          <w:i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i/>
          <w:sz w:val="24"/>
          <w:szCs w:val="24"/>
        </w:rPr>
        <w:t>(</w:t>
      </w:r>
      <w:proofErr w:type="gramEnd"/>
      <w:r>
        <w:rPr>
          <w:rFonts w:ascii="Arial" w:eastAsia="Arial" w:hAnsi="Arial" w:cs="Arial"/>
          <w:b/>
          <w:i/>
          <w:sz w:val="24"/>
          <w:szCs w:val="24"/>
        </w:rPr>
        <w:t xml:space="preserve">) </w:t>
      </w:r>
      <w:r>
        <w:rPr>
          <w:rFonts w:ascii="Arial" w:eastAsia="Arial" w:hAnsi="Arial" w:cs="Arial"/>
          <w:b/>
          <w:i/>
          <w:spacing w:val="1"/>
          <w:sz w:val="24"/>
          <w:szCs w:val="24"/>
        </w:rPr>
        <w:t>a</w:t>
      </w:r>
      <w:r>
        <w:rPr>
          <w:rFonts w:ascii="Arial" w:eastAsia="Arial" w:hAnsi="Arial" w:cs="Arial"/>
          <w:b/>
          <w:i/>
          <w:sz w:val="24"/>
          <w:szCs w:val="24"/>
        </w:rPr>
        <w:t>nd r</w:t>
      </w:r>
      <w:r>
        <w:rPr>
          <w:rFonts w:ascii="Arial" w:eastAsia="Arial" w:hAnsi="Arial" w:cs="Arial"/>
          <w:b/>
          <w:i/>
          <w:spacing w:val="-1"/>
          <w:sz w:val="24"/>
          <w:szCs w:val="24"/>
        </w:rPr>
        <w:t>e</w:t>
      </w:r>
      <w:r>
        <w:rPr>
          <w:rFonts w:ascii="Arial" w:eastAsia="Arial" w:hAnsi="Arial" w:cs="Arial"/>
          <w:b/>
          <w:i/>
          <w:sz w:val="24"/>
          <w:szCs w:val="24"/>
        </w:rPr>
        <w:t>l</w:t>
      </w:r>
      <w:r>
        <w:rPr>
          <w:rFonts w:ascii="Arial" w:eastAsia="Arial" w:hAnsi="Arial" w:cs="Arial"/>
          <w:b/>
          <w:i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i/>
          <w:spacing w:val="-1"/>
          <w:sz w:val="24"/>
          <w:szCs w:val="24"/>
        </w:rPr>
        <w:t>a</w:t>
      </w:r>
      <w:r>
        <w:rPr>
          <w:rFonts w:ascii="Arial" w:eastAsia="Arial" w:hAnsi="Arial" w:cs="Arial"/>
          <w:b/>
          <w:i/>
          <w:spacing w:val="1"/>
          <w:sz w:val="24"/>
          <w:szCs w:val="24"/>
        </w:rPr>
        <w:t>se</w:t>
      </w:r>
      <w:r>
        <w:rPr>
          <w:rFonts w:ascii="Arial" w:eastAsia="Arial" w:hAnsi="Arial" w:cs="Arial"/>
          <w:b/>
          <w:i/>
          <w:sz w:val="24"/>
          <w:szCs w:val="24"/>
        </w:rPr>
        <w:t>()</w:t>
      </w:r>
      <w:r w:rsidR="00301887">
        <w:rPr>
          <w:rFonts w:ascii="Arial" w:eastAsia="Arial" w:hAnsi="Arial" w:cs="Arial"/>
          <w:b/>
          <w:i/>
          <w:sz w:val="24"/>
          <w:szCs w:val="24"/>
        </w:rPr>
        <w:t xml:space="preserve"> </w:t>
      </w:r>
      <w:r>
        <w:rPr>
          <w:rFonts w:ascii="Arial" w:eastAsia="Arial" w:hAnsi="Arial" w:cs="Arial"/>
          <w:b/>
          <w:i/>
          <w:sz w:val="24"/>
          <w:szCs w:val="24"/>
        </w:rPr>
        <w:t>provide w</w:t>
      </w:r>
      <w:r>
        <w:rPr>
          <w:rFonts w:ascii="Arial" w:eastAsia="Arial" w:hAnsi="Arial" w:cs="Arial"/>
          <w:b/>
          <w:i/>
          <w:spacing w:val="1"/>
          <w:sz w:val="24"/>
          <w:szCs w:val="24"/>
        </w:rPr>
        <w:t>a</w:t>
      </w:r>
      <w:r>
        <w:rPr>
          <w:rFonts w:ascii="Arial" w:eastAsia="Arial" w:hAnsi="Arial" w:cs="Arial"/>
          <w:b/>
          <w:i/>
          <w:sz w:val="24"/>
          <w:szCs w:val="24"/>
        </w:rPr>
        <w:t>it</w:t>
      </w:r>
      <w:r>
        <w:rPr>
          <w:rFonts w:ascii="Arial" w:eastAsia="Arial" w:hAnsi="Arial" w:cs="Arial"/>
          <w:b/>
          <w:i/>
          <w:spacing w:val="-1"/>
          <w:sz w:val="24"/>
          <w:szCs w:val="24"/>
        </w:rPr>
        <w:t>(</w:t>
      </w:r>
      <w:r>
        <w:rPr>
          <w:rFonts w:ascii="Arial" w:eastAsia="Arial" w:hAnsi="Arial" w:cs="Arial"/>
          <w:b/>
          <w:i/>
          <w:sz w:val="24"/>
          <w:szCs w:val="24"/>
        </w:rPr>
        <w:t xml:space="preserve">) </w:t>
      </w:r>
      <w:r>
        <w:rPr>
          <w:rFonts w:ascii="Arial" w:eastAsia="Arial" w:hAnsi="Arial" w:cs="Arial"/>
          <w:b/>
          <w:i/>
          <w:spacing w:val="1"/>
          <w:sz w:val="24"/>
          <w:szCs w:val="24"/>
        </w:rPr>
        <w:t>a</w:t>
      </w:r>
      <w:r>
        <w:rPr>
          <w:rFonts w:ascii="Arial" w:eastAsia="Arial" w:hAnsi="Arial" w:cs="Arial"/>
          <w:b/>
          <w:i/>
          <w:spacing w:val="-3"/>
          <w:sz w:val="24"/>
          <w:szCs w:val="24"/>
        </w:rPr>
        <w:t>n</w:t>
      </w:r>
      <w:r>
        <w:rPr>
          <w:rFonts w:ascii="Arial" w:eastAsia="Arial" w:hAnsi="Arial" w:cs="Arial"/>
          <w:b/>
          <w:i/>
          <w:sz w:val="24"/>
          <w:szCs w:val="24"/>
        </w:rPr>
        <w:t xml:space="preserve">d </w:t>
      </w:r>
      <w:r>
        <w:rPr>
          <w:rFonts w:ascii="Arial" w:eastAsia="Arial" w:hAnsi="Arial" w:cs="Arial"/>
          <w:b/>
          <w:i/>
          <w:spacing w:val="1"/>
          <w:sz w:val="24"/>
          <w:szCs w:val="24"/>
        </w:rPr>
        <w:t>s</w:t>
      </w:r>
      <w:r>
        <w:rPr>
          <w:rFonts w:ascii="Arial" w:eastAsia="Arial" w:hAnsi="Arial" w:cs="Arial"/>
          <w:b/>
          <w:i/>
          <w:sz w:val="24"/>
          <w:szCs w:val="24"/>
        </w:rPr>
        <w:t>ign</w:t>
      </w:r>
      <w:r>
        <w:rPr>
          <w:rFonts w:ascii="Arial" w:eastAsia="Arial" w:hAnsi="Arial" w:cs="Arial"/>
          <w:b/>
          <w:i/>
          <w:spacing w:val="1"/>
          <w:sz w:val="24"/>
          <w:szCs w:val="24"/>
        </w:rPr>
        <w:t>a</w:t>
      </w:r>
      <w:r>
        <w:rPr>
          <w:rFonts w:ascii="Arial" w:eastAsia="Arial" w:hAnsi="Arial" w:cs="Arial"/>
          <w:b/>
          <w:i/>
          <w:sz w:val="24"/>
          <w:szCs w:val="24"/>
        </w:rPr>
        <w:t>l()</w:t>
      </w:r>
      <w:r w:rsidR="003D38B3">
        <w:rPr>
          <w:rFonts w:ascii="Arial" w:eastAsia="Arial" w:hAnsi="Arial" w:cs="Arial"/>
          <w:b/>
          <w:i/>
          <w:sz w:val="24"/>
          <w:szCs w:val="24"/>
        </w:rPr>
        <w:t xml:space="preserve"> </w:t>
      </w:r>
      <w:r>
        <w:rPr>
          <w:rFonts w:ascii="Arial" w:eastAsia="Arial" w:hAnsi="Arial" w:cs="Arial"/>
          <w:b/>
          <w:i/>
          <w:sz w:val="24"/>
          <w:szCs w:val="24"/>
        </w:rPr>
        <w:t>f</w:t>
      </w:r>
      <w:r>
        <w:rPr>
          <w:rFonts w:ascii="Arial" w:eastAsia="Arial" w:hAnsi="Arial" w:cs="Arial"/>
          <w:b/>
          <w:i/>
          <w:spacing w:val="-1"/>
          <w:sz w:val="24"/>
          <w:szCs w:val="24"/>
        </w:rPr>
        <w:t>u</w:t>
      </w:r>
      <w:r>
        <w:rPr>
          <w:rFonts w:ascii="Arial" w:eastAsia="Arial" w:hAnsi="Arial" w:cs="Arial"/>
          <w:b/>
          <w:i/>
          <w:sz w:val="24"/>
          <w:szCs w:val="24"/>
        </w:rPr>
        <w:t>nctio</w:t>
      </w:r>
      <w:r>
        <w:rPr>
          <w:rFonts w:ascii="Arial" w:eastAsia="Arial" w:hAnsi="Arial" w:cs="Arial"/>
          <w:b/>
          <w:i/>
          <w:spacing w:val="-3"/>
          <w:sz w:val="24"/>
          <w:szCs w:val="24"/>
        </w:rPr>
        <w:t>n</w:t>
      </w:r>
      <w:r>
        <w:rPr>
          <w:rFonts w:ascii="Arial" w:eastAsia="Arial" w:hAnsi="Arial" w:cs="Arial"/>
          <w:b/>
          <w:i/>
          <w:spacing w:val="1"/>
          <w:sz w:val="24"/>
          <w:szCs w:val="24"/>
        </w:rPr>
        <w:t>a</w:t>
      </w:r>
      <w:r>
        <w:rPr>
          <w:rFonts w:ascii="Arial" w:eastAsia="Arial" w:hAnsi="Arial" w:cs="Arial"/>
          <w:b/>
          <w:i/>
          <w:sz w:val="24"/>
          <w:szCs w:val="24"/>
        </w:rPr>
        <w:t>l</w:t>
      </w:r>
      <w:r>
        <w:rPr>
          <w:rFonts w:ascii="Arial" w:eastAsia="Arial" w:hAnsi="Arial" w:cs="Arial"/>
          <w:b/>
          <w:i/>
          <w:spacing w:val="1"/>
          <w:sz w:val="24"/>
          <w:szCs w:val="24"/>
        </w:rPr>
        <w:t>i</w:t>
      </w:r>
      <w:r>
        <w:rPr>
          <w:rFonts w:ascii="Arial" w:eastAsia="Arial" w:hAnsi="Arial" w:cs="Arial"/>
          <w:b/>
          <w:i/>
          <w:sz w:val="24"/>
          <w:szCs w:val="24"/>
        </w:rPr>
        <w:t>ty, r</w:t>
      </w:r>
      <w:r>
        <w:rPr>
          <w:rFonts w:ascii="Arial" w:eastAsia="Arial" w:hAnsi="Arial" w:cs="Arial"/>
          <w:b/>
          <w:i/>
          <w:spacing w:val="1"/>
          <w:sz w:val="24"/>
          <w:szCs w:val="24"/>
        </w:rPr>
        <w:t>es</w:t>
      </w:r>
      <w:r>
        <w:rPr>
          <w:rFonts w:ascii="Arial" w:eastAsia="Arial" w:hAnsi="Arial" w:cs="Arial"/>
          <w:b/>
          <w:i/>
          <w:sz w:val="24"/>
          <w:szCs w:val="24"/>
        </w:rPr>
        <w:t>p</w:t>
      </w:r>
      <w:r>
        <w:rPr>
          <w:rFonts w:ascii="Arial" w:eastAsia="Arial" w:hAnsi="Arial" w:cs="Arial"/>
          <w:b/>
          <w:i/>
          <w:spacing w:val="-2"/>
          <w:sz w:val="24"/>
          <w:szCs w:val="24"/>
        </w:rPr>
        <w:t>e</w:t>
      </w:r>
      <w:r>
        <w:rPr>
          <w:rFonts w:ascii="Arial" w:eastAsia="Arial" w:hAnsi="Arial" w:cs="Arial"/>
          <w:b/>
          <w:i/>
          <w:spacing w:val="1"/>
          <w:sz w:val="24"/>
          <w:szCs w:val="24"/>
        </w:rPr>
        <w:t>c</w:t>
      </w:r>
      <w:r>
        <w:rPr>
          <w:rFonts w:ascii="Arial" w:eastAsia="Arial" w:hAnsi="Arial" w:cs="Arial"/>
          <w:b/>
          <w:i/>
          <w:sz w:val="24"/>
          <w:szCs w:val="24"/>
        </w:rPr>
        <w:t>tiv</w:t>
      </w:r>
      <w:r>
        <w:rPr>
          <w:rFonts w:ascii="Arial" w:eastAsia="Arial" w:hAnsi="Arial" w:cs="Arial"/>
          <w:b/>
          <w:i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i/>
          <w:spacing w:val="-2"/>
          <w:sz w:val="24"/>
          <w:szCs w:val="24"/>
        </w:rPr>
        <w:t>l</w:t>
      </w:r>
      <w:r>
        <w:rPr>
          <w:rFonts w:ascii="Arial" w:eastAsia="Arial" w:hAnsi="Arial" w:cs="Arial"/>
          <w:b/>
          <w:i/>
          <w:spacing w:val="1"/>
          <w:sz w:val="24"/>
          <w:szCs w:val="24"/>
        </w:rPr>
        <w:t>y</w:t>
      </w:r>
      <w:r>
        <w:rPr>
          <w:rFonts w:ascii="Arial" w:eastAsia="Arial" w:hAnsi="Arial" w:cs="Arial"/>
          <w:b/>
          <w:i/>
          <w:sz w:val="24"/>
          <w:szCs w:val="24"/>
        </w:rPr>
        <w:t>]</w:t>
      </w:r>
    </w:p>
    <w:p w:rsidR="00483EA3" w:rsidRDefault="00483EA3" w:rsidP="00301887">
      <w:pPr>
        <w:tabs>
          <w:tab w:val="left" w:pos="180"/>
        </w:tabs>
        <w:ind w:left="80"/>
        <w:rPr>
          <w:sz w:val="13"/>
          <w:szCs w:val="13"/>
        </w:rPr>
      </w:pPr>
    </w:p>
    <w:p w:rsidR="00483EA3" w:rsidRDefault="00483EA3" w:rsidP="00301887">
      <w:pPr>
        <w:tabs>
          <w:tab w:val="left" w:pos="180"/>
        </w:tabs>
        <w:ind w:left="80"/>
      </w:pPr>
    </w:p>
    <w:p w:rsidR="00483EA3" w:rsidRDefault="00630992" w:rsidP="00301887">
      <w:pPr>
        <w:tabs>
          <w:tab w:val="left" w:pos="180"/>
        </w:tabs>
        <w:ind w:left="80" w:right="52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</w:t>
      </w:r>
      <w:r>
        <w:rPr>
          <w:rFonts w:ascii="Arial" w:eastAsia="Arial" w:hAnsi="Arial" w:cs="Arial"/>
          <w:b/>
          <w:spacing w:val="1"/>
          <w:sz w:val="24"/>
          <w:szCs w:val="24"/>
        </w:rPr>
        <w:t>y</w:t>
      </w:r>
      <w:r>
        <w:rPr>
          <w:rFonts w:ascii="Arial" w:eastAsia="Arial" w:hAnsi="Arial" w:cs="Arial"/>
          <w:b/>
          <w:sz w:val="24"/>
          <w:szCs w:val="24"/>
        </w:rPr>
        <w:t>t</w:t>
      </w:r>
      <w:r>
        <w:rPr>
          <w:rFonts w:ascii="Arial" w:eastAsia="Arial" w:hAnsi="Arial" w:cs="Arial"/>
          <w:b/>
          <w:spacing w:val="-1"/>
          <w:sz w:val="24"/>
          <w:szCs w:val="24"/>
        </w:rPr>
        <w:t>h</w:t>
      </w:r>
      <w:r>
        <w:rPr>
          <w:rFonts w:ascii="Arial" w:eastAsia="Arial" w:hAnsi="Arial" w:cs="Arial"/>
          <w:b/>
          <w:sz w:val="24"/>
          <w:szCs w:val="24"/>
        </w:rPr>
        <w:t xml:space="preserve">on’s    </w:t>
      </w:r>
      <w:r>
        <w:rPr>
          <w:rFonts w:ascii="Arial" w:eastAsia="Arial" w:hAnsi="Arial" w:cs="Arial"/>
          <w:b/>
          <w:spacing w:val="3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Simp</w:t>
      </w:r>
      <w:r>
        <w:rPr>
          <w:rFonts w:ascii="Arial" w:eastAsia="Arial" w:hAnsi="Arial" w:cs="Arial"/>
          <w:b/>
          <w:spacing w:val="-1"/>
          <w:sz w:val="24"/>
          <w:szCs w:val="24"/>
        </w:rPr>
        <w:t>l</w:t>
      </w:r>
      <w:r>
        <w:rPr>
          <w:rFonts w:ascii="Arial" w:eastAsia="Arial" w:hAnsi="Arial" w:cs="Arial"/>
          <w:b/>
          <w:sz w:val="24"/>
          <w:szCs w:val="24"/>
        </w:rPr>
        <w:t xml:space="preserve">e    </w:t>
      </w:r>
      <w:r>
        <w:rPr>
          <w:rFonts w:ascii="Arial" w:eastAsia="Arial" w:hAnsi="Arial" w:cs="Arial"/>
          <w:b/>
          <w:spacing w:val="33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 xml:space="preserve">Lock    </w:t>
      </w:r>
      <w:r>
        <w:rPr>
          <w:rFonts w:ascii="Arial" w:eastAsia="Arial" w:hAnsi="Arial" w:cs="Arial"/>
          <w:b/>
          <w:spacing w:val="38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pacing w:val="1"/>
          <w:sz w:val="24"/>
          <w:szCs w:val="24"/>
        </w:rPr>
        <w:t>u</w:t>
      </w:r>
      <w:r>
        <w:rPr>
          <w:rFonts w:ascii="Arial" w:eastAsia="Arial" w:hAnsi="Arial" w:cs="Arial"/>
          <w:i/>
          <w:sz w:val="24"/>
          <w:szCs w:val="24"/>
        </w:rPr>
        <w:t xml:space="preserve">sing    </w:t>
      </w:r>
      <w:r>
        <w:rPr>
          <w:rFonts w:ascii="Arial" w:eastAsia="Arial" w:hAnsi="Arial" w:cs="Arial"/>
          <w:i/>
          <w:spacing w:val="26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c</w:t>
      </w:r>
      <w:r>
        <w:rPr>
          <w:rFonts w:ascii="Arial" w:eastAsia="Arial" w:hAnsi="Arial" w:cs="Arial"/>
          <w:i/>
          <w:spacing w:val="-3"/>
          <w:sz w:val="24"/>
          <w:szCs w:val="24"/>
        </w:rPr>
        <w:t>l</w:t>
      </w:r>
      <w:r>
        <w:rPr>
          <w:rFonts w:ascii="Arial" w:eastAsia="Arial" w:hAnsi="Arial" w:cs="Arial"/>
          <w:i/>
          <w:spacing w:val="1"/>
          <w:sz w:val="24"/>
          <w:szCs w:val="24"/>
        </w:rPr>
        <w:t>a</w:t>
      </w:r>
      <w:r>
        <w:rPr>
          <w:rFonts w:ascii="Arial" w:eastAsia="Arial" w:hAnsi="Arial" w:cs="Arial"/>
          <w:i/>
          <w:sz w:val="24"/>
          <w:szCs w:val="24"/>
        </w:rPr>
        <w:t xml:space="preserve">ss </w:t>
      </w:r>
      <w:proofErr w:type="spellStart"/>
      <w:proofErr w:type="gramStart"/>
      <w:r>
        <w:rPr>
          <w:rFonts w:ascii="Arial" w:eastAsia="Arial" w:hAnsi="Arial" w:cs="Arial"/>
          <w:i/>
          <w:sz w:val="24"/>
          <w:szCs w:val="24"/>
        </w:rPr>
        <w:t>t</w:t>
      </w:r>
      <w:r>
        <w:rPr>
          <w:rFonts w:ascii="Arial" w:eastAsia="Arial" w:hAnsi="Arial" w:cs="Arial"/>
          <w:i/>
          <w:spacing w:val="1"/>
          <w:sz w:val="24"/>
          <w:szCs w:val="24"/>
        </w:rPr>
        <w:t>h</w:t>
      </w:r>
      <w:r>
        <w:rPr>
          <w:rFonts w:ascii="Arial" w:eastAsia="Arial" w:hAnsi="Arial" w:cs="Arial"/>
          <w:i/>
          <w:sz w:val="24"/>
          <w:szCs w:val="24"/>
        </w:rPr>
        <w:t>re</w:t>
      </w:r>
      <w:r>
        <w:rPr>
          <w:rFonts w:ascii="Arial" w:eastAsia="Arial" w:hAnsi="Arial" w:cs="Arial"/>
          <w:i/>
          <w:spacing w:val="1"/>
          <w:sz w:val="24"/>
          <w:szCs w:val="24"/>
        </w:rPr>
        <w:t>ad</w:t>
      </w:r>
      <w:r>
        <w:rPr>
          <w:rFonts w:ascii="Arial" w:eastAsia="Arial" w:hAnsi="Arial" w:cs="Arial"/>
          <w:i/>
          <w:spacing w:val="-3"/>
          <w:sz w:val="24"/>
          <w:szCs w:val="24"/>
        </w:rPr>
        <w:t>i</w:t>
      </w:r>
      <w:r>
        <w:rPr>
          <w:rFonts w:ascii="Arial" w:eastAsia="Arial" w:hAnsi="Arial" w:cs="Arial"/>
          <w:i/>
          <w:spacing w:val="1"/>
          <w:sz w:val="24"/>
          <w:szCs w:val="24"/>
        </w:rPr>
        <w:t>ng</w:t>
      </w:r>
      <w:r>
        <w:rPr>
          <w:rFonts w:ascii="Arial" w:eastAsia="Arial" w:hAnsi="Arial" w:cs="Arial"/>
          <w:i/>
          <w:spacing w:val="-2"/>
          <w:sz w:val="24"/>
          <w:szCs w:val="24"/>
        </w:rPr>
        <w:t>.</w:t>
      </w:r>
      <w:r>
        <w:rPr>
          <w:rFonts w:ascii="Arial" w:eastAsia="Arial" w:hAnsi="Arial" w:cs="Arial"/>
          <w:i/>
          <w:spacing w:val="1"/>
          <w:sz w:val="24"/>
          <w:szCs w:val="24"/>
        </w:rPr>
        <w:t>Lo</w:t>
      </w:r>
      <w:r>
        <w:rPr>
          <w:rFonts w:ascii="Arial" w:eastAsia="Arial" w:hAnsi="Arial" w:cs="Arial"/>
          <w:i/>
          <w:sz w:val="24"/>
          <w:szCs w:val="24"/>
        </w:rPr>
        <w:t>ck</w:t>
      </w:r>
      <w:proofErr w:type="spellEnd"/>
      <w:proofErr w:type="gramEnd"/>
    </w:p>
    <w:p w:rsidR="00483EA3" w:rsidRDefault="00630992" w:rsidP="00301887">
      <w:pPr>
        <w:tabs>
          <w:tab w:val="left" w:pos="180"/>
        </w:tabs>
        <w:ind w:left="80" w:right="177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si</w:t>
      </w:r>
      <w:r>
        <w:rPr>
          <w:rFonts w:ascii="Arial" w:eastAsia="Arial" w:hAnsi="Arial" w:cs="Arial"/>
          <w:spacing w:val="1"/>
          <w:sz w:val="24"/>
          <w:szCs w:val="24"/>
        </w:rPr>
        <w:t>mp</w:t>
      </w:r>
      <w:r>
        <w:rPr>
          <w:rFonts w:ascii="Arial" w:eastAsia="Arial" w:hAnsi="Arial" w:cs="Arial"/>
          <w:sz w:val="24"/>
          <w:szCs w:val="24"/>
        </w:rPr>
        <w:t>le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hyperlink r:id="rId9" w:anchor="term-mutual-exclusion">
        <w:r>
          <w:rPr>
            <w:rFonts w:ascii="Arial" w:eastAsia="Arial" w:hAnsi="Arial" w:cs="Arial"/>
            <w:spacing w:val="-1"/>
            <w:sz w:val="24"/>
            <w:szCs w:val="24"/>
          </w:rPr>
          <w:t>m</w:t>
        </w:r>
        <w:r>
          <w:rPr>
            <w:rFonts w:ascii="Arial" w:eastAsia="Arial" w:hAnsi="Arial" w:cs="Arial"/>
            <w:spacing w:val="1"/>
            <w:sz w:val="24"/>
            <w:szCs w:val="24"/>
          </w:rPr>
          <w:t>u</w:t>
        </w:r>
        <w:r>
          <w:rPr>
            <w:rFonts w:ascii="Arial" w:eastAsia="Arial" w:hAnsi="Arial" w:cs="Arial"/>
            <w:sz w:val="24"/>
            <w:szCs w:val="24"/>
          </w:rPr>
          <w:t>t</w:t>
        </w:r>
        <w:r>
          <w:rPr>
            <w:rFonts w:ascii="Arial" w:eastAsia="Arial" w:hAnsi="Arial" w:cs="Arial"/>
            <w:spacing w:val="-1"/>
            <w:sz w:val="24"/>
            <w:szCs w:val="24"/>
          </w:rPr>
          <w:t>u</w:t>
        </w:r>
        <w:r>
          <w:rPr>
            <w:rFonts w:ascii="Arial" w:eastAsia="Arial" w:hAnsi="Arial" w:cs="Arial"/>
            <w:spacing w:val="1"/>
            <w:sz w:val="24"/>
            <w:szCs w:val="24"/>
          </w:rPr>
          <w:t>a</w:t>
        </w:r>
        <w:r>
          <w:rPr>
            <w:rFonts w:ascii="Arial" w:eastAsia="Arial" w:hAnsi="Arial" w:cs="Arial"/>
            <w:sz w:val="24"/>
            <w:szCs w:val="24"/>
          </w:rPr>
          <w:t>l</w:t>
        </w:r>
        <w:r>
          <w:rPr>
            <w:rFonts w:ascii="Arial" w:eastAsia="Arial" w:hAnsi="Arial" w:cs="Arial"/>
            <w:spacing w:val="2"/>
            <w:sz w:val="24"/>
            <w:szCs w:val="24"/>
          </w:rPr>
          <w:t xml:space="preserve"> </w:t>
        </w:r>
        <w:r>
          <w:rPr>
            <w:rFonts w:ascii="Arial" w:eastAsia="Arial" w:hAnsi="Arial" w:cs="Arial"/>
            <w:spacing w:val="1"/>
            <w:sz w:val="24"/>
            <w:szCs w:val="24"/>
          </w:rPr>
          <w:t>e</w:t>
        </w:r>
        <w:r>
          <w:rPr>
            <w:rFonts w:ascii="Arial" w:eastAsia="Arial" w:hAnsi="Arial" w:cs="Arial"/>
            <w:sz w:val="24"/>
            <w:szCs w:val="24"/>
          </w:rPr>
          <w:t>xcl</w:t>
        </w:r>
        <w:r>
          <w:rPr>
            <w:rFonts w:ascii="Arial" w:eastAsia="Arial" w:hAnsi="Arial" w:cs="Arial"/>
            <w:spacing w:val="-2"/>
            <w:sz w:val="24"/>
            <w:szCs w:val="24"/>
          </w:rPr>
          <w:t>u</w:t>
        </w:r>
        <w:r>
          <w:rPr>
            <w:rFonts w:ascii="Arial" w:eastAsia="Arial" w:hAnsi="Arial" w:cs="Arial"/>
            <w:sz w:val="24"/>
            <w:szCs w:val="24"/>
          </w:rPr>
          <w:t>sion</w:t>
        </w:r>
        <w:r>
          <w:rPr>
            <w:rFonts w:ascii="Arial" w:eastAsia="Arial" w:hAnsi="Arial" w:cs="Arial"/>
            <w:spacing w:val="6"/>
            <w:sz w:val="24"/>
            <w:szCs w:val="24"/>
          </w:rPr>
          <w:t xml:space="preserve"> </w:t>
        </w:r>
        <w:r>
          <w:rPr>
            <w:rFonts w:ascii="Arial" w:eastAsia="Arial" w:hAnsi="Arial" w:cs="Arial"/>
            <w:sz w:val="24"/>
            <w:szCs w:val="24"/>
          </w:rPr>
          <w:t>lock</w:t>
        </w:r>
      </w:hyperlink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 xml:space="preserve"> t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it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cc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ss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re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This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is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10"/>
          <w:sz w:val="24"/>
          <w:szCs w:val="24"/>
        </w:rPr>
        <w:t xml:space="preserve"> </w:t>
      </w:r>
      <w:hyperlink r:id="rId10" w:anchor="term-semaphore">
        <w:r>
          <w:rPr>
            <w:rFonts w:ascii="Arial" w:eastAsia="Arial" w:hAnsi="Arial" w:cs="Arial"/>
            <w:sz w:val="24"/>
            <w:szCs w:val="24"/>
          </w:rPr>
          <w:t>s</w:t>
        </w:r>
        <w:r>
          <w:rPr>
            <w:rFonts w:ascii="Arial" w:eastAsia="Arial" w:hAnsi="Arial" w:cs="Arial"/>
            <w:spacing w:val="-1"/>
            <w:sz w:val="24"/>
            <w:szCs w:val="24"/>
          </w:rPr>
          <w:t>e</w:t>
        </w:r>
        <w:r>
          <w:rPr>
            <w:rFonts w:ascii="Arial" w:eastAsia="Arial" w:hAnsi="Arial" w:cs="Arial"/>
            <w:spacing w:val="1"/>
            <w:sz w:val="24"/>
            <w:szCs w:val="24"/>
          </w:rPr>
          <w:t>m</w:t>
        </w:r>
        <w:r>
          <w:rPr>
            <w:rFonts w:ascii="Arial" w:eastAsia="Arial" w:hAnsi="Arial" w:cs="Arial"/>
            <w:spacing w:val="-1"/>
            <w:sz w:val="24"/>
            <w:szCs w:val="24"/>
          </w:rPr>
          <w:t>a</w:t>
        </w:r>
        <w:r>
          <w:rPr>
            <w:rFonts w:ascii="Arial" w:eastAsia="Arial" w:hAnsi="Arial" w:cs="Arial"/>
            <w:spacing w:val="1"/>
            <w:sz w:val="24"/>
            <w:szCs w:val="24"/>
          </w:rPr>
          <w:t>pho</w:t>
        </w:r>
        <w:r>
          <w:rPr>
            <w:rFonts w:ascii="Arial" w:eastAsia="Arial" w:hAnsi="Arial" w:cs="Arial"/>
            <w:sz w:val="24"/>
            <w:szCs w:val="24"/>
          </w:rPr>
          <w:t>re</w:t>
        </w:r>
        <w:r>
          <w:rPr>
            <w:rFonts w:ascii="Arial" w:eastAsia="Arial" w:hAnsi="Arial" w:cs="Arial"/>
            <w:spacing w:val="3"/>
            <w:sz w:val="24"/>
            <w:szCs w:val="24"/>
          </w:rPr>
          <w:t xml:space="preserve"> </w:t>
        </w:r>
        <w:r>
          <w:rPr>
            <w:rFonts w:ascii="Arial" w:eastAsia="Arial" w:hAnsi="Arial" w:cs="Arial"/>
            <w:sz w:val="24"/>
            <w:szCs w:val="24"/>
          </w:rPr>
          <w:t>w</w:t>
        </w:r>
      </w:hyperlink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 xml:space="preserve">th s = </w:t>
      </w:r>
      <w:r>
        <w:rPr>
          <w:rFonts w:ascii="Arial" w:eastAsia="Arial" w:hAnsi="Arial" w:cs="Arial"/>
          <w:spacing w:val="1"/>
          <w:sz w:val="24"/>
          <w:szCs w:val="24"/>
        </w:rPr>
        <w:t>1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b/>
          <w:spacing w:val="-1"/>
          <w:sz w:val="24"/>
          <w:szCs w:val="24"/>
        </w:rPr>
        <w:t>a</w:t>
      </w:r>
      <w:r>
        <w:rPr>
          <w:rFonts w:ascii="Arial" w:eastAsia="Arial" w:hAnsi="Arial" w:cs="Arial"/>
          <w:b/>
          <w:spacing w:val="1"/>
          <w:sz w:val="24"/>
          <w:szCs w:val="24"/>
        </w:rPr>
        <w:t>c</w:t>
      </w:r>
      <w:r>
        <w:rPr>
          <w:rFonts w:ascii="Arial" w:eastAsia="Arial" w:hAnsi="Arial" w:cs="Arial"/>
          <w:b/>
          <w:sz w:val="24"/>
          <w:szCs w:val="24"/>
        </w:rPr>
        <w:t>quir</w:t>
      </w:r>
      <w:r>
        <w:rPr>
          <w:rFonts w:ascii="Arial" w:eastAsia="Arial" w:hAnsi="Arial" w:cs="Arial"/>
          <w:b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sz w:val="24"/>
          <w:szCs w:val="24"/>
        </w:rPr>
        <w:t>(</w:t>
      </w:r>
      <w:proofErr w:type="gramEnd"/>
      <w:r>
        <w:rPr>
          <w:rFonts w:ascii="Arial" w:eastAsia="Arial" w:hAnsi="Arial" w:cs="Arial"/>
          <w:b/>
          <w:sz w:val="24"/>
          <w:szCs w:val="24"/>
        </w:rPr>
        <w:t>)</w:t>
      </w:r>
    </w:p>
    <w:p w:rsidR="00483EA3" w:rsidRDefault="00630992" w:rsidP="00301887">
      <w:pPr>
        <w:tabs>
          <w:tab w:val="left" w:pos="180"/>
        </w:tabs>
        <w:ind w:left="80" w:right="543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-2"/>
          <w:sz w:val="24"/>
          <w:szCs w:val="24"/>
        </w:rPr>
        <w:t>k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2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ss is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lock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u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til 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ck is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2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ab</w:t>
      </w:r>
      <w:r>
        <w:rPr>
          <w:rFonts w:ascii="Arial" w:eastAsia="Arial" w:hAnsi="Arial" w:cs="Arial"/>
          <w:sz w:val="24"/>
          <w:szCs w:val="24"/>
        </w:rPr>
        <w:t>le.</w:t>
      </w:r>
    </w:p>
    <w:p w:rsidR="00483EA3" w:rsidRDefault="00630992" w:rsidP="00301887">
      <w:pPr>
        <w:tabs>
          <w:tab w:val="left" w:pos="180"/>
        </w:tabs>
        <w:ind w:left="80" w:right="11161"/>
        <w:jc w:val="both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b/>
          <w:sz w:val="24"/>
          <w:szCs w:val="24"/>
        </w:rPr>
        <w:t>r</w:t>
      </w:r>
      <w:r>
        <w:rPr>
          <w:rFonts w:ascii="Arial" w:eastAsia="Arial" w:hAnsi="Arial" w:cs="Arial"/>
          <w:b/>
          <w:spacing w:val="1"/>
          <w:sz w:val="24"/>
          <w:szCs w:val="24"/>
        </w:rPr>
        <w:t>ele</w:t>
      </w:r>
      <w:r>
        <w:rPr>
          <w:rFonts w:ascii="Arial" w:eastAsia="Arial" w:hAnsi="Arial" w:cs="Arial"/>
          <w:b/>
          <w:spacing w:val="-1"/>
          <w:sz w:val="24"/>
          <w:szCs w:val="24"/>
        </w:rPr>
        <w:t>a</w:t>
      </w:r>
      <w:r>
        <w:rPr>
          <w:rFonts w:ascii="Arial" w:eastAsia="Arial" w:hAnsi="Arial" w:cs="Arial"/>
          <w:b/>
          <w:spacing w:val="1"/>
          <w:sz w:val="24"/>
          <w:szCs w:val="24"/>
        </w:rPr>
        <w:t>se</w:t>
      </w:r>
      <w:r>
        <w:rPr>
          <w:rFonts w:ascii="Arial" w:eastAsia="Arial" w:hAnsi="Arial" w:cs="Arial"/>
          <w:b/>
          <w:sz w:val="24"/>
          <w:szCs w:val="24"/>
        </w:rPr>
        <w:t>(</w:t>
      </w:r>
      <w:proofErr w:type="gramEnd"/>
      <w:r>
        <w:rPr>
          <w:rFonts w:ascii="Arial" w:eastAsia="Arial" w:hAnsi="Arial" w:cs="Arial"/>
          <w:b/>
          <w:sz w:val="24"/>
          <w:szCs w:val="24"/>
        </w:rPr>
        <w:t>)</w:t>
      </w:r>
    </w:p>
    <w:p w:rsidR="00483EA3" w:rsidRDefault="00630992" w:rsidP="00301887">
      <w:pPr>
        <w:tabs>
          <w:tab w:val="left" w:pos="180"/>
        </w:tabs>
        <w:ind w:left="80" w:right="3496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Rel</w:t>
      </w:r>
      <w:r>
        <w:rPr>
          <w:rFonts w:ascii="Arial" w:eastAsia="Arial" w:hAnsi="Arial" w:cs="Arial"/>
          <w:spacing w:val="1"/>
          <w:sz w:val="24"/>
          <w:szCs w:val="24"/>
        </w:rPr>
        <w:t>ea</w:t>
      </w:r>
      <w:r>
        <w:rPr>
          <w:rFonts w:ascii="Arial" w:eastAsia="Arial" w:hAnsi="Arial" w:cs="Arial"/>
          <w:sz w:val="24"/>
          <w:szCs w:val="24"/>
        </w:rPr>
        <w:t>se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ck 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if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he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re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is w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it</w:t>
      </w:r>
      <w:r>
        <w:rPr>
          <w:rFonts w:ascii="Arial" w:eastAsia="Arial" w:hAnsi="Arial" w:cs="Arial"/>
          <w:spacing w:val="-3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 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ck,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wa</w:t>
      </w:r>
      <w:r>
        <w:rPr>
          <w:rFonts w:ascii="Arial" w:eastAsia="Arial" w:hAnsi="Arial" w:cs="Arial"/>
          <w:spacing w:val="-2"/>
          <w:sz w:val="24"/>
          <w:szCs w:val="24"/>
        </w:rPr>
        <w:t>k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 xml:space="preserve"> 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re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.</w:t>
      </w:r>
    </w:p>
    <w:p w:rsidR="00483EA3" w:rsidRDefault="00483EA3" w:rsidP="00301887">
      <w:pPr>
        <w:tabs>
          <w:tab w:val="left" w:pos="180"/>
        </w:tabs>
        <w:ind w:left="80"/>
        <w:rPr>
          <w:sz w:val="14"/>
          <w:szCs w:val="14"/>
        </w:rPr>
      </w:pPr>
    </w:p>
    <w:p w:rsidR="00483EA3" w:rsidRDefault="00483EA3" w:rsidP="00301887">
      <w:pPr>
        <w:tabs>
          <w:tab w:val="left" w:pos="180"/>
        </w:tabs>
        <w:ind w:left="80"/>
      </w:pPr>
    </w:p>
    <w:p w:rsidR="00483EA3" w:rsidRDefault="00630992" w:rsidP="00301887">
      <w:pPr>
        <w:tabs>
          <w:tab w:val="left" w:pos="180"/>
        </w:tabs>
        <w:ind w:left="80" w:right="976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</w:t>
      </w:r>
      <w:r>
        <w:rPr>
          <w:rFonts w:ascii="Arial" w:eastAsia="Arial" w:hAnsi="Arial" w:cs="Arial"/>
          <w:b/>
          <w:spacing w:val="1"/>
          <w:sz w:val="24"/>
          <w:szCs w:val="24"/>
        </w:rPr>
        <w:t>y</w:t>
      </w:r>
      <w:r>
        <w:rPr>
          <w:rFonts w:ascii="Arial" w:eastAsia="Arial" w:hAnsi="Arial" w:cs="Arial"/>
          <w:b/>
          <w:sz w:val="24"/>
          <w:szCs w:val="24"/>
        </w:rPr>
        <w:t>t</w:t>
      </w:r>
      <w:r>
        <w:rPr>
          <w:rFonts w:ascii="Arial" w:eastAsia="Arial" w:hAnsi="Arial" w:cs="Arial"/>
          <w:b/>
          <w:spacing w:val="-1"/>
          <w:sz w:val="24"/>
          <w:szCs w:val="24"/>
        </w:rPr>
        <w:t>h</w:t>
      </w:r>
      <w:r>
        <w:rPr>
          <w:rFonts w:ascii="Arial" w:eastAsia="Arial" w:hAnsi="Arial" w:cs="Arial"/>
          <w:b/>
          <w:sz w:val="24"/>
          <w:szCs w:val="24"/>
        </w:rPr>
        <w:t>on’s</w:t>
      </w:r>
      <w:r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pacing w:val="-1"/>
          <w:sz w:val="24"/>
          <w:szCs w:val="24"/>
        </w:rPr>
        <w:t>S</w:t>
      </w:r>
      <w:r>
        <w:rPr>
          <w:rFonts w:ascii="Arial" w:eastAsia="Arial" w:hAnsi="Arial" w:cs="Arial"/>
          <w:b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sz w:val="24"/>
          <w:szCs w:val="24"/>
        </w:rPr>
        <w:t>m</w:t>
      </w:r>
      <w:r>
        <w:rPr>
          <w:rFonts w:ascii="Arial" w:eastAsia="Arial" w:hAnsi="Arial" w:cs="Arial"/>
          <w:b/>
          <w:spacing w:val="1"/>
          <w:sz w:val="24"/>
          <w:szCs w:val="24"/>
        </w:rPr>
        <w:t>a</w:t>
      </w:r>
      <w:r>
        <w:rPr>
          <w:rFonts w:ascii="Arial" w:eastAsia="Arial" w:hAnsi="Arial" w:cs="Arial"/>
          <w:b/>
          <w:sz w:val="24"/>
          <w:szCs w:val="24"/>
        </w:rPr>
        <w:t>phore</w:t>
      </w:r>
    </w:p>
    <w:p w:rsidR="00483EA3" w:rsidRDefault="00630992" w:rsidP="00301887">
      <w:pPr>
        <w:tabs>
          <w:tab w:val="left" w:pos="180"/>
        </w:tabs>
        <w:ind w:left="80" w:right="830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spacing w:val="1"/>
          <w:sz w:val="24"/>
          <w:szCs w:val="24"/>
        </w:rPr>
        <w:t>u</w:t>
      </w:r>
      <w:r>
        <w:rPr>
          <w:rFonts w:ascii="Arial" w:eastAsia="Arial" w:hAnsi="Arial" w:cs="Arial"/>
          <w:i/>
          <w:sz w:val="24"/>
          <w:szCs w:val="24"/>
        </w:rPr>
        <w:t>sing</w:t>
      </w:r>
      <w:r>
        <w:rPr>
          <w:rFonts w:ascii="Arial" w:eastAsia="Arial" w:hAnsi="Arial" w:cs="Arial"/>
          <w:i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cl</w:t>
      </w:r>
      <w:r>
        <w:rPr>
          <w:rFonts w:ascii="Arial" w:eastAsia="Arial" w:hAnsi="Arial" w:cs="Arial"/>
          <w:i/>
          <w:spacing w:val="1"/>
          <w:sz w:val="24"/>
          <w:szCs w:val="24"/>
        </w:rPr>
        <w:t>a</w:t>
      </w:r>
      <w:r>
        <w:rPr>
          <w:rFonts w:ascii="Arial" w:eastAsia="Arial" w:hAnsi="Arial" w:cs="Arial"/>
          <w:i/>
          <w:sz w:val="24"/>
          <w:szCs w:val="24"/>
        </w:rPr>
        <w:t>ss</w:t>
      </w:r>
      <w:r>
        <w:rPr>
          <w:rFonts w:ascii="Arial" w:eastAsia="Arial" w:hAnsi="Arial" w:cs="Arial"/>
          <w:i/>
          <w:spacing w:val="-2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i/>
          <w:sz w:val="24"/>
          <w:szCs w:val="24"/>
        </w:rPr>
        <w:t>t</w:t>
      </w:r>
      <w:r>
        <w:rPr>
          <w:rFonts w:ascii="Arial" w:eastAsia="Arial" w:hAnsi="Arial" w:cs="Arial"/>
          <w:i/>
          <w:spacing w:val="1"/>
          <w:sz w:val="24"/>
          <w:szCs w:val="24"/>
        </w:rPr>
        <w:t>h</w:t>
      </w:r>
      <w:r>
        <w:rPr>
          <w:rFonts w:ascii="Arial" w:eastAsia="Arial" w:hAnsi="Arial" w:cs="Arial"/>
          <w:i/>
          <w:sz w:val="24"/>
          <w:szCs w:val="24"/>
        </w:rPr>
        <w:t>r</w:t>
      </w:r>
      <w:r>
        <w:rPr>
          <w:rFonts w:ascii="Arial" w:eastAsia="Arial" w:hAnsi="Arial" w:cs="Arial"/>
          <w:i/>
          <w:spacing w:val="-2"/>
          <w:sz w:val="24"/>
          <w:szCs w:val="24"/>
        </w:rPr>
        <w:t>e</w:t>
      </w:r>
      <w:r>
        <w:rPr>
          <w:rFonts w:ascii="Arial" w:eastAsia="Arial" w:hAnsi="Arial" w:cs="Arial"/>
          <w:i/>
          <w:spacing w:val="1"/>
          <w:sz w:val="24"/>
          <w:szCs w:val="24"/>
        </w:rPr>
        <w:t>ad</w:t>
      </w:r>
      <w:r>
        <w:rPr>
          <w:rFonts w:ascii="Arial" w:eastAsia="Arial" w:hAnsi="Arial" w:cs="Arial"/>
          <w:i/>
          <w:sz w:val="24"/>
          <w:szCs w:val="24"/>
        </w:rPr>
        <w:t>in</w:t>
      </w:r>
      <w:r>
        <w:rPr>
          <w:rFonts w:ascii="Arial" w:eastAsia="Arial" w:hAnsi="Arial" w:cs="Arial"/>
          <w:i/>
          <w:spacing w:val="-1"/>
          <w:sz w:val="24"/>
          <w:szCs w:val="24"/>
        </w:rPr>
        <w:t>g</w:t>
      </w:r>
      <w:r>
        <w:rPr>
          <w:rFonts w:ascii="Arial" w:eastAsia="Arial" w:hAnsi="Arial" w:cs="Arial"/>
          <w:i/>
          <w:spacing w:val="-2"/>
          <w:sz w:val="24"/>
          <w:szCs w:val="24"/>
        </w:rPr>
        <w:t>.</w:t>
      </w:r>
      <w:r>
        <w:rPr>
          <w:rFonts w:ascii="Arial" w:eastAsia="Arial" w:hAnsi="Arial" w:cs="Arial"/>
          <w:i/>
          <w:sz w:val="24"/>
          <w:szCs w:val="24"/>
        </w:rPr>
        <w:t>S</w:t>
      </w:r>
      <w:r>
        <w:rPr>
          <w:rFonts w:ascii="Arial" w:eastAsia="Arial" w:hAnsi="Arial" w:cs="Arial"/>
          <w:i/>
          <w:spacing w:val="1"/>
          <w:sz w:val="24"/>
          <w:szCs w:val="24"/>
        </w:rPr>
        <w:t>e</w:t>
      </w:r>
      <w:r>
        <w:rPr>
          <w:rFonts w:ascii="Arial" w:eastAsia="Arial" w:hAnsi="Arial" w:cs="Arial"/>
          <w:i/>
          <w:spacing w:val="-1"/>
          <w:sz w:val="24"/>
          <w:szCs w:val="24"/>
        </w:rPr>
        <w:t>m</w:t>
      </w:r>
      <w:r>
        <w:rPr>
          <w:rFonts w:ascii="Arial" w:eastAsia="Arial" w:hAnsi="Arial" w:cs="Arial"/>
          <w:i/>
          <w:spacing w:val="1"/>
          <w:sz w:val="24"/>
          <w:szCs w:val="24"/>
        </w:rPr>
        <w:t>a</w:t>
      </w:r>
      <w:r>
        <w:rPr>
          <w:rFonts w:ascii="Arial" w:eastAsia="Arial" w:hAnsi="Arial" w:cs="Arial"/>
          <w:i/>
          <w:spacing w:val="-1"/>
          <w:sz w:val="24"/>
          <w:szCs w:val="24"/>
        </w:rPr>
        <w:t>p</w:t>
      </w:r>
      <w:r>
        <w:rPr>
          <w:rFonts w:ascii="Arial" w:eastAsia="Arial" w:hAnsi="Arial" w:cs="Arial"/>
          <w:i/>
          <w:spacing w:val="1"/>
          <w:sz w:val="24"/>
          <w:szCs w:val="24"/>
        </w:rPr>
        <w:t>ho</w:t>
      </w:r>
      <w:r>
        <w:rPr>
          <w:rFonts w:ascii="Arial" w:eastAsia="Arial" w:hAnsi="Arial" w:cs="Arial"/>
          <w:i/>
          <w:sz w:val="24"/>
          <w:szCs w:val="24"/>
        </w:rPr>
        <w:t>re</w:t>
      </w:r>
      <w:proofErr w:type="spellEnd"/>
      <w:proofErr w:type="gramEnd"/>
      <w:r>
        <w:rPr>
          <w:rFonts w:ascii="Arial" w:eastAsia="Arial" w:hAnsi="Arial" w:cs="Arial"/>
          <w:i/>
          <w:sz w:val="24"/>
          <w:szCs w:val="24"/>
        </w:rPr>
        <w:t>(s)</w:t>
      </w:r>
    </w:p>
    <w:p w:rsidR="00483EA3" w:rsidRDefault="00630992" w:rsidP="00301887">
      <w:pPr>
        <w:tabs>
          <w:tab w:val="left" w:pos="180"/>
        </w:tabs>
        <w:ind w:left="80" w:right="11068"/>
        <w:jc w:val="both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b/>
          <w:spacing w:val="1"/>
          <w:sz w:val="24"/>
          <w:szCs w:val="24"/>
        </w:rPr>
        <w:t>ac</w:t>
      </w:r>
      <w:r>
        <w:rPr>
          <w:rFonts w:ascii="Arial" w:eastAsia="Arial" w:hAnsi="Arial" w:cs="Arial"/>
          <w:b/>
          <w:sz w:val="24"/>
          <w:szCs w:val="24"/>
        </w:rPr>
        <w:t>quir</w:t>
      </w:r>
      <w:r>
        <w:rPr>
          <w:rFonts w:ascii="Arial" w:eastAsia="Arial" w:hAnsi="Arial" w:cs="Arial"/>
          <w:b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sz w:val="24"/>
          <w:szCs w:val="24"/>
        </w:rPr>
        <w:t>(</w:t>
      </w:r>
      <w:proofErr w:type="gramEnd"/>
      <w:r>
        <w:rPr>
          <w:rFonts w:ascii="Arial" w:eastAsia="Arial" w:hAnsi="Arial" w:cs="Arial"/>
          <w:b/>
          <w:sz w:val="24"/>
          <w:szCs w:val="24"/>
        </w:rPr>
        <w:t>)</w:t>
      </w:r>
    </w:p>
    <w:p w:rsidR="00483EA3" w:rsidRDefault="00630992" w:rsidP="00301887">
      <w:pPr>
        <w:tabs>
          <w:tab w:val="left" w:pos="180"/>
        </w:tabs>
        <w:ind w:left="80" w:right="3891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ap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re.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3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p</w:t>
      </w:r>
      <w:r>
        <w:rPr>
          <w:rFonts w:ascii="Arial" w:eastAsia="Arial" w:hAnsi="Arial" w:cs="Arial"/>
          <w:sz w:val="24"/>
          <w:szCs w:val="24"/>
        </w:rPr>
        <w:t>ro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ss is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pacing w:val="-3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ck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un</w:t>
      </w:r>
      <w:r>
        <w:rPr>
          <w:rFonts w:ascii="Arial" w:eastAsia="Arial" w:hAnsi="Arial" w:cs="Arial"/>
          <w:sz w:val="24"/>
          <w:szCs w:val="24"/>
        </w:rPr>
        <w:t>til 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re is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ab</w:t>
      </w:r>
      <w:r>
        <w:rPr>
          <w:rFonts w:ascii="Arial" w:eastAsia="Arial" w:hAnsi="Arial" w:cs="Arial"/>
          <w:sz w:val="24"/>
          <w:szCs w:val="24"/>
        </w:rPr>
        <w:t>le.</w:t>
      </w:r>
    </w:p>
    <w:p w:rsidR="00483EA3" w:rsidRDefault="00630992" w:rsidP="00301887">
      <w:pPr>
        <w:tabs>
          <w:tab w:val="left" w:pos="180"/>
        </w:tabs>
        <w:ind w:left="80" w:right="11161"/>
        <w:jc w:val="both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b/>
          <w:sz w:val="24"/>
          <w:szCs w:val="24"/>
        </w:rPr>
        <w:t>r</w:t>
      </w:r>
      <w:r>
        <w:rPr>
          <w:rFonts w:ascii="Arial" w:eastAsia="Arial" w:hAnsi="Arial" w:cs="Arial"/>
          <w:b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sz w:val="24"/>
          <w:szCs w:val="24"/>
        </w:rPr>
        <w:t>l</w:t>
      </w:r>
      <w:r>
        <w:rPr>
          <w:rFonts w:ascii="Arial" w:eastAsia="Arial" w:hAnsi="Arial" w:cs="Arial"/>
          <w:b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spacing w:val="-1"/>
          <w:sz w:val="24"/>
          <w:szCs w:val="24"/>
        </w:rPr>
        <w:t>a</w:t>
      </w:r>
      <w:r>
        <w:rPr>
          <w:rFonts w:ascii="Arial" w:eastAsia="Arial" w:hAnsi="Arial" w:cs="Arial"/>
          <w:b/>
          <w:spacing w:val="1"/>
          <w:sz w:val="24"/>
          <w:szCs w:val="24"/>
        </w:rPr>
        <w:t>se</w:t>
      </w:r>
      <w:r>
        <w:rPr>
          <w:rFonts w:ascii="Arial" w:eastAsia="Arial" w:hAnsi="Arial" w:cs="Arial"/>
          <w:b/>
          <w:sz w:val="24"/>
          <w:szCs w:val="24"/>
        </w:rPr>
        <w:t>(</w:t>
      </w:r>
      <w:proofErr w:type="gramEnd"/>
      <w:r>
        <w:rPr>
          <w:rFonts w:ascii="Arial" w:eastAsia="Arial" w:hAnsi="Arial" w:cs="Arial"/>
          <w:b/>
          <w:sz w:val="24"/>
          <w:szCs w:val="24"/>
        </w:rPr>
        <w:t>)</w:t>
      </w:r>
    </w:p>
    <w:p w:rsidR="00483EA3" w:rsidRDefault="00630992" w:rsidP="003D38B3">
      <w:pPr>
        <w:tabs>
          <w:tab w:val="left" w:pos="180"/>
        </w:tabs>
        <w:ind w:left="80" w:right="18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Rel</w:t>
      </w:r>
      <w:r>
        <w:rPr>
          <w:rFonts w:ascii="Arial" w:eastAsia="Arial" w:hAnsi="Arial" w:cs="Arial"/>
          <w:spacing w:val="1"/>
          <w:sz w:val="24"/>
          <w:szCs w:val="24"/>
        </w:rPr>
        <w:t>ea</w:t>
      </w:r>
      <w:r>
        <w:rPr>
          <w:rFonts w:ascii="Arial" w:eastAsia="Arial" w:hAnsi="Arial" w:cs="Arial"/>
          <w:sz w:val="24"/>
          <w:szCs w:val="24"/>
        </w:rPr>
        <w:t>se</w:t>
      </w:r>
      <w:r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ph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re</w:t>
      </w:r>
      <w:r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if</w:t>
      </w:r>
      <w:r>
        <w:rPr>
          <w:rFonts w:ascii="Arial" w:eastAsia="Arial" w:hAnsi="Arial" w:cs="Arial"/>
          <w:spacing w:val="24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no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he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2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2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is</w:t>
      </w:r>
      <w:r>
        <w:rPr>
          <w:rFonts w:ascii="Arial" w:eastAsia="Arial" w:hAnsi="Arial" w:cs="Arial"/>
          <w:spacing w:val="2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waiti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2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em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re,</w:t>
      </w:r>
      <w:r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wake</w:t>
      </w:r>
      <w:r>
        <w:rPr>
          <w:rFonts w:ascii="Arial" w:eastAsia="Arial" w:hAnsi="Arial" w:cs="Arial"/>
          <w:spacing w:val="2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p</w:t>
      </w:r>
      <w:r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 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re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.</w:t>
      </w:r>
    </w:p>
    <w:p w:rsidR="00483EA3" w:rsidRDefault="00483EA3" w:rsidP="00301887">
      <w:pPr>
        <w:tabs>
          <w:tab w:val="left" w:pos="180"/>
        </w:tabs>
        <w:ind w:left="80"/>
        <w:rPr>
          <w:sz w:val="28"/>
          <w:szCs w:val="28"/>
        </w:rPr>
      </w:pPr>
    </w:p>
    <w:p w:rsidR="00483EA3" w:rsidRDefault="00630992" w:rsidP="00301887">
      <w:pPr>
        <w:tabs>
          <w:tab w:val="left" w:pos="180"/>
        </w:tabs>
        <w:ind w:left="80" w:right="6183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ytho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: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3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rod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pacing w:val="1"/>
          <w:sz w:val="22"/>
          <w:szCs w:val="22"/>
        </w:rPr>
        <w:t>r-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3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mer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-3"/>
          <w:sz w:val="22"/>
          <w:szCs w:val="22"/>
        </w:rPr>
        <w:t>o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on u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ng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ema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h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res</w:t>
      </w:r>
    </w:p>
    <w:p w:rsidR="00483EA3" w:rsidRDefault="00483EA3" w:rsidP="00301887">
      <w:pPr>
        <w:tabs>
          <w:tab w:val="left" w:pos="180"/>
        </w:tabs>
        <w:ind w:left="80"/>
        <w:rPr>
          <w:sz w:val="11"/>
          <w:szCs w:val="11"/>
        </w:rPr>
      </w:pPr>
    </w:p>
    <w:p w:rsidR="00483EA3" w:rsidRDefault="00483EA3" w:rsidP="00301887">
      <w:pPr>
        <w:tabs>
          <w:tab w:val="left" w:pos="180"/>
        </w:tabs>
        <w:ind w:left="80"/>
      </w:pPr>
    </w:p>
    <w:p w:rsidR="00483EA3" w:rsidRDefault="00630992" w:rsidP="00301887">
      <w:pPr>
        <w:tabs>
          <w:tab w:val="left" w:pos="180"/>
        </w:tabs>
        <w:ind w:left="80" w:right="61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4"/>
          <w:szCs w:val="24"/>
        </w:rPr>
        <w:t>mu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x</w:t>
      </w:r>
      <w:proofErr w:type="spellEnd"/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pacing w:val="3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ho</w:t>
      </w:r>
      <w:r>
        <w:rPr>
          <w:rFonts w:ascii="Arial" w:eastAsia="Arial" w:hAnsi="Arial" w:cs="Arial"/>
          <w:sz w:val="24"/>
          <w:szCs w:val="24"/>
        </w:rPr>
        <w:t>re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p</w:t>
      </w:r>
      <w:r>
        <w:rPr>
          <w:rFonts w:ascii="Arial" w:eastAsia="Arial" w:hAnsi="Arial" w:cs="Arial"/>
          <w:sz w:val="24"/>
          <w:szCs w:val="24"/>
        </w:rPr>
        <w:t>rovi</w:t>
      </w:r>
      <w:r>
        <w:rPr>
          <w:rFonts w:ascii="Arial" w:eastAsia="Arial" w:hAnsi="Arial" w:cs="Arial"/>
          <w:spacing w:val="-2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mu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ua</w:t>
      </w:r>
      <w:r>
        <w:rPr>
          <w:rFonts w:ascii="Arial" w:eastAsia="Arial" w:hAnsi="Arial" w:cs="Arial"/>
          <w:sz w:val="24"/>
          <w:szCs w:val="24"/>
        </w:rPr>
        <w:t xml:space="preserve">l 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xcl</w:t>
      </w:r>
      <w:r>
        <w:rPr>
          <w:rFonts w:ascii="Arial" w:eastAsia="Arial" w:hAnsi="Arial" w:cs="Arial"/>
          <w:spacing w:val="-2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sion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ss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 to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b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>fe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is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-2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ti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z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2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1</w:t>
      </w:r>
      <w:r>
        <w:rPr>
          <w:rFonts w:ascii="Arial" w:eastAsia="Arial" w:hAnsi="Arial" w:cs="Arial"/>
          <w:sz w:val="24"/>
          <w:szCs w:val="24"/>
        </w:rPr>
        <w:t>. The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ty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ll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ma</w:t>
      </w:r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ho</w:t>
      </w:r>
      <w:r>
        <w:rPr>
          <w:rFonts w:ascii="Arial" w:eastAsia="Arial" w:hAnsi="Arial" w:cs="Arial"/>
          <w:sz w:val="24"/>
          <w:szCs w:val="24"/>
        </w:rPr>
        <w:t>res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>un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um</w:t>
      </w:r>
      <w:r>
        <w:rPr>
          <w:rFonts w:ascii="Arial" w:eastAsia="Arial" w:hAnsi="Arial" w:cs="Arial"/>
          <w:spacing w:val="-1"/>
          <w:sz w:val="24"/>
          <w:szCs w:val="24"/>
        </w:rPr>
        <w:t>b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 xml:space="preserve"> 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mp</w:t>
      </w:r>
      <w:r>
        <w:rPr>
          <w:rFonts w:ascii="Arial" w:eastAsia="Arial" w:hAnsi="Arial" w:cs="Arial"/>
          <w:sz w:val="24"/>
          <w:szCs w:val="24"/>
        </w:rPr>
        <w:t>ty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f</w:t>
      </w:r>
      <w:r>
        <w:rPr>
          <w:rFonts w:ascii="Arial" w:eastAsia="Arial" w:hAnsi="Arial" w:cs="Arial"/>
          <w:spacing w:val="-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ll</w:t>
      </w:r>
      <w:r>
        <w:rPr>
          <w:rFonts w:ascii="Arial" w:eastAsia="Arial" w:hAnsi="Arial" w:cs="Arial"/>
          <w:spacing w:val="1"/>
          <w:sz w:val="24"/>
          <w:szCs w:val="24"/>
        </w:rPr>
        <w:t xml:space="preserve"> bu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>fe</w:t>
      </w:r>
      <w:r>
        <w:rPr>
          <w:rFonts w:ascii="Arial" w:eastAsia="Arial" w:hAnsi="Arial" w:cs="Arial"/>
          <w:sz w:val="24"/>
          <w:szCs w:val="24"/>
        </w:rPr>
        <w:t>rs.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re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ty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is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initi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z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o 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lue 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(n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=5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3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th</w:t>
      </w:r>
      <w:r>
        <w:rPr>
          <w:rFonts w:ascii="Arial" w:eastAsia="Arial" w:hAnsi="Arial" w:cs="Arial"/>
          <w:spacing w:val="-3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x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mp</w:t>
      </w:r>
      <w:r>
        <w:rPr>
          <w:rFonts w:ascii="Arial" w:eastAsia="Arial" w:hAnsi="Arial" w:cs="Arial"/>
          <w:sz w:val="24"/>
          <w:szCs w:val="24"/>
        </w:rPr>
        <w:t>le);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6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ho</w:t>
      </w:r>
      <w:r>
        <w:rPr>
          <w:rFonts w:ascii="Arial" w:eastAsia="Arial" w:hAnsi="Arial" w:cs="Arial"/>
          <w:sz w:val="24"/>
          <w:szCs w:val="24"/>
        </w:rPr>
        <w:t xml:space="preserve">re </w:t>
      </w:r>
      <w:r>
        <w:rPr>
          <w:rFonts w:ascii="Arial" w:eastAsia="Arial" w:hAnsi="Arial" w:cs="Arial"/>
          <w:spacing w:val="-1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ll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is i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itialized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lue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0</w:t>
      </w:r>
      <w:r>
        <w:rPr>
          <w:rFonts w:ascii="Arial" w:eastAsia="Arial" w:hAnsi="Arial" w:cs="Arial"/>
          <w:sz w:val="24"/>
          <w:szCs w:val="24"/>
        </w:rPr>
        <w:t>.</w:t>
      </w:r>
    </w:p>
    <w:p w:rsidR="00483EA3" w:rsidRDefault="00483EA3" w:rsidP="00301887">
      <w:pPr>
        <w:tabs>
          <w:tab w:val="left" w:pos="180"/>
        </w:tabs>
        <w:ind w:left="80"/>
        <w:rPr>
          <w:sz w:val="10"/>
          <w:szCs w:val="10"/>
        </w:rPr>
      </w:pPr>
    </w:p>
    <w:p w:rsidR="00483EA3" w:rsidRDefault="00483EA3" w:rsidP="00301887">
      <w:pPr>
        <w:tabs>
          <w:tab w:val="left" w:pos="180"/>
        </w:tabs>
        <w:ind w:left="80"/>
      </w:pPr>
    </w:p>
    <w:p w:rsidR="00483EA3" w:rsidRDefault="00630992" w:rsidP="00301887">
      <w:pPr>
        <w:tabs>
          <w:tab w:val="left" w:pos="180"/>
        </w:tabs>
        <w:ind w:left="80" w:right="910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m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</w:p>
    <w:p w:rsidR="00483EA3" w:rsidRDefault="00483EA3" w:rsidP="00301887">
      <w:pPr>
        <w:tabs>
          <w:tab w:val="left" w:pos="180"/>
        </w:tabs>
        <w:ind w:left="80"/>
        <w:rPr>
          <w:sz w:val="28"/>
          <w:szCs w:val="28"/>
        </w:rPr>
      </w:pPr>
    </w:p>
    <w:p w:rsidR="00483EA3" w:rsidRDefault="00630992" w:rsidP="00301887">
      <w:pPr>
        <w:tabs>
          <w:tab w:val="left" w:pos="180"/>
        </w:tabs>
        <w:ind w:left="80" w:right="11497"/>
        <w:jc w:val="both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f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= </w:t>
      </w:r>
      <w:r>
        <w:rPr>
          <w:rFonts w:ascii="Arial" w:eastAsia="Arial" w:hAnsi="Arial" w:cs="Arial"/>
          <w:spacing w:val="1"/>
          <w:sz w:val="22"/>
          <w:szCs w:val="22"/>
        </w:rPr>
        <w:t>[</w:t>
      </w:r>
      <w:r>
        <w:rPr>
          <w:rFonts w:ascii="Arial" w:eastAsia="Arial" w:hAnsi="Arial" w:cs="Arial"/>
          <w:sz w:val="22"/>
          <w:szCs w:val="22"/>
        </w:rPr>
        <w:t>]</w:t>
      </w:r>
    </w:p>
    <w:p w:rsidR="00483EA3" w:rsidRDefault="00630992" w:rsidP="00301887">
      <w:pPr>
        <w:tabs>
          <w:tab w:val="left" w:pos="180"/>
        </w:tabs>
        <w:ind w:left="80" w:right="8934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= </w:t>
      </w:r>
      <w:proofErr w:type="spellStart"/>
      <w:proofErr w:type="gramStart"/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hread</w:t>
      </w:r>
      <w:r>
        <w:rPr>
          <w:rFonts w:ascii="Arial" w:eastAsia="Arial" w:hAnsi="Arial" w:cs="Arial"/>
          <w:spacing w:val="-2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>.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emaph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proofErr w:type="spellEnd"/>
      <w:proofErr w:type="gramEnd"/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z w:val="22"/>
          <w:szCs w:val="22"/>
        </w:rPr>
        <w:t>5)</w:t>
      </w:r>
    </w:p>
    <w:p w:rsidR="00483EA3" w:rsidRDefault="00630992" w:rsidP="00301887">
      <w:pPr>
        <w:tabs>
          <w:tab w:val="left" w:pos="180"/>
        </w:tabs>
        <w:ind w:left="80" w:right="9287"/>
        <w:jc w:val="both"/>
        <w:rPr>
          <w:rFonts w:ascii="Arial" w:eastAsia="Arial" w:hAnsi="Arial" w:cs="Arial"/>
          <w:sz w:val="22"/>
          <w:szCs w:val="22"/>
        </w:rPr>
        <w:sectPr w:rsidR="00483EA3">
          <w:headerReference w:type="default" r:id="rId11"/>
          <w:pgSz w:w="14980" w:h="15840"/>
          <w:pgMar w:top="660" w:right="1140" w:bottom="280" w:left="1000" w:header="0" w:footer="0" w:gutter="0"/>
          <w:cols w:space="720"/>
        </w:sectPr>
      </w:pP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l = 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hread</w:t>
      </w:r>
      <w:r>
        <w:rPr>
          <w:rFonts w:ascii="Arial" w:eastAsia="Arial" w:hAnsi="Arial" w:cs="Arial"/>
          <w:spacing w:val="-2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>.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emaph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proofErr w:type="spellEnd"/>
      <w:r>
        <w:rPr>
          <w:rFonts w:ascii="Arial" w:eastAsia="Arial" w:hAnsi="Arial" w:cs="Arial"/>
          <w:sz w:val="22"/>
          <w:szCs w:val="22"/>
        </w:rPr>
        <w:t>(0)</w:t>
      </w:r>
    </w:p>
    <w:p w:rsidR="00483EA3" w:rsidRDefault="00737B09" w:rsidP="00301887">
      <w:pPr>
        <w:tabs>
          <w:tab w:val="left" w:pos="180"/>
        </w:tabs>
        <w:ind w:left="80"/>
        <w:rPr>
          <w:rFonts w:ascii="Arial" w:eastAsia="Arial" w:hAnsi="Arial" w:cs="Arial"/>
          <w:sz w:val="22"/>
          <w:szCs w:val="22"/>
        </w:rPr>
      </w:pPr>
      <w:r>
        <w:pict>
          <v:group id="_x0000_s1135" style="position:absolute;left:0;text-align:left;margin-left:23.95pt;margin-top:23.7pt;width:701pt;height:744.7pt;z-index:-3630;mso-position-horizontal-relative:page;mso-position-vertical-relative:page" coordorigin="479,474" coordsize="14020,14894">
            <v:shape id="_x0000_s1139" style="position:absolute;left:490;top:485;width:13999;height:0" coordorigin="490,485" coordsize="13999,0" path="m490,485r13999,e" filled="f" strokeweight=".58pt">
              <v:path arrowok="t"/>
            </v:shape>
            <v:shape id="_x0000_s1138" style="position:absolute;left:485;top:480;width:0;height:14882" coordorigin="485,480" coordsize="0,14882" path="m485,480r,14882e" filled="f" strokeweight=".58pt">
              <v:path arrowok="t"/>
            </v:shape>
            <v:shape id="_x0000_s1137" style="position:absolute;left:14494;top:480;width:0;height:14882" coordorigin="14494,480" coordsize="0,14882" path="m14494,480r,14882e" filled="f" strokeweight=".58pt">
              <v:path arrowok="t"/>
            </v:shape>
            <v:shape id="_x0000_s1136" style="position:absolute;left:490;top:15357;width:13999;height:0" coordorigin="490,15357" coordsize="13999,0" path="m490,15357r13999,e" filled="f" strokeweight=".58pt">
              <v:path arrowok="t"/>
            </v:shape>
            <w10:wrap anchorx="page" anchory="page"/>
          </v:group>
        </w:pict>
      </w:r>
      <w:proofErr w:type="spellStart"/>
      <w:r w:rsidR="00630992">
        <w:rPr>
          <w:rFonts w:ascii="Arial" w:eastAsia="Arial" w:hAnsi="Arial" w:cs="Arial"/>
          <w:spacing w:val="1"/>
          <w:sz w:val="22"/>
          <w:szCs w:val="22"/>
        </w:rPr>
        <w:t>m</w:t>
      </w:r>
      <w:r w:rsidR="00630992">
        <w:rPr>
          <w:rFonts w:ascii="Arial" w:eastAsia="Arial" w:hAnsi="Arial" w:cs="Arial"/>
          <w:sz w:val="22"/>
          <w:szCs w:val="22"/>
        </w:rPr>
        <w:t>utex</w:t>
      </w:r>
      <w:proofErr w:type="spellEnd"/>
      <w:r w:rsidR="00630992"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 w:rsidR="00630992">
        <w:rPr>
          <w:rFonts w:ascii="Arial" w:eastAsia="Arial" w:hAnsi="Arial" w:cs="Arial"/>
          <w:sz w:val="22"/>
          <w:szCs w:val="22"/>
        </w:rPr>
        <w:t xml:space="preserve">= </w:t>
      </w:r>
      <w:proofErr w:type="spellStart"/>
      <w:proofErr w:type="gramStart"/>
      <w:r w:rsidR="00630992">
        <w:rPr>
          <w:rFonts w:ascii="Arial" w:eastAsia="Arial" w:hAnsi="Arial" w:cs="Arial"/>
          <w:spacing w:val="1"/>
          <w:sz w:val="22"/>
          <w:szCs w:val="22"/>
        </w:rPr>
        <w:t>t</w:t>
      </w:r>
      <w:r w:rsidR="00630992">
        <w:rPr>
          <w:rFonts w:ascii="Arial" w:eastAsia="Arial" w:hAnsi="Arial" w:cs="Arial"/>
          <w:spacing w:val="-3"/>
          <w:sz w:val="22"/>
          <w:szCs w:val="22"/>
        </w:rPr>
        <w:t>h</w:t>
      </w:r>
      <w:r w:rsidR="00630992">
        <w:rPr>
          <w:rFonts w:ascii="Arial" w:eastAsia="Arial" w:hAnsi="Arial" w:cs="Arial"/>
          <w:spacing w:val="1"/>
          <w:sz w:val="22"/>
          <w:szCs w:val="22"/>
        </w:rPr>
        <w:t>r</w:t>
      </w:r>
      <w:r w:rsidR="00630992">
        <w:rPr>
          <w:rFonts w:ascii="Arial" w:eastAsia="Arial" w:hAnsi="Arial" w:cs="Arial"/>
          <w:sz w:val="22"/>
          <w:szCs w:val="22"/>
        </w:rPr>
        <w:t>e</w:t>
      </w:r>
      <w:r w:rsidR="00630992">
        <w:rPr>
          <w:rFonts w:ascii="Arial" w:eastAsia="Arial" w:hAnsi="Arial" w:cs="Arial"/>
          <w:spacing w:val="-1"/>
          <w:sz w:val="22"/>
          <w:szCs w:val="22"/>
        </w:rPr>
        <w:t>a</w:t>
      </w:r>
      <w:r w:rsidR="00630992">
        <w:rPr>
          <w:rFonts w:ascii="Arial" w:eastAsia="Arial" w:hAnsi="Arial" w:cs="Arial"/>
          <w:sz w:val="22"/>
          <w:szCs w:val="22"/>
        </w:rPr>
        <w:t>d</w:t>
      </w:r>
      <w:r w:rsidR="00630992">
        <w:rPr>
          <w:rFonts w:ascii="Arial" w:eastAsia="Arial" w:hAnsi="Arial" w:cs="Arial"/>
          <w:spacing w:val="-1"/>
          <w:sz w:val="22"/>
          <w:szCs w:val="22"/>
        </w:rPr>
        <w:t>i</w:t>
      </w:r>
      <w:r w:rsidR="00630992">
        <w:rPr>
          <w:rFonts w:ascii="Arial" w:eastAsia="Arial" w:hAnsi="Arial" w:cs="Arial"/>
          <w:sz w:val="22"/>
          <w:szCs w:val="22"/>
        </w:rPr>
        <w:t>n</w:t>
      </w:r>
      <w:r w:rsidR="00630992">
        <w:rPr>
          <w:rFonts w:ascii="Arial" w:eastAsia="Arial" w:hAnsi="Arial" w:cs="Arial"/>
          <w:spacing w:val="-1"/>
          <w:sz w:val="22"/>
          <w:szCs w:val="22"/>
        </w:rPr>
        <w:t>g</w:t>
      </w:r>
      <w:r w:rsidR="00630992">
        <w:rPr>
          <w:rFonts w:ascii="Arial" w:eastAsia="Arial" w:hAnsi="Arial" w:cs="Arial"/>
          <w:spacing w:val="1"/>
          <w:sz w:val="22"/>
          <w:szCs w:val="22"/>
        </w:rPr>
        <w:t>.</w:t>
      </w:r>
      <w:r w:rsidR="00630992">
        <w:rPr>
          <w:rFonts w:ascii="Arial" w:eastAsia="Arial" w:hAnsi="Arial" w:cs="Arial"/>
          <w:sz w:val="22"/>
          <w:szCs w:val="22"/>
        </w:rPr>
        <w:t>L</w:t>
      </w:r>
      <w:r w:rsidR="00630992">
        <w:rPr>
          <w:rFonts w:ascii="Arial" w:eastAsia="Arial" w:hAnsi="Arial" w:cs="Arial"/>
          <w:spacing w:val="-1"/>
          <w:sz w:val="22"/>
          <w:szCs w:val="22"/>
        </w:rPr>
        <w:t>o</w:t>
      </w:r>
      <w:r w:rsidR="00630992">
        <w:rPr>
          <w:rFonts w:ascii="Arial" w:eastAsia="Arial" w:hAnsi="Arial" w:cs="Arial"/>
          <w:sz w:val="22"/>
          <w:szCs w:val="22"/>
        </w:rPr>
        <w:t>c</w:t>
      </w:r>
      <w:r w:rsidR="00630992">
        <w:rPr>
          <w:rFonts w:ascii="Arial" w:eastAsia="Arial" w:hAnsi="Arial" w:cs="Arial"/>
          <w:spacing w:val="-2"/>
          <w:sz w:val="22"/>
          <w:szCs w:val="22"/>
        </w:rPr>
        <w:t>k</w:t>
      </w:r>
      <w:proofErr w:type="spellEnd"/>
      <w:proofErr w:type="gramEnd"/>
      <w:r w:rsidR="00630992">
        <w:rPr>
          <w:rFonts w:ascii="Arial" w:eastAsia="Arial" w:hAnsi="Arial" w:cs="Arial"/>
          <w:spacing w:val="1"/>
          <w:sz w:val="22"/>
          <w:szCs w:val="22"/>
        </w:rPr>
        <w:t>(</w:t>
      </w:r>
      <w:r w:rsidR="00630992">
        <w:rPr>
          <w:rFonts w:ascii="Arial" w:eastAsia="Arial" w:hAnsi="Arial" w:cs="Arial"/>
          <w:sz w:val="22"/>
          <w:szCs w:val="22"/>
        </w:rPr>
        <w:t>)</w:t>
      </w:r>
    </w:p>
    <w:p w:rsidR="00483EA3" w:rsidRDefault="00483EA3" w:rsidP="00301887">
      <w:pPr>
        <w:tabs>
          <w:tab w:val="left" w:pos="180"/>
        </w:tabs>
        <w:ind w:left="80"/>
        <w:rPr>
          <w:sz w:val="28"/>
          <w:szCs w:val="28"/>
        </w:rPr>
      </w:pPr>
    </w:p>
    <w:p w:rsidR="00483EA3" w:rsidRDefault="00630992" w:rsidP="003D38B3">
      <w:pPr>
        <w:tabs>
          <w:tab w:val="left" w:pos="180"/>
        </w:tabs>
        <w:ind w:left="80" w:right="9523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def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pro</w:t>
      </w:r>
      <w:r>
        <w:rPr>
          <w:rFonts w:ascii="Arial" w:eastAsia="Arial" w:hAnsi="Arial" w:cs="Arial"/>
          <w:b/>
          <w:spacing w:val="-1"/>
          <w:sz w:val="24"/>
          <w:szCs w:val="24"/>
        </w:rPr>
        <w:t>d</w:t>
      </w:r>
      <w:r>
        <w:rPr>
          <w:rFonts w:ascii="Arial" w:eastAsia="Arial" w:hAnsi="Arial" w:cs="Arial"/>
          <w:b/>
          <w:sz w:val="24"/>
          <w:szCs w:val="24"/>
        </w:rPr>
        <w:t>uc</w:t>
      </w:r>
      <w:r>
        <w:rPr>
          <w:rFonts w:ascii="Arial" w:eastAsia="Arial" w:hAnsi="Arial" w:cs="Arial"/>
          <w:b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sz w:val="24"/>
          <w:szCs w:val="24"/>
        </w:rPr>
        <w:t>r(</w:t>
      </w:r>
      <w:proofErr w:type="gramEnd"/>
      <w:r>
        <w:rPr>
          <w:rFonts w:ascii="Arial" w:eastAsia="Arial" w:hAnsi="Arial" w:cs="Arial"/>
          <w:b/>
          <w:spacing w:val="-1"/>
          <w:sz w:val="24"/>
          <w:szCs w:val="24"/>
        </w:rPr>
        <w:t>)</w:t>
      </w:r>
      <w:r>
        <w:rPr>
          <w:rFonts w:ascii="Arial" w:eastAsia="Arial" w:hAnsi="Arial" w:cs="Arial"/>
          <w:b/>
          <w:sz w:val="24"/>
          <w:szCs w:val="24"/>
        </w:rPr>
        <w:t>:</w:t>
      </w:r>
    </w:p>
    <w:p w:rsidR="00483EA3" w:rsidRDefault="00630992" w:rsidP="003D38B3">
      <w:pPr>
        <w:tabs>
          <w:tab w:val="left" w:pos="180"/>
        </w:tabs>
        <w:ind w:left="720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>u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= </w:t>
      </w:r>
      <w:proofErr w:type="gramStart"/>
      <w:r>
        <w:rPr>
          <w:rFonts w:ascii="Arial" w:eastAsia="Arial" w:hAnsi="Arial" w:cs="Arial"/>
          <w:spacing w:val="-1"/>
          <w:sz w:val="24"/>
          <w:szCs w:val="24"/>
        </w:rPr>
        <w:t>ra</w:t>
      </w:r>
      <w:r>
        <w:rPr>
          <w:rFonts w:ascii="Arial" w:eastAsia="Arial" w:hAnsi="Arial" w:cs="Arial"/>
          <w:spacing w:val="1"/>
          <w:sz w:val="24"/>
          <w:szCs w:val="24"/>
        </w:rPr>
        <w:t>nge</w:t>
      </w:r>
      <w:r>
        <w:rPr>
          <w:rFonts w:ascii="Arial" w:eastAsia="Arial" w:hAnsi="Arial" w:cs="Arial"/>
          <w:sz w:val="24"/>
          <w:szCs w:val="24"/>
        </w:rPr>
        <w:t>(</w:t>
      </w:r>
      <w:proofErr w:type="gramEnd"/>
      <w:r>
        <w:rPr>
          <w:rFonts w:ascii="Arial" w:eastAsia="Arial" w:hAnsi="Arial" w:cs="Arial"/>
          <w:sz w:val="24"/>
          <w:szCs w:val="24"/>
        </w:rPr>
        <w:t>5)</w:t>
      </w:r>
    </w:p>
    <w:p w:rsidR="00483EA3" w:rsidRDefault="00630992" w:rsidP="003D38B3">
      <w:pPr>
        <w:tabs>
          <w:tab w:val="left" w:pos="180"/>
        </w:tabs>
        <w:ind w:left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2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>ba</w:t>
      </w:r>
      <w:r>
        <w:rPr>
          <w:rFonts w:ascii="Arial" w:eastAsia="Arial" w:hAnsi="Arial" w:cs="Arial"/>
          <w:sz w:val="24"/>
          <w:szCs w:val="24"/>
        </w:rPr>
        <w:t xml:space="preserve">l </w:t>
      </w:r>
      <w:proofErr w:type="spellStart"/>
      <w:r>
        <w:rPr>
          <w:rFonts w:ascii="Arial" w:eastAsia="Arial" w:hAnsi="Arial" w:cs="Arial"/>
          <w:spacing w:val="-1"/>
          <w:sz w:val="24"/>
          <w:szCs w:val="24"/>
        </w:rPr>
        <w:t>b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f</w:t>
      </w:r>
      <w:proofErr w:type="spellEnd"/>
    </w:p>
    <w:p w:rsidR="00483EA3" w:rsidRDefault="00483EA3" w:rsidP="003D38B3">
      <w:pPr>
        <w:tabs>
          <w:tab w:val="left" w:pos="180"/>
        </w:tabs>
        <w:ind w:left="720"/>
        <w:rPr>
          <w:sz w:val="26"/>
          <w:szCs w:val="26"/>
        </w:rPr>
      </w:pPr>
    </w:p>
    <w:p w:rsidR="00483EA3" w:rsidRDefault="00630992" w:rsidP="003D38B3">
      <w:pPr>
        <w:tabs>
          <w:tab w:val="left" w:pos="180"/>
        </w:tabs>
        <w:ind w:left="720" w:right="7560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m</w:t>
      </w:r>
      <w:proofErr w:type="spellEnd"/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= </w:t>
      </w:r>
      <w:proofErr w:type="spellStart"/>
      <w:proofErr w:type="gramStart"/>
      <w:r>
        <w:rPr>
          <w:rFonts w:ascii="Arial" w:eastAsia="Arial" w:hAnsi="Arial" w:cs="Arial"/>
          <w:spacing w:val="-1"/>
          <w:sz w:val="24"/>
          <w:szCs w:val="24"/>
        </w:rPr>
        <w:t>ra</w:t>
      </w:r>
      <w:r>
        <w:rPr>
          <w:rFonts w:ascii="Arial" w:eastAsia="Arial" w:hAnsi="Arial" w:cs="Arial"/>
          <w:spacing w:val="1"/>
          <w:sz w:val="24"/>
          <w:szCs w:val="24"/>
        </w:rPr>
        <w:t>nd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ice</w:t>
      </w:r>
      <w:proofErr w:type="spellEnd"/>
      <w:proofErr w:type="gramEnd"/>
      <w:r>
        <w:rPr>
          <w:rFonts w:ascii="Arial" w:eastAsia="Arial" w:hAnsi="Arial" w:cs="Arial"/>
          <w:sz w:val="24"/>
          <w:szCs w:val="24"/>
        </w:rPr>
        <w:t>(</w:t>
      </w:r>
      <w:proofErr w:type="spellStart"/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>u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) </w:t>
      </w:r>
      <w:proofErr w:type="spellStart"/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mp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2"/>
          <w:sz w:val="24"/>
          <w:szCs w:val="24"/>
        </w:rPr>
        <w:t>y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-1"/>
          <w:sz w:val="24"/>
          <w:szCs w:val="24"/>
        </w:rPr>
        <w:t>q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() </w:t>
      </w:r>
      <w:proofErr w:type="spellStart"/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2"/>
          <w:sz w:val="24"/>
          <w:szCs w:val="24"/>
        </w:rPr>
        <w:t>x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-1"/>
          <w:sz w:val="24"/>
          <w:szCs w:val="24"/>
        </w:rPr>
        <w:t>q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()       </w:t>
      </w:r>
      <w:r>
        <w:rPr>
          <w:rFonts w:ascii="Arial" w:eastAsia="Arial" w:hAnsi="Arial" w:cs="Arial"/>
          <w:spacing w:val="6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#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dd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d </w:t>
      </w:r>
      <w:proofErr w:type="spellStart"/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pacing w:val="-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pp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nd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spellStart"/>
      <w:r>
        <w:rPr>
          <w:rFonts w:ascii="Arial" w:eastAsia="Arial" w:hAnsi="Arial" w:cs="Arial"/>
          <w:spacing w:val="-2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um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) 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t(</w:t>
      </w:r>
      <w:r>
        <w:rPr>
          <w:rFonts w:ascii="Arial" w:eastAsia="Arial" w:hAnsi="Arial" w:cs="Arial"/>
          <w:spacing w:val="-1"/>
          <w:sz w:val="24"/>
          <w:szCs w:val="24"/>
        </w:rPr>
        <w:t>"</w:t>
      </w:r>
      <w:r>
        <w:rPr>
          <w:rFonts w:ascii="Arial" w:eastAsia="Arial" w:hAnsi="Arial" w:cs="Arial"/>
          <w:sz w:val="24"/>
          <w:szCs w:val="24"/>
        </w:rPr>
        <w:t>Pro</w:t>
      </w:r>
      <w:r>
        <w:rPr>
          <w:rFonts w:ascii="Arial" w:eastAsia="Arial" w:hAnsi="Arial" w:cs="Arial"/>
          <w:spacing w:val="1"/>
          <w:sz w:val="24"/>
          <w:szCs w:val="24"/>
        </w:rPr>
        <w:t>du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"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4"/>
          <w:szCs w:val="24"/>
        </w:rPr>
        <w:t>nu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proofErr w:type="spellEnd"/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4"/>
          <w:szCs w:val="24"/>
        </w:rPr>
        <w:t>b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f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) </w:t>
      </w:r>
      <w:proofErr w:type="spellStart"/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2"/>
          <w:sz w:val="24"/>
          <w:szCs w:val="24"/>
        </w:rPr>
        <w:t>x</w:t>
      </w:r>
      <w:r>
        <w:rPr>
          <w:rFonts w:ascii="Arial" w:eastAsia="Arial" w:hAnsi="Arial" w:cs="Arial"/>
          <w:sz w:val="24"/>
          <w:szCs w:val="24"/>
        </w:rPr>
        <w:t>.rele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()       </w:t>
      </w:r>
      <w:r>
        <w:rPr>
          <w:rFonts w:ascii="Arial" w:eastAsia="Arial" w:hAnsi="Arial" w:cs="Arial"/>
          <w:spacing w:val="6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#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dd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d </w:t>
      </w:r>
      <w:proofErr w:type="spellStart"/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1"/>
          <w:sz w:val="24"/>
          <w:szCs w:val="24"/>
        </w:rPr>
        <w:t>l</w:t>
      </w:r>
      <w:r>
        <w:rPr>
          <w:rFonts w:ascii="Arial" w:eastAsia="Arial" w:hAnsi="Arial" w:cs="Arial"/>
          <w:sz w:val="24"/>
          <w:szCs w:val="24"/>
        </w:rPr>
        <w:t>.rel</w:t>
      </w:r>
      <w:r>
        <w:rPr>
          <w:rFonts w:ascii="Arial" w:eastAsia="Arial" w:hAnsi="Arial" w:cs="Arial"/>
          <w:spacing w:val="-2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proofErr w:type="spellEnd"/>
      <w:r>
        <w:rPr>
          <w:rFonts w:ascii="Arial" w:eastAsia="Arial" w:hAnsi="Arial" w:cs="Arial"/>
          <w:sz w:val="24"/>
          <w:szCs w:val="24"/>
        </w:rPr>
        <w:t>()</w:t>
      </w:r>
    </w:p>
    <w:p w:rsidR="00483EA3" w:rsidRDefault="00630992" w:rsidP="003D38B3">
      <w:pPr>
        <w:tabs>
          <w:tab w:val="left" w:pos="180"/>
        </w:tabs>
        <w:ind w:left="720"/>
        <w:rPr>
          <w:rFonts w:ascii="Arial" w:eastAsia="Arial" w:hAnsi="Arial" w:cs="Arial"/>
          <w:sz w:val="24"/>
          <w:szCs w:val="24"/>
        </w:rPr>
      </w:pP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ti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.sl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ep</w:t>
      </w:r>
      <w:proofErr w:type="spellEnd"/>
      <w:proofErr w:type="gramEnd"/>
      <w:r>
        <w:rPr>
          <w:rFonts w:ascii="Arial" w:eastAsia="Arial" w:hAnsi="Arial" w:cs="Arial"/>
          <w:sz w:val="24"/>
          <w:szCs w:val="24"/>
        </w:rPr>
        <w:t>(1)</w:t>
      </w:r>
    </w:p>
    <w:p w:rsidR="00483EA3" w:rsidRDefault="00483EA3" w:rsidP="00301887">
      <w:pPr>
        <w:tabs>
          <w:tab w:val="left" w:pos="180"/>
        </w:tabs>
        <w:ind w:left="80"/>
        <w:rPr>
          <w:sz w:val="28"/>
          <w:szCs w:val="28"/>
        </w:rPr>
      </w:pPr>
    </w:p>
    <w:p w:rsidR="00483EA3" w:rsidRDefault="00630992" w:rsidP="00301887">
      <w:pPr>
        <w:tabs>
          <w:tab w:val="left" w:pos="180"/>
        </w:tabs>
        <w:ind w:left="80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b/>
          <w:sz w:val="22"/>
          <w:szCs w:val="22"/>
        </w:rPr>
        <w:t>d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f</w:t>
      </w:r>
      <w:proofErr w:type="spellEnd"/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proofErr w:type="gramStart"/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-3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mer</w:t>
      </w:r>
      <w:r>
        <w:rPr>
          <w:rFonts w:ascii="Arial" w:eastAsia="Arial" w:hAnsi="Arial" w:cs="Arial"/>
          <w:b/>
          <w:spacing w:val="-1"/>
          <w:sz w:val="22"/>
          <w:szCs w:val="22"/>
        </w:rPr>
        <w:t>(</w:t>
      </w:r>
      <w:proofErr w:type="gramEnd"/>
      <w:r>
        <w:rPr>
          <w:rFonts w:ascii="Arial" w:eastAsia="Arial" w:hAnsi="Arial" w:cs="Arial"/>
          <w:b/>
          <w:spacing w:val="1"/>
          <w:sz w:val="22"/>
          <w:szCs w:val="22"/>
        </w:rPr>
        <w:t>)</w:t>
      </w:r>
      <w:r>
        <w:rPr>
          <w:rFonts w:ascii="Arial" w:eastAsia="Arial" w:hAnsi="Arial" w:cs="Arial"/>
          <w:b/>
          <w:sz w:val="22"/>
          <w:szCs w:val="22"/>
        </w:rPr>
        <w:t>:</w:t>
      </w:r>
    </w:p>
    <w:p w:rsidR="00483EA3" w:rsidRDefault="00483EA3" w:rsidP="00301887">
      <w:pPr>
        <w:tabs>
          <w:tab w:val="left" w:pos="180"/>
        </w:tabs>
        <w:ind w:left="80"/>
        <w:rPr>
          <w:sz w:val="28"/>
          <w:szCs w:val="28"/>
        </w:rPr>
      </w:pPr>
    </w:p>
    <w:p w:rsidR="00483EA3" w:rsidRDefault="00630992" w:rsidP="003D38B3">
      <w:pPr>
        <w:tabs>
          <w:tab w:val="left" w:pos="180"/>
        </w:tabs>
        <w:ind w:left="720" w:right="970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 xml:space="preserve">al </w:t>
      </w:r>
      <w:proofErr w:type="spellStart"/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f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ll</w:t>
      </w:r>
      <w:r>
        <w:rPr>
          <w:rFonts w:ascii="Arial" w:eastAsia="Arial" w:hAnsi="Arial" w:cs="Arial"/>
          <w:spacing w:val="1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ac</w:t>
      </w:r>
      <w:r>
        <w:rPr>
          <w:rFonts w:ascii="Arial" w:eastAsia="Arial" w:hAnsi="Arial" w:cs="Arial"/>
          <w:spacing w:val="-1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proofErr w:type="spellEnd"/>
      <w:proofErr w:type="gramEnd"/>
      <w:r>
        <w:rPr>
          <w:rFonts w:ascii="Arial" w:eastAsia="Arial" w:hAnsi="Arial" w:cs="Arial"/>
          <w:spacing w:val="-2"/>
          <w:sz w:val="22"/>
          <w:szCs w:val="22"/>
        </w:rPr>
        <w:t>(</w:t>
      </w:r>
      <w:r>
        <w:rPr>
          <w:rFonts w:ascii="Arial" w:eastAsia="Arial" w:hAnsi="Arial" w:cs="Arial"/>
          <w:sz w:val="22"/>
          <w:szCs w:val="22"/>
        </w:rPr>
        <w:t>)</w:t>
      </w:r>
    </w:p>
    <w:p w:rsidR="00483EA3" w:rsidRDefault="00630992" w:rsidP="003D38B3">
      <w:pPr>
        <w:tabs>
          <w:tab w:val="left" w:pos="180"/>
        </w:tabs>
        <w:ind w:left="720" w:right="8043"/>
        <w:rPr>
          <w:rFonts w:ascii="Arial" w:eastAsia="Arial" w:hAnsi="Arial" w:cs="Arial"/>
          <w:sz w:val="22"/>
          <w:szCs w:val="22"/>
        </w:rPr>
      </w:pPr>
      <w:proofErr w:type="spellStart"/>
      <w:proofErr w:type="gramStart"/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ut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x</w:t>
      </w:r>
      <w:r>
        <w:rPr>
          <w:rFonts w:ascii="Arial" w:eastAsia="Arial" w:hAnsi="Arial" w:cs="Arial"/>
          <w:spacing w:val="1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ac</w:t>
      </w:r>
      <w:r>
        <w:rPr>
          <w:rFonts w:ascii="Arial" w:eastAsia="Arial" w:hAnsi="Arial" w:cs="Arial"/>
          <w:spacing w:val="-1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proofErr w:type="spellEnd"/>
      <w:proofErr w:type="gramEnd"/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z w:val="22"/>
          <w:szCs w:val="22"/>
        </w:rPr>
        <w:t xml:space="preserve">)        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#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d </w:t>
      </w:r>
      <w:proofErr w:type="spellStart"/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m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=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f</w:t>
      </w:r>
      <w:r>
        <w:rPr>
          <w:rFonts w:ascii="Arial" w:eastAsia="Arial" w:hAnsi="Arial" w:cs="Arial"/>
          <w:spacing w:val="1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p</w:t>
      </w:r>
      <w:proofErr w:type="spellEnd"/>
      <w:r>
        <w:rPr>
          <w:rFonts w:ascii="Arial" w:eastAsia="Arial" w:hAnsi="Arial" w:cs="Arial"/>
          <w:sz w:val="22"/>
          <w:szCs w:val="22"/>
        </w:rPr>
        <w:t>(</w:t>
      </w:r>
      <w:r>
        <w:rPr>
          <w:rFonts w:ascii="Arial" w:eastAsia="Arial" w:hAnsi="Arial" w:cs="Arial"/>
          <w:spacing w:val="-2"/>
          <w:sz w:val="22"/>
          <w:szCs w:val="22"/>
        </w:rPr>
        <w:t>0</w:t>
      </w:r>
      <w:r>
        <w:rPr>
          <w:rFonts w:ascii="Arial" w:eastAsia="Arial" w:hAnsi="Arial" w:cs="Arial"/>
          <w:sz w:val="22"/>
          <w:szCs w:val="22"/>
        </w:rPr>
        <w:t xml:space="preserve">) 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nt</w:t>
      </w:r>
      <w:r>
        <w:rPr>
          <w:rFonts w:ascii="Arial" w:eastAsia="Arial" w:hAnsi="Arial" w:cs="Arial"/>
          <w:spacing w:val="-1"/>
          <w:sz w:val="22"/>
          <w:szCs w:val="22"/>
        </w:rPr>
        <w:t>(</w:t>
      </w:r>
      <w:r>
        <w:rPr>
          <w:rFonts w:ascii="Arial" w:eastAsia="Arial" w:hAnsi="Arial" w:cs="Arial"/>
          <w:spacing w:val="1"/>
          <w:sz w:val="22"/>
          <w:szCs w:val="22"/>
        </w:rPr>
        <w:t>"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sum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d", </w:t>
      </w:r>
      <w:proofErr w:type="spellStart"/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um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uf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) 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ut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x</w:t>
      </w:r>
      <w:r>
        <w:rPr>
          <w:rFonts w:ascii="Arial" w:eastAsia="Arial" w:hAnsi="Arial" w:cs="Arial"/>
          <w:spacing w:val="-1"/>
          <w:sz w:val="22"/>
          <w:szCs w:val="22"/>
        </w:rPr>
        <w:t>.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se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()        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#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d </w:t>
      </w:r>
      <w:proofErr w:type="spellStart"/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>.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se</w:t>
      </w:r>
      <w:proofErr w:type="spellEnd"/>
      <w:r>
        <w:rPr>
          <w:rFonts w:ascii="Arial" w:eastAsia="Arial" w:hAnsi="Arial" w:cs="Arial"/>
          <w:sz w:val="22"/>
          <w:szCs w:val="22"/>
        </w:rPr>
        <w:t>()</w:t>
      </w:r>
    </w:p>
    <w:p w:rsidR="00483EA3" w:rsidRDefault="00630992" w:rsidP="003D38B3">
      <w:pPr>
        <w:tabs>
          <w:tab w:val="left" w:pos="180"/>
        </w:tabs>
        <w:ind w:left="720"/>
        <w:rPr>
          <w:rFonts w:ascii="Arial" w:eastAsia="Arial" w:hAnsi="Arial" w:cs="Arial"/>
          <w:sz w:val="22"/>
          <w:szCs w:val="22"/>
        </w:rPr>
      </w:pPr>
      <w:proofErr w:type="spellStart"/>
      <w:proofErr w:type="gramStart"/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p</w:t>
      </w:r>
      <w:proofErr w:type="spellEnd"/>
      <w:proofErr w:type="gramEnd"/>
      <w:r>
        <w:rPr>
          <w:rFonts w:ascii="Arial" w:eastAsia="Arial" w:hAnsi="Arial" w:cs="Arial"/>
          <w:sz w:val="22"/>
          <w:szCs w:val="22"/>
        </w:rPr>
        <w:t>(2)</w:t>
      </w:r>
    </w:p>
    <w:p w:rsidR="00483EA3" w:rsidRDefault="00483EA3" w:rsidP="00301887">
      <w:pPr>
        <w:tabs>
          <w:tab w:val="left" w:pos="180"/>
        </w:tabs>
        <w:ind w:left="80"/>
        <w:rPr>
          <w:sz w:val="10"/>
          <w:szCs w:val="10"/>
        </w:rPr>
      </w:pPr>
    </w:p>
    <w:p w:rsidR="00483EA3" w:rsidRDefault="00483EA3" w:rsidP="00301887">
      <w:pPr>
        <w:tabs>
          <w:tab w:val="left" w:pos="180"/>
        </w:tabs>
        <w:ind w:left="80"/>
      </w:pPr>
    </w:p>
    <w:p w:rsidR="00483EA3" w:rsidRDefault="00630992" w:rsidP="00301887">
      <w:pPr>
        <w:tabs>
          <w:tab w:val="left" w:pos="180"/>
        </w:tabs>
        <w:ind w:left="80" w:right="538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ro</w:t>
      </w:r>
      <w:r>
        <w:rPr>
          <w:rFonts w:ascii="Arial" w:eastAsia="Arial" w:hAnsi="Arial" w:cs="Arial"/>
          <w:spacing w:val="1"/>
          <w:sz w:val="24"/>
          <w:szCs w:val="24"/>
        </w:rPr>
        <w:t>du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re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1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=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pacing w:val="-3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ead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2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.T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2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ad</w:t>
      </w:r>
      <w:proofErr w:type="spellEnd"/>
      <w:proofErr w:type="gramEnd"/>
      <w:r>
        <w:rPr>
          <w:rFonts w:ascii="Arial" w:eastAsia="Arial" w:hAnsi="Arial" w:cs="Arial"/>
          <w:sz w:val="24"/>
          <w:szCs w:val="24"/>
        </w:rPr>
        <w:t>(tar</w:t>
      </w:r>
      <w:r>
        <w:rPr>
          <w:rFonts w:ascii="Arial" w:eastAsia="Arial" w:hAnsi="Arial" w:cs="Arial"/>
          <w:spacing w:val="-2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3"/>
          <w:sz w:val="24"/>
          <w:szCs w:val="24"/>
        </w:rPr>
        <w:t>=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ro</w:t>
      </w:r>
      <w:r>
        <w:rPr>
          <w:rFonts w:ascii="Arial" w:eastAsia="Arial" w:hAnsi="Arial" w:cs="Arial"/>
          <w:spacing w:val="1"/>
          <w:sz w:val="24"/>
          <w:szCs w:val="24"/>
        </w:rPr>
        <w:t>du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r) c</w:t>
      </w:r>
      <w:r>
        <w:rPr>
          <w:rFonts w:ascii="Arial" w:eastAsia="Arial" w:hAnsi="Arial" w:cs="Arial"/>
          <w:spacing w:val="1"/>
          <w:sz w:val="24"/>
          <w:szCs w:val="24"/>
        </w:rPr>
        <w:t>on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1"/>
          <w:sz w:val="24"/>
          <w:szCs w:val="24"/>
        </w:rPr>
        <w:t>u</w:t>
      </w:r>
      <w:r>
        <w:rPr>
          <w:rFonts w:ascii="Arial" w:eastAsia="Arial" w:hAnsi="Arial" w:cs="Arial"/>
          <w:spacing w:val="1"/>
          <w:sz w:val="24"/>
          <w:szCs w:val="24"/>
        </w:rPr>
        <w:t>me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2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ad</w:t>
      </w:r>
      <w:r>
        <w:rPr>
          <w:rFonts w:ascii="Arial" w:eastAsia="Arial" w:hAnsi="Arial" w:cs="Arial"/>
          <w:sz w:val="24"/>
          <w:szCs w:val="24"/>
        </w:rPr>
        <w:t>1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= </w:t>
      </w:r>
      <w:proofErr w:type="spellStart"/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re</w:t>
      </w:r>
      <w:r>
        <w:rPr>
          <w:rFonts w:ascii="Arial" w:eastAsia="Arial" w:hAnsi="Arial" w:cs="Arial"/>
          <w:spacing w:val="1"/>
          <w:sz w:val="24"/>
          <w:szCs w:val="24"/>
        </w:rPr>
        <w:t>ad</w:t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.T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re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proofErr w:type="spellEnd"/>
      <w:r>
        <w:rPr>
          <w:rFonts w:ascii="Arial" w:eastAsia="Arial" w:hAnsi="Arial" w:cs="Arial"/>
          <w:sz w:val="24"/>
          <w:szCs w:val="24"/>
        </w:rPr>
        <w:t>(targ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=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on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r) 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ro</w:t>
      </w:r>
      <w:r>
        <w:rPr>
          <w:rFonts w:ascii="Arial" w:eastAsia="Arial" w:hAnsi="Arial" w:cs="Arial"/>
          <w:spacing w:val="1"/>
          <w:sz w:val="24"/>
          <w:szCs w:val="24"/>
        </w:rPr>
        <w:t>du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re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2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= </w:t>
      </w:r>
      <w:proofErr w:type="spellStart"/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pacing w:val="-3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ead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2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.T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2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ad</w:t>
      </w:r>
      <w:proofErr w:type="spellEnd"/>
      <w:r>
        <w:rPr>
          <w:rFonts w:ascii="Arial" w:eastAsia="Arial" w:hAnsi="Arial" w:cs="Arial"/>
          <w:sz w:val="24"/>
          <w:szCs w:val="24"/>
        </w:rPr>
        <w:t>(tar</w:t>
      </w:r>
      <w:r>
        <w:rPr>
          <w:rFonts w:ascii="Arial" w:eastAsia="Arial" w:hAnsi="Arial" w:cs="Arial"/>
          <w:spacing w:val="-2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3"/>
          <w:sz w:val="24"/>
          <w:szCs w:val="24"/>
        </w:rPr>
        <w:t>=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ro</w:t>
      </w:r>
      <w:r>
        <w:rPr>
          <w:rFonts w:ascii="Arial" w:eastAsia="Arial" w:hAnsi="Arial" w:cs="Arial"/>
          <w:spacing w:val="1"/>
          <w:sz w:val="24"/>
          <w:szCs w:val="24"/>
        </w:rPr>
        <w:t>du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r) c</w:t>
      </w:r>
      <w:r>
        <w:rPr>
          <w:rFonts w:ascii="Arial" w:eastAsia="Arial" w:hAnsi="Arial" w:cs="Arial"/>
          <w:spacing w:val="1"/>
          <w:sz w:val="24"/>
          <w:szCs w:val="24"/>
        </w:rPr>
        <w:t>on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1"/>
          <w:sz w:val="24"/>
          <w:szCs w:val="24"/>
        </w:rPr>
        <w:t>u</w:t>
      </w:r>
      <w:r>
        <w:rPr>
          <w:rFonts w:ascii="Arial" w:eastAsia="Arial" w:hAnsi="Arial" w:cs="Arial"/>
          <w:spacing w:val="1"/>
          <w:sz w:val="24"/>
          <w:szCs w:val="24"/>
        </w:rPr>
        <w:t>me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2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ad</w:t>
      </w:r>
      <w:r>
        <w:rPr>
          <w:rFonts w:ascii="Arial" w:eastAsia="Arial" w:hAnsi="Arial" w:cs="Arial"/>
          <w:sz w:val="24"/>
          <w:szCs w:val="24"/>
        </w:rPr>
        <w:t>2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= </w:t>
      </w:r>
      <w:proofErr w:type="spellStart"/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re</w:t>
      </w:r>
      <w:r>
        <w:rPr>
          <w:rFonts w:ascii="Arial" w:eastAsia="Arial" w:hAnsi="Arial" w:cs="Arial"/>
          <w:spacing w:val="1"/>
          <w:sz w:val="24"/>
          <w:szCs w:val="24"/>
        </w:rPr>
        <w:t>ad</w:t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.T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re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proofErr w:type="spellEnd"/>
      <w:r>
        <w:rPr>
          <w:rFonts w:ascii="Arial" w:eastAsia="Arial" w:hAnsi="Arial" w:cs="Arial"/>
          <w:sz w:val="24"/>
          <w:szCs w:val="24"/>
        </w:rPr>
        <w:t>(targ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=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on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r)</w:t>
      </w:r>
    </w:p>
    <w:p w:rsidR="00483EA3" w:rsidRDefault="00483EA3" w:rsidP="00301887">
      <w:pPr>
        <w:tabs>
          <w:tab w:val="left" w:pos="180"/>
        </w:tabs>
        <w:ind w:left="80"/>
        <w:rPr>
          <w:sz w:val="26"/>
          <w:szCs w:val="26"/>
        </w:rPr>
      </w:pPr>
    </w:p>
    <w:p w:rsidR="00483EA3" w:rsidRDefault="00630992" w:rsidP="00301887">
      <w:pPr>
        <w:tabs>
          <w:tab w:val="left" w:pos="180"/>
        </w:tabs>
        <w:ind w:left="80" w:right="8763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on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1"/>
          <w:sz w:val="24"/>
          <w:szCs w:val="24"/>
        </w:rPr>
        <w:t>u</w:t>
      </w:r>
      <w:r>
        <w:rPr>
          <w:rFonts w:ascii="Arial" w:eastAsia="Arial" w:hAnsi="Arial" w:cs="Arial"/>
          <w:spacing w:val="1"/>
          <w:sz w:val="24"/>
          <w:szCs w:val="24"/>
        </w:rPr>
        <w:t>me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2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ad</w:t>
      </w:r>
      <w:r>
        <w:rPr>
          <w:rFonts w:ascii="Arial" w:eastAsia="Arial" w:hAnsi="Arial" w:cs="Arial"/>
          <w:spacing w:val="-1"/>
          <w:sz w:val="24"/>
          <w:szCs w:val="24"/>
        </w:rPr>
        <w:t>1</w:t>
      </w:r>
      <w:r>
        <w:rPr>
          <w:rFonts w:ascii="Arial" w:eastAsia="Arial" w:hAnsi="Arial" w:cs="Arial"/>
          <w:sz w:val="24"/>
          <w:szCs w:val="24"/>
        </w:rPr>
        <w:t>.s</w:t>
      </w:r>
      <w:r>
        <w:rPr>
          <w:rFonts w:ascii="Arial" w:eastAsia="Arial" w:hAnsi="Arial" w:cs="Arial"/>
          <w:spacing w:val="1"/>
          <w:sz w:val="24"/>
          <w:szCs w:val="24"/>
        </w:rPr>
        <w:t>ta</w:t>
      </w:r>
      <w:r>
        <w:rPr>
          <w:rFonts w:ascii="Arial" w:eastAsia="Arial" w:hAnsi="Arial" w:cs="Arial"/>
          <w:spacing w:val="-3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t() c</w:t>
      </w:r>
      <w:r>
        <w:rPr>
          <w:rFonts w:ascii="Arial" w:eastAsia="Arial" w:hAnsi="Arial" w:cs="Arial"/>
          <w:spacing w:val="1"/>
          <w:sz w:val="24"/>
          <w:szCs w:val="24"/>
        </w:rPr>
        <w:t>on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1"/>
          <w:sz w:val="24"/>
          <w:szCs w:val="24"/>
        </w:rPr>
        <w:t>u</w:t>
      </w:r>
      <w:r>
        <w:rPr>
          <w:rFonts w:ascii="Arial" w:eastAsia="Arial" w:hAnsi="Arial" w:cs="Arial"/>
          <w:spacing w:val="1"/>
          <w:sz w:val="24"/>
          <w:szCs w:val="24"/>
        </w:rPr>
        <w:t>me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2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ad</w:t>
      </w:r>
      <w:r>
        <w:rPr>
          <w:rFonts w:ascii="Arial" w:eastAsia="Arial" w:hAnsi="Arial" w:cs="Arial"/>
          <w:spacing w:val="-1"/>
          <w:sz w:val="24"/>
          <w:szCs w:val="24"/>
        </w:rPr>
        <w:t>2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2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3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 xml:space="preserve">t() 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ro</w:t>
      </w:r>
      <w:r>
        <w:rPr>
          <w:rFonts w:ascii="Arial" w:eastAsia="Arial" w:hAnsi="Arial" w:cs="Arial"/>
          <w:spacing w:val="1"/>
          <w:sz w:val="24"/>
          <w:szCs w:val="24"/>
        </w:rPr>
        <w:t>du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re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1</w:t>
      </w:r>
      <w:r>
        <w:rPr>
          <w:rFonts w:ascii="Arial" w:eastAsia="Arial" w:hAnsi="Arial" w:cs="Arial"/>
          <w:sz w:val="24"/>
          <w:szCs w:val="24"/>
        </w:rPr>
        <w:t>.s</w:t>
      </w:r>
      <w:r>
        <w:rPr>
          <w:rFonts w:ascii="Arial" w:eastAsia="Arial" w:hAnsi="Arial" w:cs="Arial"/>
          <w:spacing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rt</w:t>
      </w:r>
      <w:r>
        <w:rPr>
          <w:rFonts w:ascii="Arial" w:eastAsia="Arial" w:hAnsi="Arial" w:cs="Arial"/>
          <w:spacing w:val="-1"/>
          <w:sz w:val="24"/>
          <w:szCs w:val="24"/>
        </w:rPr>
        <w:t>(</w:t>
      </w:r>
      <w:r>
        <w:rPr>
          <w:rFonts w:ascii="Arial" w:eastAsia="Arial" w:hAnsi="Arial" w:cs="Arial"/>
          <w:sz w:val="24"/>
          <w:szCs w:val="24"/>
        </w:rPr>
        <w:t xml:space="preserve">) 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ro</w:t>
      </w:r>
      <w:r>
        <w:rPr>
          <w:rFonts w:ascii="Arial" w:eastAsia="Arial" w:hAnsi="Arial" w:cs="Arial"/>
          <w:spacing w:val="1"/>
          <w:sz w:val="24"/>
          <w:szCs w:val="24"/>
        </w:rPr>
        <w:t>du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re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2</w:t>
      </w:r>
      <w:r>
        <w:rPr>
          <w:rFonts w:ascii="Arial" w:eastAsia="Arial" w:hAnsi="Arial" w:cs="Arial"/>
          <w:sz w:val="24"/>
          <w:szCs w:val="24"/>
        </w:rPr>
        <w:t>.s</w:t>
      </w:r>
      <w:r>
        <w:rPr>
          <w:rFonts w:ascii="Arial" w:eastAsia="Arial" w:hAnsi="Arial" w:cs="Arial"/>
          <w:spacing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rt</w:t>
      </w:r>
      <w:r>
        <w:rPr>
          <w:rFonts w:ascii="Arial" w:eastAsia="Arial" w:hAnsi="Arial" w:cs="Arial"/>
          <w:spacing w:val="-1"/>
          <w:sz w:val="24"/>
          <w:szCs w:val="24"/>
        </w:rPr>
        <w:t>(</w:t>
      </w:r>
      <w:r>
        <w:rPr>
          <w:rFonts w:ascii="Arial" w:eastAsia="Arial" w:hAnsi="Arial" w:cs="Arial"/>
          <w:sz w:val="24"/>
          <w:szCs w:val="24"/>
        </w:rPr>
        <w:t>)</w:t>
      </w:r>
    </w:p>
    <w:p w:rsidR="00483EA3" w:rsidRDefault="00483EA3" w:rsidP="00301887">
      <w:pPr>
        <w:tabs>
          <w:tab w:val="left" w:pos="180"/>
        </w:tabs>
        <w:ind w:left="80"/>
        <w:rPr>
          <w:sz w:val="28"/>
          <w:szCs w:val="28"/>
        </w:rPr>
      </w:pPr>
    </w:p>
    <w:p w:rsidR="00483EA3" w:rsidRDefault="00630992" w:rsidP="00301887">
      <w:pPr>
        <w:tabs>
          <w:tab w:val="left" w:pos="180"/>
        </w:tabs>
        <w:ind w:left="8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pacing w:val="1"/>
          <w:sz w:val="28"/>
          <w:szCs w:val="28"/>
        </w:rPr>
        <w:t>L</w:t>
      </w:r>
      <w:r>
        <w:rPr>
          <w:rFonts w:ascii="Arial" w:eastAsia="Arial" w:hAnsi="Arial" w:cs="Arial"/>
          <w:b/>
          <w:spacing w:val="-3"/>
          <w:sz w:val="28"/>
          <w:szCs w:val="28"/>
        </w:rPr>
        <w:t>a</w:t>
      </w:r>
      <w:r>
        <w:rPr>
          <w:rFonts w:ascii="Arial" w:eastAsia="Arial" w:hAnsi="Arial" w:cs="Arial"/>
          <w:b/>
          <w:sz w:val="28"/>
          <w:szCs w:val="28"/>
        </w:rPr>
        <w:t>b</w:t>
      </w:r>
      <w:r>
        <w:rPr>
          <w:rFonts w:ascii="Arial" w:eastAsia="Arial" w:hAnsi="Arial" w:cs="Arial"/>
          <w:b/>
          <w:spacing w:val="4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sz w:val="28"/>
          <w:szCs w:val="28"/>
        </w:rPr>
        <w:t>E</w:t>
      </w:r>
      <w:r>
        <w:rPr>
          <w:rFonts w:ascii="Arial" w:eastAsia="Arial" w:hAnsi="Arial" w:cs="Arial"/>
          <w:b/>
          <w:spacing w:val="-3"/>
          <w:sz w:val="28"/>
          <w:szCs w:val="28"/>
        </w:rPr>
        <w:t>x</w:t>
      </w:r>
      <w:r>
        <w:rPr>
          <w:rFonts w:ascii="Arial" w:eastAsia="Arial" w:hAnsi="Arial" w:cs="Arial"/>
          <w:b/>
          <w:sz w:val="28"/>
          <w:szCs w:val="28"/>
        </w:rPr>
        <w:t>e</w:t>
      </w:r>
      <w:r>
        <w:rPr>
          <w:rFonts w:ascii="Arial" w:eastAsia="Arial" w:hAnsi="Arial" w:cs="Arial"/>
          <w:b/>
          <w:spacing w:val="1"/>
          <w:sz w:val="28"/>
          <w:szCs w:val="28"/>
        </w:rPr>
        <w:t>r</w:t>
      </w:r>
      <w:r>
        <w:rPr>
          <w:rFonts w:ascii="Arial" w:eastAsia="Arial" w:hAnsi="Arial" w:cs="Arial"/>
          <w:b/>
          <w:spacing w:val="-3"/>
          <w:sz w:val="28"/>
          <w:szCs w:val="28"/>
        </w:rPr>
        <w:t>c</w:t>
      </w:r>
      <w:r>
        <w:rPr>
          <w:rFonts w:ascii="Arial" w:eastAsia="Arial" w:hAnsi="Arial" w:cs="Arial"/>
          <w:b/>
          <w:spacing w:val="1"/>
          <w:sz w:val="28"/>
          <w:szCs w:val="28"/>
        </w:rPr>
        <w:t>i</w:t>
      </w:r>
      <w:r>
        <w:rPr>
          <w:rFonts w:ascii="Arial" w:eastAsia="Arial" w:hAnsi="Arial" w:cs="Arial"/>
          <w:b/>
          <w:sz w:val="28"/>
          <w:szCs w:val="28"/>
        </w:rPr>
        <w:t>se(s</w:t>
      </w:r>
      <w:r>
        <w:rPr>
          <w:rFonts w:ascii="Arial" w:eastAsia="Arial" w:hAnsi="Arial" w:cs="Arial"/>
          <w:b/>
          <w:spacing w:val="-2"/>
          <w:sz w:val="28"/>
          <w:szCs w:val="28"/>
        </w:rPr>
        <w:t>)</w:t>
      </w:r>
      <w:r>
        <w:rPr>
          <w:rFonts w:ascii="Arial" w:eastAsia="Arial" w:hAnsi="Arial" w:cs="Arial"/>
          <w:b/>
          <w:sz w:val="28"/>
          <w:szCs w:val="28"/>
        </w:rPr>
        <w:t>:</w:t>
      </w:r>
    </w:p>
    <w:p w:rsidR="00483EA3" w:rsidRDefault="00483EA3" w:rsidP="00301887">
      <w:pPr>
        <w:tabs>
          <w:tab w:val="left" w:pos="180"/>
        </w:tabs>
        <w:ind w:left="80"/>
        <w:rPr>
          <w:sz w:val="28"/>
          <w:szCs w:val="28"/>
        </w:rPr>
      </w:pPr>
    </w:p>
    <w:p w:rsidR="003D38B3" w:rsidRPr="003D38B3" w:rsidRDefault="00630992" w:rsidP="003D38B3">
      <w:pPr>
        <w:pStyle w:val="ListParagraph"/>
        <w:numPr>
          <w:ilvl w:val="0"/>
          <w:numId w:val="2"/>
        </w:numPr>
        <w:tabs>
          <w:tab w:val="left" w:pos="180"/>
        </w:tabs>
        <w:ind w:right="63"/>
        <w:rPr>
          <w:rFonts w:ascii="Arial" w:eastAsia="Arial" w:hAnsi="Arial" w:cs="Arial"/>
          <w:sz w:val="24"/>
          <w:szCs w:val="24"/>
        </w:rPr>
      </w:pPr>
      <w:r w:rsidRPr="003D38B3">
        <w:rPr>
          <w:rFonts w:ascii="Arial" w:eastAsia="Arial" w:hAnsi="Arial" w:cs="Arial"/>
          <w:spacing w:val="1"/>
          <w:sz w:val="24"/>
          <w:szCs w:val="24"/>
        </w:rPr>
        <w:t>W</w:t>
      </w:r>
      <w:r w:rsidRPr="003D38B3">
        <w:rPr>
          <w:rFonts w:ascii="Arial" w:eastAsia="Arial" w:hAnsi="Arial" w:cs="Arial"/>
          <w:sz w:val="24"/>
          <w:szCs w:val="24"/>
        </w:rPr>
        <w:t>r</w:t>
      </w:r>
      <w:r w:rsidRPr="003D38B3">
        <w:rPr>
          <w:rFonts w:ascii="Arial" w:eastAsia="Arial" w:hAnsi="Arial" w:cs="Arial"/>
          <w:spacing w:val="-1"/>
          <w:sz w:val="24"/>
          <w:szCs w:val="24"/>
        </w:rPr>
        <w:t>i</w:t>
      </w:r>
      <w:r w:rsidRPr="003D38B3">
        <w:rPr>
          <w:rFonts w:ascii="Arial" w:eastAsia="Arial" w:hAnsi="Arial" w:cs="Arial"/>
          <w:sz w:val="24"/>
          <w:szCs w:val="24"/>
        </w:rPr>
        <w:t>te</w:t>
      </w:r>
      <w:r w:rsidRPr="003D38B3"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 w:rsidRPr="003D38B3">
        <w:rPr>
          <w:rFonts w:ascii="Arial" w:eastAsia="Arial" w:hAnsi="Arial" w:cs="Arial"/>
          <w:sz w:val="24"/>
          <w:szCs w:val="24"/>
        </w:rPr>
        <w:t>a</w:t>
      </w:r>
      <w:r w:rsidRPr="003D38B3">
        <w:rPr>
          <w:rFonts w:ascii="Arial" w:eastAsia="Arial" w:hAnsi="Arial" w:cs="Arial"/>
          <w:spacing w:val="28"/>
          <w:sz w:val="24"/>
          <w:szCs w:val="24"/>
        </w:rPr>
        <w:t xml:space="preserve"> </w:t>
      </w:r>
      <w:r w:rsidRPr="003D38B3">
        <w:rPr>
          <w:rFonts w:ascii="Arial" w:eastAsia="Arial" w:hAnsi="Arial" w:cs="Arial"/>
          <w:spacing w:val="1"/>
          <w:sz w:val="24"/>
          <w:szCs w:val="24"/>
        </w:rPr>
        <w:t>p</w:t>
      </w:r>
      <w:r w:rsidRPr="003D38B3">
        <w:rPr>
          <w:rFonts w:ascii="Arial" w:eastAsia="Arial" w:hAnsi="Arial" w:cs="Arial"/>
          <w:spacing w:val="-2"/>
          <w:sz w:val="24"/>
          <w:szCs w:val="24"/>
        </w:rPr>
        <w:t>y</w:t>
      </w:r>
      <w:r w:rsidRPr="003D38B3">
        <w:rPr>
          <w:rFonts w:ascii="Arial" w:eastAsia="Arial" w:hAnsi="Arial" w:cs="Arial"/>
          <w:sz w:val="24"/>
          <w:szCs w:val="24"/>
        </w:rPr>
        <w:t>t</w:t>
      </w:r>
      <w:r w:rsidRPr="003D38B3">
        <w:rPr>
          <w:rFonts w:ascii="Arial" w:eastAsia="Arial" w:hAnsi="Arial" w:cs="Arial"/>
          <w:spacing w:val="1"/>
          <w:sz w:val="24"/>
          <w:szCs w:val="24"/>
        </w:rPr>
        <w:t>h</w:t>
      </w:r>
      <w:r w:rsidRPr="003D38B3">
        <w:rPr>
          <w:rFonts w:ascii="Arial" w:eastAsia="Arial" w:hAnsi="Arial" w:cs="Arial"/>
          <w:spacing w:val="-1"/>
          <w:sz w:val="24"/>
          <w:szCs w:val="24"/>
        </w:rPr>
        <w:t>o</w:t>
      </w:r>
      <w:r w:rsidRPr="003D38B3">
        <w:rPr>
          <w:rFonts w:ascii="Arial" w:eastAsia="Arial" w:hAnsi="Arial" w:cs="Arial"/>
          <w:sz w:val="24"/>
          <w:szCs w:val="24"/>
        </w:rPr>
        <w:t>n</w:t>
      </w:r>
      <w:r w:rsidRPr="003D38B3"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 w:rsidRPr="003D38B3">
        <w:rPr>
          <w:rFonts w:ascii="Arial" w:eastAsia="Arial" w:hAnsi="Arial" w:cs="Arial"/>
          <w:spacing w:val="1"/>
          <w:sz w:val="24"/>
          <w:szCs w:val="24"/>
        </w:rPr>
        <w:t>p</w:t>
      </w:r>
      <w:r w:rsidRPr="003D38B3">
        <w:rPr>
          <w:rFonts w:ascii="Arial" w:eastAsia="Arial" w:hAnsi="Arial" w:cs="Arial"/>
          <w:sz w:val="24"/>
          <w:szCs w:val="24"/>
        </w:rPr>
        <w:t>ro</w:t>
      </w:r>
      <w:r w:rsidRPr="003D38B3">
        <w:rPr>
          <w:rFonts w:ascii="Arial" w:eastAsia="Arial" w:hAnsi="Arial" w:cs="Arial"/>
          <w:spacing w:val="1"/>
          <w:sz w:val="24"/>
          <w:szCs w:val="24"/>
        </w:rPr>
        <w:t>g</w:t>
      </w:r>
      <w:r w:rsidRPr="003D38B3">
        <w:rPr>
          <w:rFonts w:ascii="Arial" w:eastAsia="Arial" w:hAnsi="Arial" w:cs="Arial"/>
          <w:sz w:val="24"/>
          <w:szCs w:val="24"/>
        </w:rPr>
        <w:t>r</w:t>
      </w:r>
      <w:r w:rsidRPr="003D38B3">
        <w:rPr>
          <w:rFonts w:ascii="Arial" w:eastAsia="Arial" w:hAnsi="Arial" w:cs="Arial"/>
          <w:spacing w:val="-2"/>
          <w:sz w:val="24"/>
          <w:szCs w:val="24"/>
        </w:rPr>
        <w:t>a</w:t>
      </w:r>
      <w:r w:rsidRPr="003D38B3">
        <w:rPr>
          <w:rFonts w:ascii="Arial" w:eastAsia="Arial" w:hAnsi="Arial" w:cs="Arial"/>
          <w:sz w:val="24"/>
          <w:szCs w:val="24"/>
        </w:rPr>
        <w:t>m</w:t>
      </w:r>
      <w:r w:rsidRPr="003D38B3">
        <w:rPr>
          <w:rFonts w:ascii="Arial" w:eastAsia="Arial" w:hAnsi="Arial" w:cs="Arial"/>
          <w:spacing w:val="28"/>
          <w:sz w:val="24"/>
          <w:szCs w:val="24"/>
        </w:rPr>
        <w:t xml:space="preserve"> </w:t>
      </w:r>
      <w:r w:rsidRPr="003D38B3">
        <w:rPr>
          <w:rFonts w:ascii="Arial" w:eastAsia="Arial" w:hAnsi="Arial" w:cs="Arial"/>
          <w:spacing w:val="-2"/>
          <w:sz w:val="24"/>
          <w:szCs w:val="24"/>
        </w:rPr>
        <w:t>t</w:t>
      </w:r>
      <w:r w:rsidRPr="003D38B3">
        <w:rPr>
          <w:rFonts w:ascii="Arial" w:eastAsia="Arial" w:hAnsi="Arial" w:cs="Arial"/>
          <w:spacing w:val="1"/>
          <w:sz w:val="24"/>
          <w:szCs w:val="24"/>
        </w:rPr>
        <w:t>ha</w:t>
      </w:r>
      <w:r w:rsidRPr="003D38B3">
        <w:rPr>
          <w:rFonts w:ascii="Arial" w:eastAsia="Arial" w:hAnsi="Arial" w:cs="Arial"/>
          <w:sz w:val="24"/>
          <w:szCs w:val="24"/>
        </w:rPr>
        <w:t>t</w:t>
      </w:r>
      <w:r w:rsidRPr="003D38B3"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 w:rsidRPr="003D38B3">
        <w:rPr>
          <w:rFonts w:ascii="Arial" w:eastAsia="Arial" w:hAnsi="Arial" w:cs="Arial"/>
          <w:spacing w:val="-1"/>
          <w:sz w:val="24"/>
          <w:szCs w:val="24"/>
        </w:rPr>
        <w:t>d</w:t>
      </w:r>
      <w:r w:rsidRPr="003D38B3">
        <w:rPr>
          <w:rFonts w:ascii="Arial" w:eastAsia="Arial" w:hAnsi="Arial" w:cs="Arial"/>
          <w:spacing w:val="1"/>
          <w:sz w:val="24"/>
          <w:szCs w:val="24"/>
        </w:rPr>
        <w:t>e</w:t>
      </w:r>
      <w:r w:rsidRPr="003D38B3">
        <w:rPr>
          <w:rFonts w:ascii="Arial" w:eastAsia="Arial" w:hAnsi="Arial" w:cs="Arial"/>
          <w:spacing w:val="-1"/>
          <w:sz w:val="24"/>
          <w:szCs w:val="24"/>
        </w:rPr>
        <w:t>m</w:t>
      </w:r>
      <w:r w:rsidRPr="003D38B3">
        <w:rPr>
          <w:rFonts w:ascii="Arial" w:eastAsia="Arial" w:hAnsi="Arial" w:cs="Arial"/>
          <w:spacing w:val="1"/>
          <w:sz w:val="24"/>
          <w:szCs w:val="24"/>
        </w:rPr>
        <w:t>on</w:t>
      </w:r>
      <w:r w:rsidRPr="003D38B3">
        <w:rPr>
          <w:rFonts w:ascii="Arial" w:eastAsia="Arial" w:hAnsi="Arial" w:cs="Arial"/>
          <w:sz w:val="24"/>
          <w:szCs w:val="24"/>
        </w:rPr>
        <w:t>str</w:t>
      </w:r>
      <w:r w:rsidRPr="003D38B3">
        <w:rPr>
          <w:rFonts w:ascii="Arial" w:eastAsia="Arial" w:hAnsi="Arial" w:cs="Arial"/>
          <w:spacing w:val="-2"/>
          <w:sz w:val="24"/>
          <w:szCs w:val="24"/>
        </w:rPr>
        <w:t>a</w:t>
      </w:r>
      <w:r w:rsidRPr="003D38B3">
        <w:rPr>
          <w:rFonts w:ascii="Arial" w:eastAsia="Arial" w:hAnsi="Arial" w:cs="Arial"/>
          <w:sz w:val="24"/>
          <w:szCs w:val="24"/>
        </w:rPr>
        <w:t>t</w:t>
      </w:r>
      <w:r w:rsidRPr="003D38B3">
        <w:rPr>
          <w:rFonts w:ascii="Arial" w:eastAsia="Arial" w:hAnsi="Arial" w:cs="Arial"/>
          <w:spacing w:val="1"/>
          <w:sz w:val="24"/>
          <w:szCs w:val="24"/>
        </w:rPr>
        <w:t>e</w:t>
      </w:r>
      <w:r w:rsidRPr="003D38B3">
        <w:rPr>
          <w:rFonts w:ascii="Arial" w:eastAsia="Arial" w:hAnsi="Arial" w:cs="Arial"/>
          <w:sz w:val="24"/>
          <w:szCs w:val="24"/>
        </w:rPr>
        <w:t>s</w:t>
      </w:r>
      <w:r w:rsidRPr="003D38B3">
        <w:rPr>
          <w:rFonts w:ascii="Arial" w:eastAsia="Arial" w:hAnsi="Arial" w:cs="Arial"/>
          <w:spacing w:val="24"/>
          <w:sz w:val="24"/>
          <w:szCs w:val="24"/>
        </w:rPr>
        <w:t xml:space="preserve"> </w:t>
      </w:r>
      <w:r w:rsidRPr="003D38B3">
        <w:rPr>
          <w:rFonts w:ascii="Arial" w:eastAsia="Arial" w:hAnsi="Arial" w:cs="Arial"/>
          <w:spacing w:val="-2"/>
          <w:sz w:val="24"/>
          <w:szCs w:val="24"/>
        </w:rPr>
        <w:t>t</w:t>
      </w:r>
      <w:r w:rsidRPr="003D38B3">
        <w:rPr>
          <w:rFonts w:ascii="Arial" w:eastAsia="Arial" w:hAnsi="Arial" w:cs="Arial"/>
          <w:spacing w:val="1"/>
          <w:sz w:val="24"/>
          <w:szCs w:val="24"/>
        </w:rPr>
        <w:t>h</w:t>
      </w:r>
      <w:r w:rsidRPr="003D38B3">
        <w:rPr>
          <w:rFonts w:ascii="Arial" w:eastAsia="Arial" w:hAnsi="Arial" w:cs="Arial"/>
          <w:sz w:val="24"/>
          <w:szCs w:val="24"/>
        </w:rPr>
        <w:t>e</w:t>
      </w:r>
      <w:r w:rsidRPr="003D38B3">
        <w:rPr>
          <w:rFonts w:ascii="Arial" w:eastAsia="Arial" w:hAnsi="Arial" w:cs="Arial"/>
          <w:spacing w:val="28"/>
          <w:sz w:val="24"/>
          <w:szCs w:val="24"/>
        </w:rPr>
        <w:t xml:space="preserve"> </w:t>
      </w:r>
      <w:r w:rsidRPr="003D38B3">
        <w:rPr>
          <w:rFonts w:ascii="Arial" w:eastAsia="Arial" w:hAnsi="Arial" w:cs="Arial"/>
          <w:sz w:val="24"/>
          <w:szCs w:val="24"/>
        </w:rPr>
        <w:t>s</w:t>
      </w:r>
      <w:r w:rsidRPr="003D38B3">
        <w:rPr>
          <w:rFonts w:ascii="Arial" w:eastAsia="Arial" w:hAnsi="Arial" w:cs="Arial"/>
          <w:spacing w:val="-2"/>
          <w:sz w:val="24"/>
          <w:szCs w:val="24"/>
        </w:rPr>
        <w:t>y</w:t>
      </w:r>
      <w:r w:rsidRPr="003D38B3">
        <w:rPr>
          <w:rFonts w:ascii="Arial" w:eastAsia="Arial" w:hAnsi="Arial" w:cs="Arial"/>
          <w:spacing w:val="1"/>
          <w:sz w:val="24"/>
          <w:szCs w:val="24"/>
        </w:rPr>
        <w:t>n</w:t>
      </w:r>
      <w:r w:rsidRPr="003D38B3">
        <w:rPr>
          <w:rFonts w:ascii="Arial" w:eastAsia="Arial" w:hAnsi="Arial" w:cs="Arial"/>
          <w:sz w:val="24"/>
          <w:szCs w:val="24"/>
        </w:rPr>
        <w:t>c</w:t>
      </w:r>
      <w:r w:rsidRPr="003D38B3">
        <w:rPr>
          <w:rFonts w:ascii="Arial" w:eastAsia="Arial" w:hAnsi="Arial" w:cs="Arial"/>
          <w:spacing w:val="1"/>
          <w:sz w:val="24"/>
          <w:szCs w:val="24"/>
        </w:rPr>
        <w:t>h</w:t>
      </w:r>
      <w:r w:rsidRPr="003D38B3">
        <w:rPr>
          <w:rFonts w:ascii="Arial" w:eastAsia="Arial" w:hAnsi="Arial" w:cs="Arial"/>
          <w:sz w:val="24"/>
          <w:szCs w:val="24"/>
        </w:rPr>
        <w:t>ro</w:t>
      </w:r>
      <w:r w:rsidRPr="003D38B3">
        <w:rPr>
          <w:rFonts w:ascii="Arial" w:eastAsia="Arial" w:hAnsi="Arial" w:cs="Arial"/>
          <w:spacing w:val="1"/>
          <w:sz w:val="24"/>
          <w:szCs w:val="24"/>
        </w:rPr>
        <w:t>n</w:t>
      </w:r>
      <w:r w:rsidRPr="003D38B3">
        <w:rPr>
          <w:rFonts w:ascii="Arial" w:eastAsia="Arial" w:hAnsi="Arial" w:cs="Arial"/>
          <w:sz w:val="24"/>
          <w:szCs w:val="24"/>
        </w:rPr>
        <w:t>i</w:t>
      </w:r>
      <w:r w:rsidRPr="003D38B3">
        <w:rPr>
          <w:rFonts w:ascii="Arial" w:eastAsia="Arial" w:hAnsi="Arial" w:cs="Arial"/>
          <w:spacing w:val="-3"/>
          <w:sz w:val="24"/>
          <w:szCs w:val="24"/>
        </w:rPr>
        <w:t>z</w:t>
      </w:r>
      <w:r w:rsidRPr="003D38B3">
        <w:rPr>
          <w:rFonts w:ascii="Arial" w:eastAsia="Arial" w:hAnsi="Arial" w:cs="Arial"/>
          <w:spacing w:val="1"/>
          <w:sz w:val="24"/>
          <w:szCs w:val="24"/>
        </w:rPr>
        <w:t>a</w:t>
      </w:r>
      <w:r w:rsidRPr="003D38B3">
        <w:rPr>
          <w:rFonts w:ascii="Arial" w:eastAsia="Arial" w:hAnsi="Arial" w:cs="Arial"/>
          <w:sz w:val="24"/>
          <w:szCs w:val="24"/>
        </w:rPr>
        <w:t>ti</w:t>
      </w:r>
      <w:r w:rsidRPr="003D38B3">
        <w:rPr>
          <w:rFonts w:ascii="Arial" w:eastAsia="Arial" w:hAnsi="Arial" w:cs="Arial"/>
          <w:spacing w:val="1"/>
          <w:sz w:val="24"/>
          <w:szCs w:val="24"/>
        </w:rPr>
        <w:t>o</w:t>
      </w:r>
      <w:r w:rsidRPr="003D38B3">
        <w:rPr>
          <w:rFonts w:ascii="Arial" w:eastAsia="Arial" w:hAnsi="Arial" w:cs="Arial"/>
          <w:sz w:val="24"/>
          <w:szCs w:val="24"/>
        </w:rPr>
        <w:t>n</w:t>
      </w:r>
      <w:r w:rsidRPr="003D38B3"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 w:rsidRPr="003D38B3">
        <w:rPr>
          <w:rFonts w:ascii="Arial" w:eastAsia="Arial" w:hAnsi="Arial" w:cs="Arial"/>
          <w:spacing w:val="1"/>
          <w:sz w:val="24"/>
          <w:szCs w:val="24"/>
        </w:rPr>
        <w:t>o</w:t>
      </w:r>
      <w:r w:rsidRPr="003D38B3">
        <w:rPr>
          <w:rFonts w:ascii="Arial" w:eastAsia="Arial" w:hAnsi="Arial" w:cs="Arial"/>
          <w:sz w:val="24"/>
          <w:szCs w:val="24"/>
        </w:rPr>
        <w:t>f</w:t>
      </w:r>
      <w:r w:rsidRPr="003D38B3">
        <w:rPr>
          <w:rFonts w:ascii="Arial" w:eastAsia="Arial" w:hAnsi="Arial" w:cs="Arial"/>
          <w:spacing w:val="23"/>
          <w:sz w:val="24"/>
          <w:szCs w:val="24"/>
        </w:rPr>
        <w:t xml:space="preserve"> </w:t>
      </w:r>
      <w:r w:rsidRPr="003D38B3">
        <w:rPr>
          <w:rFonts w:ascii="Arial" w:eastAsia="Arial" w:hAnsi="Arial" w:cs="Arial"/>
          <w:sz w:val="24"/>
          <w:szCs w:val="24"/>
        </w:rPr>
        <w:t>Re</w:t>
      </w:r>
      <w:r w:rsidRPr="003D38B3">
        <w:rPr>
          <w:rFonts w:ascii="Arial" w:eastAsia="Arial" w:hAnsi="Arial" w:cs="Arial"/>
          <w:spacing w:val="1"/>
          <w:sz w:val="24"/>
          <w:szCs w:val="24"/>
        </w:rPr>
        <w:t>ade</w:t>
      </w:r>
      <w:r w:rsidRPr="003D38B3">
        <w:rPr>
          <w:rFonts w:ascii="Arial" w:eastAsia="Arial" w:hAnsi="Arial" w:cs="Arial"/>
          <w:sz w:val="24"/>
          <w:szCs w:val="24"/>
        </w:rPr>
        <w:t>rs</w:t>
      </w:r>
      <w:r w:rsidRPr="003D38B3">
        <w:rPr>
          <w:rFonts w:ascii="Arial" w:eastAsia="Arial" w:hAnsi="Arial" w:cs="Arial"/>
          <w:spacing w:val="24"/>
          <w:sz w:val="24"/>
          <w:szCs w:val="24"/>
        </w:rPr>
        <w:t xml:space="preserve"> </w:t>
      </w:r>
      <w:r w:rsidRPr="003D38B3">
        <w:rPr>
          <w:rFonts w:ascii="Arial" w:eastAsia="Arial" w:hAnsi="Arial" w:cs="Arial"/>
          <w:spacing w:val="1"/>
          <w:sz w:val="24"/>
          <w:szCs w:val="24"/>
        </w:rPr>
        <w:t>a</w:t>
      </w:r>
      <w:r w:rsidRPr="003D38B3">
        <w:rPr>
          <w:rFonts w:ascii="Arial" w:eastAsia="Arial" w:hAnsi="Arial" w:cs="Arial"/>
          <w:spacing w:val="-1"/>
          <w:sz w:val="24"/>
          <w:szCs w:val="24"/>
        </w:rPr>
        <w:t>n</w:t>
      </w:r>
      <w:r w:rsidRPr="003D38B3">
        <w:rPr>
          <w:rFonts w:ascii="Arial" w:eastAsia="Arial" w:hAnsi="Arial" w:cs="Arial"/>
          <w:sz w:val="24"/>
          <w:szCs w:val="24"/>
        </w:rPr>
        <w:t>d</w:t>
      </w:r>
      <w:r w:rsidRPr="003D38B3"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 w:rsidRPr="003D38B3">
        <w:rPr>
          <w:rFonts w:ascii="Arial" w:eastAsia="Arial" w:hAnsi="Arial" w:cs="Arial"/>
          <w:spacing w:val="1"/>
          <w:sz w:val="24"/>
          <w:szCs w:val="24"/>
        </w:rPr>
        <w:t>W</w:t>
      </w:r>
      <w:r w:rsidRPr="003D38B3">
        <w:rPr>
          <w:rFonts w:ascii="Arial" w:eastAsia="Arial" w:hAnsi="Arial" w:cs="Arial"/>
          <w:sz w:val="24"/>
          <w:szCs w:val="24"/>
        </w:rPr>
        <w:t>r</w:t>
      </w:r>
      <w:r w:rsidRPr="003D38B3">
        <w:rPr>
          <w:rFonts w:ascii="Arial" w:eastAsia="Arial" w:hAnsi="Arial" w:cs="Arial"/>
          <w:spacing w:val="-1"/>
          <w:sz w:val="24"/>
          <w:szCs w:val="24"/>
        </w:rPr>
        <w:t>i</w:t>
      </w:r>
      <w:r w:rsidRPr="003D38B3">
        <w:rPr>
          <w:rFonts w:ascii="Arial" w:eastAsia="Arial" w:hAnsi="Arial" w:cs="Arial"/>
          <w:sz w:val="24"/>
          <w:szCs w:val="24"/>
        </w:rPr>
        <w:t>t</w:t>
      </w:r>
      <w:r w:rsidRPr="003D38B3">
        <w:rPr>
          <w:rFonts w:ascii="Arial" w:eastAsia="Arial" w:hAnsi="Arial" w:cs="Arial"/>
          <w:spacing w:val="1"/>
          <w:sz w:val="24"/>
          <w:szCs w:val="24"/>
        </w:rPr>
        <w:t>e</w:t>
      </w:r>
      <w:r w:rsidRPr="003D38B3">
        <w:rPr>
          <w:rFonts w:ascii="Arial" w:eastAsia="Arial" w:hAnsi="Arial" w:cs="Arial"/>
          <w:sz w:val="24"/>
          <w:szCs w:val="24"/>
        </w:rPr>
        <w:t>r</w:t>
      </w:r>
      <w:r w:rsidRPr="003D38B3"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 w:rsidRPr="003D38B3">
        <w:rPr>
          <w:rFonts w:ascii="Arial" w:eastAsia="Arial" w:hAnsi="Arial" w:cs="Arial"/>
          <w:spacing w:val="-2"/>
          <w:sz w:val="24"/>
          <w:szCs w:val="24"/>
        </w:rPr>
        <w:t>P</w:t>
      </w:r>
      <w:r w:rsidRPr="003D38B3">
        <w:rPr>
          <w:rFonts w:ascii="Arial" w:eastAsia="Arial" w:hAnsi="Arial" w:cs="Arial"/>
          <w:sz w:val="24"/>
          <w:szCs w:val="24"/>
        </w:rPr>
        <w:t>ro</w:t>
      </w:r>
      <w:r w:rsidRPr="003D38B3">
        <w:rPr>
          <w:rFonts w:ascii="Arial" w:eastAsia="Arial" w:hAnsi="Arial" w:cs="Arial"/>
          <w:spacing w:val="1"/>
          <w:sz w:val="24"/>
          <w:szCs w:val="24"/>
        </w:rPr>
        <w:t>b</w:t>
      </w:r>
      <w:r w:rsidRPr="003D38B3">
        <w:rPr>
          <w:rFonts w:ascii="Arial" w:eastAsia="Arial" w:hAnsi="Arial" w:cs="Arial"/>
          <w:sz w:val="24"/>
          <w:szCs w:val="24"/>
        </w:rPr>
        <w:t>lem</w:t>
      </w:r>
      <w:r w:rsidRPr="003D38B3"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 w:rsidRPr="003D38B3">
        <w:rPr>
          <w:rFonts w:ascii="Arial" w:eastAsia="Arial" w:hAnsi="Arial" w:cs="Arial"/>
          <w:spacing w:val="1"/>
          <w:sz w:val="24"/>
          <w:szCs w:val="24"/>
        </w:rPr>
        <w:t>u</w:t>
      </w:r>
      <w:r w:rsidRPr="003D38B3">
        <w:rPr>
          <w:rFonts w:ascii="Arial" w:eastAsia="Arial" w:hAnsi="Arial" w:cs="Arial"/>
          <w:sz w:val="24"/>
          <w:szCs w:val="24"/>
        </w:rPr>
        <w:t>si</w:t>
      </w:r>
      <w:r w:rsidRPr="003D38B3">
        <w:rPr>
          <w:rFonts w:ascii="Arial" w:eastAsia="Arial" w:hAnsi="Arial" w:cs="Arial"/>
          <w:spacing w:val="-2"/>
          <w:sz w:val="24"/>
          <w:szCs w:val="24"/>
        </w:rPr>
        <w:t>n</w:t>
      </w:r>
      <w:r w:rsidRPr="003D38B3">
        <w:rPr>
          <w:rFonts w:ascii="Arial" w:eastAsia="Arial" w:hAnsi="Arial" w:cs="Arial"/>
          <w:sz w:val="24"/>
          <w:szCs w:val="24"/>
        </w:rPr>
        <w:t>g s</w:t>
      </w:r>
      <w:r w:rsidRPr="003D38B3">
        <w:rPr>
          <w:rFonts w:ascii="Arial" w:eastAsia="Arial" w:hAnsi="Arial" w:cs="Arial"/>
          <w:spacing w:val="1"/>
          <w:sz w:val="24"/>
          <w:szCs w:val="24"/>
        </w:rPr>
        <w:t>em</w:t>
      </w:r>
      <w:r w:rsidRPr="003D38B3">
        <w:rPr>
          <w:rFonts w:ascii="Arial" w:eastAsia="Arial" w:hAnsi="Arial" w:cs="Arial"/>
          <w:spacing w:val="-1"/>
          <w:sz w:val="24"/>
          <w:szCs w:val="24"/>
        </w:rPr>
        <w:t>a</w:t>
      </w:r>
      <w:r w:rsidRPr="003D38B3">
        <w:rPr>
          <w:rFonts w:ascii="Arial" w:eastAsia="Arial" w:hAnsi="Arial" w:cs="Arial"/>
          <w:spacing w:val="1"/>
          <w:sz w:val="24"/>
          <w:szCs w:val="24"/>
        </w:rPr>
        <w:t>p</w:t>
      </w:r>
      <w:r w:rsidRPr="003D38B3">
        <w:rPr>
          <w:rFonts w:ascii="Arial" w:eastAsia="Arial" w:hAnsi="Arial" w:cs="Arial"/>
          <w:spacing w:val="-1"/>
          <w:sz w:val="24"/>
          <w:szCs w:val="24"/>
        </w:rPr>
        <w:t>h</w:t>
      </w:r>
      <w:r w:rsidRPr="003D38B3">
        <w:rPr>
          <w:rFonts w:ascii="Arial" w:eastAsia="Arial" w:hAnsi="Arial" w:cs="Arial"/>
          <w:spacing w:val="1"/>
          <w:sz w:val="24"/>
          <w:szCs w:val="24"/>
        </w:rPr>
        <w:t>o</w:t>
      </w:r>
      <w:r w:rsidRPr="003D38B3">
        <w:rPr>
          <w:rFonts w:ascii="Arial" w:eastAsia="Arial" w:hAnsi="Arial" w:cs="Arial"/>
          <w:sz w:val="24"/>
          <w:szCs w:val="24"/>
        </w:rPr>
        <w:t>res.</w:t>
      </w:r>
    </w:p>
    <w:p w:rsidR="00483EA3" w:rsidRPr="003D38B3" w:rsidRDefault="00630992" w:rsidP="003D38B3">
      <w:pPr>
        <w:pStyle w:val="ListParagraph"/>
        <w:numPr>
          <w:ilvl w:val="0"/>
          <w:numId w:val="2"/>
        </w:numPr>
        <w:tabs>
          <w:tab w:val="left" w:pos="180"/>
        </w:tabs>
        <w:ind w:right="63"/>
        <w:rPr>
          <w:rFonts w:ascii="Arial" w:eastAsia="Arial" w:hAnsi="Arial" w:cs="Arial"/>
          <w:sz w:val="24"/>
          <w:szCs w:val="24"/>
        </w:rPr>
      </w:pPr>
      <w:r w:rsidRPr="003D38B3">
        <w:rPr>
          <w:rFonts w:ascii="Arial" w:eastAsia="Arial" w:hAnsi="Arial" w:cs="Arial"/>
          <w:spacing w:val="1"/>
          <w:sz w:val="24"/>
          <w:szCs w:val="24"/>
        </w:rPr>
        <w:t>W</w:t>
      </w:r>
      <w:r w:rsidRPr="003D38B3">
        <w:rPr>
          <w:rFonts w:ascii="Arial" w:eastAsia="Arial" w:hAnsi="Arial" w:cs="Arial"/>
          <w:sz w:val="24"/>
          <w:szCs w:val="24"/>
        </w:rPr>
        <w:t>r</w:t>
      </w:r>
      <w:r w:rsidRPr="003D38B3">
        <w:rPr>
          <w:rFonts w:ascii="Arial" w:eastAsia="Arial" w:hAnsi="Arial" w:cs="Arial"/>
          <w:spacing w:val="-1"/>
          <w:sz w:val="24"/>
          <w:szCs w:val="24"/>
        </w:rPr>
        <w:t>i</w:t>
      </w:r>
      <w:r w:rsidRPr="003D38B3">
        <w:rPr>
          <w:rFonts w:ascii="Arial" w:eastAsia="Arial" w:hAnsi="Arial" w:cs="Arial"/>
          <w:sz w:val="24"/>
          <w:szCs w:val="24"/>
        </w:rPr>
        <w:t>te</w:t>
      </w:r>
      <w:r w:rsidRPr="003D38B3">
        <w:rPr>
          <w:rFonts w:ascii="Arial" w:eastAsia="Arial" w:hAnsi="Arial" w:cs="Arial"/>
          <w:spacing w:val="14"/>
          <w:sz w:val="24"/>
          <w:szCs w:val="24"/>
        </w:rPr>
        <w:t xml:space="preserve"> </w:t>
      </w:r>
      <w:r w:rsidRPr="003D38B3">
        <w:rPr>
          <w:rFonts w:ascii="Arial" w:eastAsia="Arial" w:hAnsi="Arial" w:cs="Arial"/>
          <w:sz w:val="24"/>
          <w:szCs w:val="24"/>
        </w:rPr>
        <w:t>a</w:t>
      </w:r>
      <w:r w:rsidRPr="003D38B3">
        <w:rPr>
          <w:rFonts w:ascii="Arial" w:eastAsia="Arial" w:hAnsi="Arial" w:cs="Arial"/>
          <w:spacing w:val="13"/>
          <w:sz w:val="24"/>
          <w:szCs w:val="24"/>
        </w:rPr>
        <w:t xml:space="preserve"> </w:t>
      </w:r>
      <w:r w:rsidRPr="003D38B3">
        <w:rPr>
          <w:rFonts w:ascii="Arial" w:eastAsia="Arial" w:hAnsi="Arial" w:cs="Arial"/>
          <w:spacing w:val="1"/>
          <w:sz w:val="24"/>
          <w:szCs w:val="24"/>
        </w:rPr>
        <w:t>p</w:t>
      </w:r>
      <w:r w:rsidRPr="003D38B3">
        <w:rPr>
          <w:rFonts w:ascii="Arial" w:eastAsia="Arial" w:hAnsi="Arial" w:cs="Arial"/>
          <w:sz w:val="24"/>
          <w:szCs w:val="24"/>
        </w:rPr>
        <w:t>yt</w:t>
      </w:r>
      <w:r w:rsidRPr="003D38B3">
        <w:rPr>
          <w:rFonts w:ascii="Arial" w:eastAsia="Arial" w:hAnsi="Arial" w:cs="Arial"/>
          <w:spacing w:val="-1"/>
          <w:sz w:val="24"/>
          <w:szCs w:val="24"/>
        </w:rPr>
        <w:t>h</w:t>
      </w:r>
      <w:r w:rsidRPr="003D38B3">
        <w:rPr>
          <w:rFonts w:ascii="Arial" w:eastAsia="Arial" w:hAnsi="Arial" w:cs="Arial"/>
          <w:spacing w:val="1"/>
          <w:sz w:val="24"/>
          <w:szCs w:val="24"/>
        </w:rPr>
        <w:t>o</w:t>
      </w:r>
      <w:r w:rsidRPr="003D38B3">
        <w:rPr>
          <w:rFonts w:ascii="Arial" w:eastAsia="Arial" w:hAnsi="Arial" w:cs="Arial"/>
          <w:sz w:val="24"/>
          <w:szCs w:val="24"/>
        </w:rPr>
        <w:t>n</w:t>
      </w:r>
      <w:r w:rsidRPr="003D38B3">
        <w:rPr>
          <w:rFonts w:ascii="Arial" w:eastAsia="Arial" w:hAnsi="Arial" w:cs="Arial"/>
          <w:spacing w:val="13"/>
          <w:sz w:val="24"/>
          <w:szCs w:val="24"/>
        </w:rPr>
        <w:t xml:space="preserve"> </w:t>
      </w:r>
      <w:r w:rsidRPr="003D38B3">
        <w:rPr>
          <w:rFonts w:ascii="Arial" w:eastAsia="Arial" w:hAnsi="Arial" w:cs="Arial"/>
          <w:spacing w:val="1"/>
          <w:sz w:val="24"/>
          <w:szCs w:val="24"/>
        </w:rPr>
        <w:t>p</w:t>
      </w:r>
      <w:r w:rsidRPr="003D38B3">
        <w:rPr>
          <w:rFonts w:ascii="Arial" w:eastAsia="Arial" w:hAnsi="Arial" w:cs="Arial"/>
          <w:sz w:val="24"/>
          <w:szCs w:val="24"/>
        </w:rPr>
        <w:t>r</w:t>
      </w:r>
      <w:r w:rsidRPr="003D38B3">
        <w:rPr>
          <w:rFonts w:ascii="Arial" w:eastAsia="Arial" w:hAnsi="Arial" w:cs="Arial"/>
          <w:spacing w:val="-2"/>
          <w:sz w:val="24"/>
          <w:szCs w:val="24"/>
        </w:rPr>
        <w:t>o</w:t>
      </w:r>
      <w:r w:rsidRPr="003D38B3">
        <w:rPr>
          <w:rFonts w:ascii="Arial" w:eastAsia="Arial" w:hAnsi="Arial" w:cs="Arial"/>
          <w:spacing w:val="1"/>
          <w:sz w:val="24"/>
          <w:szCs w:val="24"/>
        </w:rPr>
        <w:t>g</w:t>
      </w:r>
      <w:r w:rsidRPr="003D38B3">
        <w:rPr>
          <w:rFonts w:ascii="Arial" w:eastAsia="Arial" w:hAnsi="Arial" w:cs="Arial"/>
          <w:sz w:val="24"/>
          <w:szCs w:val="24"/>
        </w:rPr>
        <w:t>r</w:t>
      </w:r>
      <w:r w:rsidRPr="003D38B3">
        <w:rPr>
          <w:rFonts w:ascii="Arial" w:eastAsia="Arial" w:hAnsi="Arial" w:cs="Arial"/>
          <w:spacing w:val="-2"/>
          <w:sz w:val="24"/>
          <w:szCs w:val="24"/>
        </w:rPr>
        <w:t>a</w:t>
      </w:r>
      <w:r w:rsidRPr="003D38B3">
        <w:rPr>
          <w:rFonts w:ascii="Arial" w:eastAsia="Arial" w:hAnsi="Arial" w:cs="Arial"/>
          <w:sz w:val="24"/>
          <w:szCs w:val="24"/>
        </w:rPr>
        <w:t>m</w:t>
      </w:r>
      <w:r w:rsidRPr="003D38B3">
        <w:rPr>
          <w:rFonts w:ascii="Arial" w:eastAsia="Arial" w:hAnsi="Arial" w:cs="Arial"/>
          <w:spacing w:val="14"/>
          <w:sz w:val="24"/>
          <w:szCs w:val="24"/>
        </w:rPr>
        <w:t xml:space="preserve"> </w:t>
      </w:r>
      <w:r w:rsidRPr="003D38B3">
        <w:rPr>
          <w:rFonts w:ascii="Arial" w:eastAsia="Arial" w:hAnsi="Arial" w:cs="Arial"/>
          <w:sz w:val="24"/>
          <w:szCs w:val="24"/>
        </w:rPr>
        <w:t>t</w:t>
      </w:r>
      <w:r w:rsidRPr="003D38B3">
        <w:rPr>
          <w:rFonts w:ascii="Arial" w:eastAsia="Arial" w:hAnsi="Arial" w:cs="Arial"/>
          <w:spacing w:val="1"/>
          <w:sz w:val="24"/>
          <w:szCs w:val="24"/>
        </w:rPr>
        <w:t>h</w:t>
      </w:r>
      <w:r w:rsidRPr="003D38B3">
        <w:rPr>
          <w:rFonts w:ascii="Arial" w:eastAsia="Arial" w:hAnsi="Arial" w:cs="Arial"/>
          <w:spacing w:val="-1"/>
          <w:sz w:val="24"/>
          <w:szCs w:val="24"/>
        </w:rPr>
        <w:t>a</w:t>
      </w:r>
      <w:r w:rsidRPr="003D38B3">
        <w:rPr>
          <w:rFonts w:ascii="Arial" w:eastAsia="Arial" w:hAnsi="Arial" w:cs="Arial"/>
          <w:sz w:val="24"/>
          <w:szCs w:val="24"/>
        </w:rPr>
        <w:t>t</w:t>
      </w:r>
      <w:r w:rsidRPr="003D38B3">
        <w:rPr>
          <w:rFonts w:ascii="Arial" w:eastAsia="Arial" w:hAnsi="Arial" w:cs="Arial"/>
          <w:spacing w:val="13"/>
          <w:sz w:val="24"/>
          <w:szCs w:val="24"/>
        </w:rPr>
        <w:t xml:space="preserve"> </w:t>
      </w:r>
      <w:r w:rsidRPr="003D38B3">
        <w:rPr>
          <w:rFonts w:ascii="Arial" w:eastAsia="Arial" w:hAnsi="Arial" w:cs="Arial"/>
          <w:spacing w:val="1"/>
          <w:sz w:val="24"/>
          <w:szCs w:val="24"/>
        </w:rPr>
        <w:t>d</w:t>
      </w:r>
      <w:r w:rsidRPr="003D38B3">
        <w:rPr>
          <w:rFonts w:ascii="Arial" w:eastAsia="Arial" w:hAnsi="Arial" w:cs="Arial"/>
          <w:spacing w:val="-1"/>
          <w:sz w:val="24"/>
          <w:szCs w:val="24"/>
        </w:rPr>
        <w:t>e</w:t>
      </w:r>
      <w:r w:rsidRPr="003D38B3">
        <w:rPr>
          <w:rFonts w:ascii="Arial" w:eastAsia="Arial" w:hAnsi="Arial" w:cs="Arial"/>
          <w:spacing w:val="1"/>
          <w:sz w:val="24"/>
          <w:szCs w:val="24"/>
        </w:rPr>
        <w:t>mon</w:t>
      </w:r>
      <w:r w:rsidRPr="003D38B3">
        <w:rPr>
          <w:rFonts w:ascii="Arial" w:eastAsia="Arial" w:hAnsi="Arial" w:cs="Arial"/>
          <w:spacing w:val="-2"/>
          <w:sz w:val="24"/>
          <w:szCs w:val="24"/>
        </w:rPr>
        <w:t>s</w:t>
      </w:r>
      <w:r w:rsidRPr="003D38B3">
        <w:rPr>
          <w:rFonts w:ascii="Arial" w:eastAsia="Arial" w:hAnsi="Arial" w:cs="Arial"/>
          <w:sz w:val="24"/>
          <w:szCs w:val="24"/>
        </w:rPr>
        <w:t>trat</w:t>
      </w:r>
      <w:r w:rsidRPr="003D38B3">
        <w:rPr>
          <w:rFonts w:ascii="Arial" w:eastAsia="Arial" w:hAnsi="Arial" w:cs="Arial"/>
          <w:spacing w:val="1"/>
          <w:sz w:val="24"/>
          <w:szCs w:val="24"/>
        </w:rPr>
        <w:t>e</w:t>
      </w:r>
      <w:r w:rsidRPr="003D38B3">
        <w:rPr>
          <w:rFonts w:ascii="Arial" w:eastAsia="Arial" w:hAnsi="Arial" w:cs="Arial"/>
          <w:sz w:val="24"/>
          <w:szCs w:val="24"/>
        </w:rPr>
        <w:t>s</w:t>
      </w:r>
      <w:r w:rsidRPr="003D38B3">
        <w:rPr>
          <w:rFonts w:ascii="Arial" w:eastAsia="Arial" w:hAnsi="Arial" w:cs="Arial"/>
          <w:spacing w:val="12"/>
          <w:sz w:val="24"/>
          <w:szCs w:val="24"/>
        </w:rPr>
        <w:t xml:space="preserve"> </w:t>
      </w:r>
      <w:r w:rsidRPr="003D38B3">
        <w:rPr>
          <w:rFonts w:ascii="Arial" w:eastAsia="Arial" w:hAnsi="Arial" w:cs="Arial"/>
          <w:spacing w:val="-2"/>
          <w:sz w:val="24"/>
          <w:szCs w:val="24"/>
        </w:rPr>
        <w:t>t</w:t>
      </w:r>
      <w:r w:rsidRPr="003D38B3">
        <w:rPr>
          <w:rFonts w:ascii="Arial" w:eastAsia="Arial" w:hAnsi="Arial" w:cs="Arial"/>
          <w:spacing w:val="1"/>
          <w:sz w:val="24"/>
          <w:szCs w:val="24"/>
        </w:rPr>
        <w:t>h</w:t>
      </w:r>
      <w:r w:rsidRPr="003D38B3">
        <w:rPr>
          <w:rFonts w:ascii="Arial" w:eastAsia="Arial" w:hAnsi="Arial" w:cs="Arial"/>
          <w:sz w:val="24"/>
          <w:szCs w:val="24"/>
        </w:rPr>
        <w:t>e</w:t>
      </w:r>
      <w:r w:rsidRPr="003D38B3">
        <w:rPr>
          <w:rFonts w:ascii="Arial" w:eastAsia="Arial" w:hAnsi="Arial" w:cs="Arial"/>
          <w:spacing w:val="16"/>
          <w:sz w:val="24"/>
          <w:szCs w:val="24"/>
        </w:rPr>
        <w:t xml:space="preserve"> </w:t>
      </w:r>
      <w:r w:rsidRPr="003D38B3">
        <w:rPr>
          <w:rFonts w:ascii="Arial" w:eastAsia="Arial" w:hAnsi="Arial" w:cs="Arial"/>
          <w:sz w:val="24"/>
          <w:szCs w:val="24"/>
        </w:rPr>
        <w:t>s</w:t>
      </w:r>
      <w:r w:rsidRPr="003D38B3">
        <w:rPr>
          <w:rFonts w:ascii="Arial" w:eastAsia="Arial" w:hAnsi="Arial" w:cs="Arial"/>
          <w:spacing w:val="-2"/>
          <w:sz w:val="24"/>
          <w:szCs w:val="24"/>
        </w:rPr>
        <w:t>y</w:t>
      </w:r>
      <w:r w:rsidRPr="003D38B3">
        <w:rPr>
          <w:rFonts w:ascii="Arial" w:eastAsia="Arial" w:hAnsi="Arial" w:cs="Arial"/>
          <w:spacing w:val="1"/>
          <w:sz w:val="24"/>
          <w:szCs w:val="24"/>
        </w:rPr>
        <w:t>n</w:t>
      </w:r>
      <w:r w:rsidRPr="003D38B3">
        <w:rPr>
          <w:rFonts w:ascii="Arial" w:eastAsia="Arial" w:hAnsi="Arial" w:cs="Arial"/>
          <w:sz w:val="24"/>
          <w:szCs w:val="24"/>
        </w:rPr>
        <w:t>c</w:t>
      </w:r>
      <w:r w:rsidRPr="003D38B3">
        <w:rPr>
          <w:rFonts w:ascii="Arial" w:eastAsia="Arial" w:hAnsi="Arial" w:cs="Arial"/>
          <w:spacing w:val="1"/>
          <w:sz w:val="24"/>
          <w:szCs w:val="24"/>
        </w:rPr>
        <w:t>h</w:t>
      </w:r>
      <w:r w:rsidRPr="003D38B3">
        <w:rPr>
          <w:rFonts w:ascii="Arial" w:eastAsia="Arial" w:hAnsi="Arial" w:cs="Arial"/>
          <w:sz w:val="24"/>
          <w:szCs w:val="24"/>
        </w:rPr>
        <w:t>r</w:t>
      </w:r>
      <w:r w:rsidRPr="003D38B3">
        <w:rPr>
          <w:rFonts w:ascii="Arial" w:eastAsia="Arial" w:hAnsi="Arial" w:cs="Arial"/>
          <w:spacing w:val="-2"/>
          <w:sz w:val="24"/>
          <w:szCs w:val="24"/>
        </w:rPr>
        <w:t>o</w:t>
      </w:r>
      <w:r w:rsidRPr="003D38B3">
        <w:rPr>
          <w:rFonts w:ascii="Arial" w:eastAsia="Arial" w:hAnsi="Arial" w:cs="Arial"/>
          <w:spacing w:val="1"/>
          <w:sz w:val="24"/>
          <w:szCs w:val="24"/>
        </w:rPr>
        <w:t>n</w:t>
      </w:r>
      <w:r w:rsidRPr="003D38B3">
        <w:rPr>
          <w:rFonts w:ascii="Arial" w:eastAsia="Arial" w:hAnsi="Arial" w:cs="Arial"/>
          <w:sz w:val="24"/>
          <w:szCs w:val="24"/>
        </w:rPr>
        <w:t>iza</w:t>
      </w:r>
      <w:r w:rsidRPr="003D38B3">
        <w:rPr>
          <w:rFonts w:ascii="Arial" w:eastAsia="Arial" w:hAnsi="Arial" w:cs="Arial"/>
          <w:spacing w:val="1"/>
          <w:sz w:val="24"/>
          <w:szCs w:val="24"/>
        </w:rPr>
        <w:t>t</w:t>
      </w:r>
      <w:r w:rsidRPr="003D38B3">
        <w:rPr>
          <w:rFonts w:ascii="Arial" w:eastAsia="Arial" w:hAnsi="Arial" w:cs="Arial"/>
          <w:sz w:val="24"/>
          <w:szCs w:val="24"/>
        </w:rPr>
        <w:t>i</w:t>
      </w:r>
      <w:r w:rsidRPr="003D38B3">
        <w:rPr>
          <w:rFonts w:ascii="Arial" w:eastAsia="Arial" w:hAnsi="Arial" w:cs="Arial"/>
          <w:spacing w:val="-2"/>
          <w:sz w:val="24"/>
          <w:szCs w:val="24"/>
        </w:rPr>
        <w:t>o</w:t>
      </w:r>
      <w:r w:rsidRPr="003D38B3">
        <w:rPr>
          <w:rFonts w:ascii="Arial" w:eastAsia="Arial" w:hAnsi="Arial" w:cs="Arial"/>
          <w:sz w:val="24"/>
          <w:szCs w:val="24"/>
        </w:rPr>
        <w:t>n</w:t>
      </w:r>
      <w:r w:rsidRPr="003D38B3">
        <w:rPr>
          <w:rFonts w:ascii="Arial" w:eastAsia="Arial" w:hAnsi="Arial" w:cs="Arial"/>
          <w:spacing w:val="13"/>
          <w:sz w:val="24"/>
          <w:szCs w:val="24"/>
        </w:rPr>
        <w:t xml:space="preserve"> </w:t>
      </w:r>
      <w:r w:rsidRPr="003D38B3">
        <w:rPr>
          <w:rFonts w:ascii="Arial" w:eastAsia="Arial" w:hAnsi="Arial" w:cs="Arial"/>
          <w:spacing w:val="1"/>
          <w:sz w:val="24"/>
          <w:szCs w:val="24"/>
        </w:rPr>
        <w:t>o</w:t>
      </w:r>
      <w:r w:rsidRPr="003D38B3">
        <w:rPr>
          <w:rFonts w:ascii="Arial" w:eastAsia="Arial" w:hAnsi="Arial" w:cs="Arial"/>
          <w:sz w:val="24"/>
          <w:szCs w:val="24"/>
        </w:rPr>
        <w:t>f</w:t>
      </w:r>
      <w:r w:rsidRPr="003D38B3">
        <w:rPr>
          <w:rFonts w:ascii="Arial" w:eastAsia="Arial" w:hAnsi="Arial" w:cs="Arial"/>
          <w:spacing w:val="13"/>
          <w:sz w:val="24"/>
          <w:szCs w:val="24"/>
        </w:rPr>
        <w:t xml:space="preserve"> </w:t>
      </w:r>
      <w:r w:rsidRPr="003D38B3">
        <w:rPr>
          <w:rFonts w:ascii="Arial" w:eastAsia="Arial" w:hAnsi="Arial" w:cs="Arial"/>
          <w:sz w:val="24"/>
          <w:szCs w:val="24"/>
        </w:rPr>
        <w:t>Co</w:t>
      </w:r>
      <w:r w:rsidRPr="003D38B3">
        <w:rPr>
          <w:rFonts w:ascii="Arial" w:eastAsia="Arial" w:hAnsi="Arial" w:cs="Arial"/>
          <w:spacing w:val="1"/>
          <w:sz w:val="24"/>
          <w:szCs w:val="24"/>
        </w:rPr>
        <w:t>n</w:t>
      </w:r>
      <w:r w:rsidRPr="003D38B3">
        <w:rPr>
          <w:rFonts w:ascii="Arial" w:eastAsia="Arial" w:hAnsi="Arial" w:cs="Arial"/>
          <w:sz w:val="24"/>
          <w:szCs w:val="24"/>
        </w:rPr>
        <w:t>s</w:t>
      </w:r>
      <w:r w:rsidRPr="003D38B3">
        <w:rPr>
          <w:rFonts w:ascii="Arial" w:eastAsia="Arial" w:hAnsi="Arial" w:cs="Arial"/>
          <w:spacing w:val="-1"/>
          <w:sz w:val="24"/>
          <w:szCs w:val="24"/>
        </w:rPr>
        <w:t>u</w:t>
      </w:r>
      <w:r w:rsidRPr="003D38B3">
        <w:rPr>
          <w:rFonts w:ascii="Arial" w:eastAsia="Arial" w:hAnsi="Arial" w:cs="Arial"/>
          <w:spacing w:val="1"/>
          <w:sz w:val="24"/>
          <w:szCs w:val="24"/>
        </w:rPr>
        <w:t>me</w:t>
      </w:r>
      <w:r w:rsidRPr="003D38B3">
        <w:rPr>
          <w:rFonts w:ascii="Arial" w:eastAsia="Arial" w:hAnsi="Arial" w:cs="Arial"/>
          <w:sz w:val="24"/>
          <w:szCs w:val="24"/>
        </w:rPr>
        <w:t>r</w:t>
      </w:r>
      <w:r w:rsidRPr="003D38B3">
        <w:rPr>
          <w:rFonts w:ascii="Arial" w:eastAsia="Arial" w:hAnsi="Arial" w:cs="Arial"/>
          <w:spacing w:val="12"/>
          <w:sz w:val="24"/>
          <w:szCs w:val="24"/>
        </w:rPr>
        <w:t xml:space="preserve"> </w:t>
      </w:r>
      <w:r w:rsidR="003D38B3" w:rsidRPr="003D38B3">
        <w:rPr>
          <w:rFonts w:ascii="Arial" w:eastAsia="Arial" w:hAnsi="Arial" w:cs="Arial"/>
          <w:spacing w:val="1"/>
          <w:sz w:val="24"/>
          <w:szCs w:val="24"/>
        </w:rPr>
        <w:t>Producer</w:t>
      </w:r>
      <w:r w:rsidRPr="003D38B3">
        <w:rPr>
          <w:rFonts w:ascii="Arial" w:eastAsia="Arial" w:hAnsi="Arial" w:cs="Arial"/>
          <w:spacing w:val="12"/>
          <w:sz w:val="24"/>
          <w:szCs w:val="24"/>
        </w:rPr>
        <w:t xml:space="preserve"> </w:t>
      </w:r>
      <w:r w:rsidRPr="003D38B3">
        <w:rPr>
          <w:rFonts w:ascii="Arial" w:eastAsia="Arial" w:hAnsi="Arial" w:cs="Arial"/>
          <w:spacing w:val="-2"/>
          <w:sz w:val="24"/>
          <w:szCs w:val="24"/>
        </w:rPr>
        <w:t>B</w:t>
      </w:r>
      <w:r w:rsidRPr="003D38B3">
        <w:rPr>
          <w:rFonts w:ascii="Arial" w:eastAsia="Arial" w:hAnsi="Arial" w:cs="Arial"/>
          <w:spacing w:val="1"/>
          <w:sz w:val="24"/>
          <w:szCs w:val="24"/>
        </w:rPr>
        <w:t>ou</w:t>
      </w:r>
      <w:r w:rsidRPr="003D38B3">
        <w:rPr>
          <w:rFonts w:ascii="Arial" w:eastAsia="Arial" w:hAnsi="Arial" w:cs="Arial"/>
          <w:spacing w:val="-1"/>
          <w:sz w:val="24"/>
          <w:szCs w:val="24"/>
        </w:rPr>
        <w:t>n</w:t>
      </w:r>
      <w:r w:rsidRPr="003D38B3">
        <w:rPr>
          <w:rFonts w:ascii="Arial" w:eastAsia="Arial" w:hAnsi="Arial" w:cs="Arial"/>
          <w:spacing w:val="1"/>
          <w:sz w:val="24"/>
          <w:szCs w:val="24"/>
        </w:rPr>
        <w:t>de</w:t>
      </w:r>
      <w:r w:rsidRPr="003D38B3">
        <w:rPr>
          <w:rFonts w:ascii="Arial" w:eastAsia="Arial" w:hAnsi="Arial" w:cs="Arial"/>
          <w:sz w:val="24"/>
          <w:szCs w:val="24"/>
        </w:rPr>
        <w:t>d</w:t>
      </w:r>
      <w:r w:rsidRPr="003D38B3">
        <w:rPr>
          <w:rFonts w:ascii="Arial" w:eastAsia="Arial" w:hAnsi="Arial" w:cs="Arial"/>
          <w:spacing w:val="13"/>
          <w:sz w:val="24"/>
          <w:szCs w:val="24"/>
        </w:rPr>
        <w:t xml:space="preserve"> </w:t>
      </w:r>
      <w:r w:rsidRPr="003D38B3">
        <w:rPr>
          <w:rFonts w:ascii="Arial" w:eastAsia="Arial" w:hAnsi="Arial" w:cs="Arial"/>
          <w:spacing w:val="-2"/>
          <w:sz w:val="24"/>
          <w:szCs w:val="24"/>
        </w:rPr>
        <w:t>B</w:t>
      </w:r>
      <w:r w:rsidRPr="003D38B3">
        <w:rPr>
          <w:rFonts w:ascii="Arial" w:eastAsia="Arial" w:hAnsi="Arial" w:cs="Arial"/>
          <w:spacing w:val="1"/>
          <w:sz w:val="24"/>
          <w:szCs w:val="24"/>
        </w:rPr>
        <w:t>u</w:t>
      </w:r>
      <w:r w:rsidRPr="003D38B3">
        <w:rPr>
          <w:rFonts w:ascii="Arial" w:eastAsia="Arial" w:hAnsi="Arial" w:cs="Arial"/>
          <w:sz w:val="24"/>
          <w:szCs w:val="24"/>
        </w:rPr>
        <w:t>f</w:t>
      </w:r>
      <w:r w:rsidRPr="003D38B3">
        <w:rPr>
          <w:rFonts w:ascii="Arial" w:eastAsia="Arial" w:hAnsi="Arial" w:cs="Arial"/>
          <w:spacing w:val="1"/>
          <w:sz w:val="24"/>
          <w:szCs w:val="24"/>
        </w:rPr>
        <w:t>fe</w:t>
      </w:r>
      <w:r w:rsidRPr="003D38B3">
        <w:rPr>
          <w:rFonts w:ascii="Arial" w:eastAsia="Arial" w:hAnsi="Arial" w:cs="Arial"/>
          <w:sz w:val="24"/>
          <w:szCs w:val="24"/>
        </w:rPr>
        <w:t>r</w:t>
      </w:r>
    </w:p>
    <w:p w:rsidR="00483EA3" w:rsidRDefault="00630992" w:rsidP="003D38B3">
      <w:pPr>
        <w:tabs>
          <w:tab w:val="left" w:pos="180"/>
        </w:tabs>
        <w:ind w:left="540" w:hanging="90"/>
        <w:rPr>
          <w:rFonts w:ascii="Arial" w:eastAsia="Arial" w:hAnsi="Arial" w:cs="Arial"/>
          <w:sz w:val="24"/>
          <w:szCs w:val="24"/>
        </w:rPr>
        <w:sectPr w:rsidR="00483EA3">
          <w:headerReference w:type="default" r:id="rId12"/>
          <w:pgSz w:w="14980" w:h="15840"/>
          <w:pgMar w:top="640" w:right="1920" w:bottom="280" w:left="1160" w:header="0" w:footer="0" w:gutter="0"/>
          <w:cols w:space="720"/>
        </w:sectPr>
      </w:pPr>
      <w:r>
        <w:rPr>
          <w:rFonts w:ascii="Arial" w:eastAsia="Arial" w:hAnsi="Arial" w:cs="Arial"/>
          <w:sz w:val="24"/>
          <w:szCs w:val="24"/>
        </w:rPr>
        <w:t>Pro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2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m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si</w:t>
      </w:r>
      <w:r>
        <w:rPr>
          <w:rFonts w:ascii="Arial" w:eastAsia="Arial" w:hAnsi="Arial" w:cs="Arial"/>
          <w:spacing w:val="-2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 w:rsidR="00BC2D26">
        <w:rPr>
          <w:rFonts w:ascii="Arial" w:eastAsia="Arial" w:hAnsi="Arial" w:cs="Arial"/>
          <w:sz w:val="24"/>
          <w:szCs w:val="24"/>
        </w:rPr>
        <w:t>re.</w:t>
      </w:r>
      <w:bookmarkStart w:id="0" w:name="_GoBack"/>
      <w:bookmarkEnd w:id="0"/>
    </w:p>
    <w:p w:rsidR="00483EA3" w:rsidRDefault="00483EA3" w:rsidP="00301887">
      <w:pPr>
        <w:tabs>
          <w:tab w:val="left" w:pos="180"/>
        </w:tabs>
        <w:ind w:left="80"/>
        <w:rPr>
          <w:rFonts w:ascii="Arial" w:eastAsia="Arial" w:hAnsi="Arial" w:cs="Arial"/>
          <w:sz w:val="24"/>
          <w:szCs w:val="24"/>
        </w:rPr>
      </w:pPr>
    </w:p>
    <w:sectPr w:rsidR="00483EA3" w:rsidSect="00BC2D26">
      <w:headerReference w:type="default" r:id="rId13"/>
      <w:pgSz w:w="14980" w:h="15840"/>
      <w:pgMar w:top="940" w:right="2140" w:bottom="280" w:left="21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7B09" w:rsidRDefault="00737B09">
      <w:r>
        <w:separator/>
      </w:r>
    </w:p>
  </w:endnote>
  <w:endnote w:type="continuationSeparator" w:id="0">
    <w:p w:rsidR="00737B09" w:rsidRDefault="00737B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7B09" w:rsidRDefault="00737B09">
      <w:r>
        <w:separator/>
      </w:r>
    </w:p>
  </w:footnote>
  <w:footnote w:type="continuationSeparator" w:id="0">
    <w:p w:rsidR="00737B09" w:rsidRDefault="00737B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3EA3" w:rsidRDefault="00483EA3">
    <w:pPr>
      <w:spacing w:line="200" w:lineRule="exact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3EA3" w:rsidRDefault="00483EA3">
    <w:pPr>
      <w:spacing w:line="0" w:lineRule="atLeast"/>
      <w:rPr>
        <w:sz w:val="0"/>
        <w:szCs w:val="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3EA3" w:rsidRDefault="00483EA3">
    <w:pPr>
      <w:spacing w:line="0" w:lineRule="atLeast"/>
      <w:rPr>
        <w:sz w:val="0"/>
        <w:szCs w:val="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3EA3" w:rsidRDefault="00483EA3">
    <w:pPr>
      <w:spacing w:line="0" w:lineRule="atLeast"/>
      <w:rPr>
        <w:sz w:val="0"/>
        <w:szCs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9A63D9"/>
    <w:multiLevelType w:val="hybridMultilevel"/>
    <w:tmpl w:val="37D407FA"/>
    <w:lvl w:ilvl="0" w:tplc="8FC61858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77B11349"/>
    <w:multiLevelType w:val="multilevel"/>
    <w:tmpl w:val="0D9A434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EA3"/>
    <w:rsid w:val="00051FFA"/>
    <w:rsid w:val="002C2ABB"/>
    <w:rsid w:val="00301887"/>
    <w:rsid w:val="003D38B3"/>
    <w:rsid w:val="00483EA3"/>
    <w:rsid w:val="004A6B4C"/>
    <w:rsid w:val="00504ABB"/>
    <w:rsid w:val="00630992"/>
    <w:rsid w:val="006B4E31"/>
    <w:rsid w:val="00737B09"/>
    <w:rsid w:val="009018BD"/>
    <w:rsid w:val="009D273C"/>
    <w:rsid w:val="00BA2E85"/>
    <w:rsid w:val="00BC2D26"/>
    <w:rsid w:val="00E04358"/>
    <w:rsid w:val="00F64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24C5CB"/>
  <w15:docId w15:val="{67C20E2C-D2B9-444F-996A-F3A8A3478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504AB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4ABB"/>
  </w:style>
  <w:style w:type="paragraph" w:styleId="Footer">
    <w:name w:val="footer"/>
    <w:basedOn w:val="Normal"/>
    <w:link w:val="FooterChar"/>
    <w:uiPriority w:val="99"/>
    <w:unhideWhenUsed/>
    <w:rsid w:val="00504A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4ABB"/>
  </w:style>
  <w:style w:type="paragraph" w:styleId="ListParagraph">
    <w:name w:val="List Paragraph"/>
    <w:basedOn w:val="Normal"/>
    <w:uiPriority w:val="34"/>
    <w:qFormat/>
    <w:rsid w:val="003D38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faculty.salina.k-state.edu/tim/ossg/glossary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faculty.salina.k-state.edu/tim/ossg/glossary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Lubaid Ahmed</dc:creator>
  <cp:lastModifiedBy>Dr Lubaid Ahmed</cp:lastModifiedBy>
  <cp:revision>6</cp:revision>
  <dcterms:created xsi:type="dcterms:W3CDTF">2023-11-15T08:39:00Z</dcterms:created>
  <dcterms:modified xsi:type="dcterms:W3CDTF">2023-11-15T09:31:00Z</dcterms:modified>
</cp:coreProperties>
</file>