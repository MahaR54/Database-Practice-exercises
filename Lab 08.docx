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B5017" w14:textId="77777777" w:rsidR="00483EA3" w:rsidRDefault="003561EA" w:rsidP="003E4666">
      <w:pPr>
        <w:spacing w:before="5" w:line="120" w:lineRule="exact"/>
        <w:rPr>
          <w:sz w:val="12"/>
          <w:szCs w:val="12"/>
        </w:rPr>
      </w:pPr>
      <w:r>
        <w:pict w14:anchorId="061CE2A0">
          <v:group id="_x0000_s1226" style="position:absolute;margin-left:23.95pt;margin-top:23.7pt;width:701pt;height:744.7pt;z-index:-3644;mso-position-horizontal-relative:page;mso-position-vertical-relative:page" coordorigin="479,474" coordsize="14020,14894">
            <v:shape id="_x0000_s1230" style="position:absolute;left:490;top:485;width:13999;height:0" coordorigin="490,485" coordsize="13999,0" path="m490,485r13999,e" filled="f" strokeweight=".58pt">
              <v:path arrowok="t"/>
            </v:shape>
            <v:shape id="_x0000_s1229" style="position:absolute;left:485;top:480;width:0;height:14882" coordorigin="485,480" coordsize="0,14882" path="m485,480r,14882e" filled="f" strokeweight=".58pt">
              <v:path arrowok="t"/>
            </v:shape>
            <v:shape id="_x0000_s1228" style="position:absolute;left:14494;top:480;width:0;height:14882" coordorigin="14494,480" coordsize="0,14882" path="m14494,480r,14882e" filled="f" strokeweight=".58pt">
              <v:path arrowok="t"/>
            </v:shape>
            <v:shape id="_x0000_s1227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</w:p>
    <w:p w14:paraId="1D2EC428" w14:textId="77777777" w:rsidR="00483EA3" w:rsidRDefault="00483EA3" w:rsidP="003E4666">
      <w:pPr>
        <w:spacing w:line="200" w:lineRule="exact"/>
      </w:pPr>
    </w:p>
    <w:p w14:paraId="2627F691" w14:textId="77777777" w:rsidR="00F67202" w:rsidRDefault="00F67202" w:rsidP="004737D7">
      <w:pPr>
        <w:spacing w:before="92"/>
        <w:jc w:val="center"/>
      </w:pPr>
      <w:r>
        <w:rPr>
          <w:noProof/>
        </w:rPr>
        <w:drawing>
          <wp:inline distT="0" distB="0" distL="0" distR="0" wp14:anchorId="3150F510" wp14:editId="09D6465A">
            <wp:extent cx="21050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EFD1" w14:textId="77777777" w:rsidR="00F67202" w:rsidRDefault="00F67202" w:rsidP="004737D7">
      <w:pPr>
        <w:spacing w:before="92"/>
        <w:jc w:val="center"/>
      </w:pPr>
    </w:p>
    <w:p w14:paraId="183F0849" w14:textId="77777777" w:rsidR="00F67202" w:rsidRDefault="00F67202" w:rsidP="004737D7">
      <w:pPr>
        <w:spacing w:before="9" w:line="302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452D8673" w14:textId="77777777" w:rsidR="00F67202" w:rsidRDefault="00F67202" w:rsidP="004737D7">
      <w:pPr>
        <w:spacing w:before="9" w:line="302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par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of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Compu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er</w:t>
      </w:r>
      <w:r>
        <w:rPr>
          <w:rFonts w:ascii="Arial" w:eastAsia="Arial" w:hAnsi="Arial" w:cs="Arial"/>
          <w:b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 xml:space="preserve">Science </w:t>
      </w:r>
      <w:r>
        <w:rPr>
          <w:rFonts w:ascii="Arial" w:eastAsia="Arial" w:hAnsi="Arial" w:cs="Arial"/>
          <w:b/>
          <w:spacing w:val="1"/>
          <w:sz w:val="28"/>
          <w:szCs w:val="28"/>
        </w:rPr>
        <w:t>F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l 2023</w:t>
      </w:r>
    </w:p>
    <w:p w14:paraId="7E8BD0E0" w14:textId="77777777" w:rsidR="00F67202" w:rsidRDefault="00F67202" w:rsidP="004737D7">
      <w:pPr>
        <w:spacing w:line="200" w:lineRule="exact"/>
        <w:jc w:val="center"/>
      </w:pPr>
    </w:p>
    <w:p w14:paraId="54D91F2E" w14:textId="77777777" w:rsidR="00F67202" w:rsidRDefault="00F67202" w:rsidP="004737D7">
      <w:pPr>
        <w:spacing w:line="200" w:lineRule="exact"/>
        <w:jc w:val="center"/>
      </w:pPr>
    </w:p>
    <w:p w14:paraId="288E00A7" w14:textId="77777777" w:rsidR="00F67202" w:rsidRDefault="00F67202" w:rsidP="004737D7">
      <w:pPr>
        <w:spacing w:line="200" w:lineRule="exact"/>
        <w:jc w:val="center"/>
      </w:pPr>
    </w:p>
    <w:p w14:paraId="6ABBD172" w14:textId="77777777" w:rsidR="00F67202" w:rsidRDefault="00F67202" w:rsidP="004737D7">
      <w:pPr>
        <w:spacing w:before="17" w:line="220" w:lineRule="exact"/>
        <w:jc w:val="center"/>
        <w:rPr>
          <w:sz w:val="22"/>
          <w:szCs w:val="22"/>
        </w:rPr>
      </w:pPr>
    </w:p>
    <w:p w14:paraId="425EE6E5" w14:textId="77777777" w:rsidR="00F67202" w:rsidRDefault="00F67202" w:rsidP="004737D7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CSC 203</w:t>
      </w:r>
      <w:r>
        <w:rPr>
          <w:rFonts w:ascii="Arial" w:eastAsia="Arial" w:hAnsi="Arial" w:cs="Arial"/>
          <w:b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–</w:t>
      </w:r>
      <w:r>
        <w:rPr>
          <w:rFonts w:ascii="Arial" w:eastAsia="Arial" w:hAnsi="Arial" w:cs="Arial"/>
          <w:b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per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ng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sz w:val="32"/>
          <w:szCs w:val="32"/>
        </w:rPr>
        <w:t>S</w:t>
      </w:r>
      <w:r>
        <w:rPr>
          <w:rFonts w:ascii="Arial" w:eastAsia="Arial" w:hAnsi="Arial" w:cs="Arial"/>
          <w:b/>
          <w:w w:val="99"/>
          <w:sz w:val="32"/>
          <w:szCs w:val="32"/>
        </w:rPr>
        <w:t>y</w:t>
      </w:r>
      <w:r>
        <w:rPr>
          <w:rFonts w:ascii="Arial" w:eastAsia="Arial" w:hAnsi="Arial" w:cs="Arial"/>
          <w:b/>
          <w:spacing w:val="3"/>
          <w:w w:val="99"/>
          <w:sz w:val="32"/>
          <w:szCs w:val="32"/>
        </w:rPr>
        <w:t>s</w:t>
      </w:r>
      <w:r>
        <w:rPr>
          <w:rFonts w:ascii="Arial" w:eastAsia="Arial" w:hAnsi="Arial" w:cs="Arial"/>
          <w:b/>
          <w:spacing w:val="-1"/>
          <w:w w:val="99"/>
          <w:sz w:val="32"/>
          <w:szCs w:val="32"/>
        </w:rPr>
        <w:t>t</w:t>
      </w:r>
      <w:r>
        <w:rPr>
          <w:rFonts w:ascii="Arial" w:eastAsia="Arial" w:hAnsi="Arial" w:cs="Arial"/>
          <w:b/>
          <w:w w:val="99"/>
          <w:sz w:val="32"/>
          <w:szCs w:val="32"/>
        </w:rPr>
        <w:t>ems</w:t>
      </w:r>
    </w:p>
    <w:p w14:paraId="4DCCA8EC" w14:textId="77777777" w:rsidR="00483EA3" w:rsidRDefault="00483EA3" w:rsidP="004737D7">
      <w:pPr>
        <w:spacing w:before="9" w:line="100" w:lineRule="exact"/>
        <w:jc w:val="center"/>
        <w:rPr>
          <w:sz w:val="11"/>
          <w:szCs w:val="11"/>
        </w:rPr>
      </w:pPr>
    </w:p>
    <w:p w14:paraId="3F793562" w14:textId="77777777" w:rsidR="00483EA3" w:rsidRDefault="00630992" w:rsidP="004737D7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Lab</w:t>
      </w:r>
      <w:r>
        <w:rPr>
          <w:rFonts w:ascii="Arial" w:eastAsia="Arial" w:hAnsi="Arial" w:cs="Arial"/>
          <w:b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w w:val="99"/>
          <w:sz w:val="32"/>
          <w:szCs w:val="32"/>
        </w:rPr>
        <w:t>8</w:t>
      </w:r>
    </w:p>
    <w:p w14:paraId="2801CDAA" w14:textId="77777777" w:rsidR="00483EA3" w:rsidRDefault="00483EA3" w:rsidP="004737D7">
      <w:pPr>
        <w:spacing w:line="200" w:lineRule="exact"/>
        <w:jc w:val="center"/>
      </w:pPr>
    </w:p>
    <w:p w14:paraId="683BBD29" w14:textId="77777777" w:rsidR="00483EA3" w:rsidRDefault="00483EA3" w:rsidP="004737D7">
      <w:pPr>
        <w:spacing w:before="14" w:line="280" w:lineRule="exact"/>
        <w:jc w:val="center"/>
        <w:rPr>
          <w:sz w:val="28"/>
          <w:szCs w:val="28"/>
        </w:rPr>
      </w:pPr>
    </w:p>
    <w:p w14:paraId="56D4B5E5" w14:textId="77777777" w:rsidR="00483EA3" w:rsidRDefault="00630992" w:rsidP="004737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</w:t>
      </w:r>
      <w:r>
        <w:rPr>
          <w:rFonts w:ascii="Arial" w:eastAsia="Arial" w:hAnsi="Arial" w:cs="Arial"/>
          <w:b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sz w:val="24"/>
          <w:szCs w:val="24"/>
        </w:rPr>
        <w:t>ti</w:t>
      </w:r>
      <w:r>
        <w:rPr>
          <w:rFonts w:ascii="Arial" w:eastAsia="Arial" w:hAnsi="Arial" w:cs="Arial"/>
          <w:b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952F087" w14:textId="77777777" w:rsidR="00483EA3" w:rsidRDefault="00630992" w:rsidP="004737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CPU </w:t>
      </w:r>
      <w:r>
        <w:rPr>
          <w:rFonts w:ascii="Arial" w:eastAsia="Arial" w:hAnsi="Arial" w:cs="Arial"/>
          <w:b/>
          <w:spacing w:val="1"/>
          <w:sz w:val="24"/>
          <w:szCs w:val="24"/>
        </w:rPr>
        <w:t>Sc</w:t>
      </w:r>
      <w:r>
        <w:rPr>
          <w:rFonts w:ascii="Arial" w:eastAsia="Arial" w:hAnsi="Arial" w:cs="Arial"/>
          <w:b/>
          <w:sz w:val="24"/>
          <w:szCs w:val="24"/>
        </w:rPr>
        <w:t>heduling –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3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FS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b/>
          <w:sz w:val="24"/>
          <w:szCs w:val="24"/>
        </w:rPr>
        <w:t xml:space="preserve">nd 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J</w:t>
      </w:r>
      <w:r>
        <w:rPr>
          <w:rFonts w:ascii="Arial" w:eastAsia="Arial" w:hAnsi="Arial" w:cs="Arial"/>
          <w:b/>
          <w:sz w:val="24"/>
          <w:szCs w:val="24"/>
        </w:rPr>
        <w:t>F</w:t>
      </w:r>
    </w:p>
    <w:p w14:paraId="3DE238D2" w14:textId="77777777" w:rsidR="00483EA3" w:rsidRDefault="00630992" w:rsidP="004737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U sc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go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hm</w:t>
      </w:r>
      <w:r>
        <w:rPr>
          <w:rFonts w:ascii="Arial" w:eastAsia="Arial" w:hAnsi="Arial" w:cs="Arial"/>
          <w:sz w:val="24"/>
          <w:szCs w:val="24"/>
        </w:rPr>
        <w:t>s;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FS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JF.</w:t>
      </w:r>
    </w:p>
    <w:p w14:paraId="2AAA9899" w14:textId="77777777" w:rsidR="00483EA3" w:rsidRDefault="00483EA3" w:rsidP="004737D7">
      <w:pPr>
        <w:spacing w:before="6" w:line="240" w:lineRule="exact"/>
        <w:jc w:val="center"/>
        <w:rPr>
          <w:sz w:val="24"/>
          <w:szCs w:val="24"/>
        </w:rPr>
      </w:pPr>
    </w:p>
    <w:tbl>
      <w:tblPr>
        <w:tblW w:w="0" w:type="auto"/>
        <w:tblInd w:w="16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4232"/>
      </w:tblGrid>
      <w:tr w:rsidR="00483EA3" w14:paraId="7DBA7E29" w14:textId="77777777">
        <w:trPr>
          <w:trHeight w:hRule="exact" w:val="504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CE3EB" w14:textId="77777777" w:rsidR="00483EA3" w:rsidRDefault="00483EA3" w:rsidP="004737D7">
            <w:pPr>
              <w:spacing w:before="9" w:line="100" w:lineRule="exact"/>
              <w:jc w:val="center"/>
              <w:rPr>
                <w:sz w:val="11"/>
                <w:szCs w:val="11"/>
              </w:rPr>
            </w:pPr>
          </w:p>
          <w:p w14:paraId="1CB0B35F" w14:textId="77777777" w:rsidR="00483EA3" w:rsidRDefault="00630992" w:rsidP="004737D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ame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E06DF" w14:textId="77777777" w:rsidR="00483EA3" w:rsidRDefault="00483EA3" w:rsidP="004737D7">
            <w:pPr>
              <w:jc w:val="center"/>
            </w:pPr>
          </w:p>
        </w:tc>
      </w:tr>
      <w:tr w:rsidR="00483EA3" w14:paraId="592A1B27" w14:textId="77777777">
        <w:trPr>
          <w:trHeight w:hRule="exact" w:val="502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6F356" w14:textId="77777777" w:rsidR="00483EA3" w:rsidRDefault="00483EA3" w:rsidP="004737D7">
            <w:pPr>
              <w:spacing w:before="9" w:line="100" w:lineRule="exact"/>
              <w:jc w:val="center"/>
              <w:rPr>
                <w:sz w:val="11"/>
                <w:szCs w:val="11"/>
              </w:rPr>
            </w:pPr>
          </w:p>
          <w:p w14:paraId="3232219B" w14:textId="77777777" w:rsidR="00483EA3" w:rsidRDefault="00630992" w:rsidP="004737D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FF86C" w14:textId="77777777" w:rsidR="00483EA3" w:rsidRDefault="00483EA3" w:rsidP="004737D7">
            <w:pPr>
              <w:jc w:val="center"/>
            </w:pPr>
          </w:p>
        </w:tc>
      </w:tr>
      <w:tr w:rsidR="00483EA3" w14:paraId="47457E22" w14:textId="77777777">
        <w:trPr>
          <w:trHeight w:hRule="exact" w:val="504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091CB" w14:textId="77777777" w:rsidR="00483EA3" w:rsidRDefault="00483EA3" w:rsidP="004737D7">
            <w:pPr>
              <w:spacing w:before="9" w:line="100" w:lineRule="exact"/>
              <w:jc w:val="center"/>
              <w:rPr>
                <w:sz w:val="11"/>
                <w:szCs w:val="11"/>
              </w:rPr>
            </w:pPr>
          </w:p>
          <w:p w14:paraId="76C5DE6D" w14:textId="77777777" w:rsidR="00483EA3" w:rsidRDefault="00630992" w:rsidP="004737D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of 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2F8F4" w14:textId="77777777" w:rsidR="00483EA3" w:rsidRDefault="00483EA3" w:rsidP="004737D7">
            <w:pPr>
              <w:jc w:val="center"/>
            </w:pPr>
          </w:p>
        </w:tc>
      </w:tr>
    </w:tbl>
    <w:p w14:paraId="5004C1DB" w14:textId="77777777" w:rsidR="00483EA3" w:rsidRDefault="00483EA3" w:rsidP="004737D7">
      <w:pPr>
        <w:jc w:val="center"/>
        <w:sectPr w:rsidR="00483EA3">
          <w:pgSz w:w="14980" w:h="15840"/>
          <w:pgMar w:top="1480" w:right="2140" w:bottom="280" w:left="2140" w:header="720" w:footer="720" w:gutter="0"/>
          <w:cols w:space="720"/>
        </w:sectPr>
      </w:pPr>
    </w:p>
    <w:p w14:paraId="618DD0CA" w14:textId="77777777" w:rsidR="00483EA3" w:rsidRDefault="003561EA" w:rsidP="003E4666">
      <w:pPr>
        <w:spacing w:before="59"/>
        <w:rPr>
          <w:rFonts w:ascii="Arial" w:eastAsia="Arial" w:hAnsi="Arial" w:cs="Arial"/>
          <w:sz w:val="24"/>
          <w:szCs w:val="24"/>
        </w:rPr>
      </w:pPr>
      <w:r>
        <w:lastRenderedPageBreak/>
        <w:pict w14:anchorId="14DAA8F5">
          <v:group id="_x0000_s1220" style="position:absolute;margin-left:23.95pt;margin-top:23.7pt;width:701pt;height:744.7pt;z-index:-3643;mso-position-horizontal-relative:page;mso-position-vertical-relative:page" coordorigin="479,474" coordsize="14020,14894">
            <v:shape id="_x0000_s1224" style="position:absolute;left:490;top:485;width:13999;height:0" coordorigin="490,485" coordsize="13999,0" path="m490,485r13999,e" filled="f" strokeweight=".58pt">
              <v:path arrowok="t"/>
            </v:shape>
            <v:shape id="_x0000_s1223" style="position:absolute;left:485;top:480;width:0;height:14882" coordorigin="485,480" coordsize="0,14882" path="m485,480r,14882e" filled="f" strokeweight=".58pt">
              <v:path arrowok="t"/>
            </v:shape>
            <v:shape id="_x0000_s1222" style="position:absolute;left:14494;top:480;width:0;height:14882" coordorigin="14494,480" coordsize="0,14882" path="m14494,480r,14882e" filled="f" strokeweight=".58pt">
              <v:path arrowok="t"/>
            </v:shape>
            <v:shape id="_x0000_s1221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  <w:r w:rsidR="00630992">
        <w:rPr>
          <w:rFonts w:ascii="Arial" w:eastAsia="Arial" w:hAnsi="Arial" w:cs="Arial"/>
          <w:b/>
          <w:sz w:val="28"/>
          <w:szCs w:val="28"/>
        </w:rPr>
        <w:t>O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bj</w:t>
      </w:r>
      <w:r w:rsidR="00630992">
        <w:rPr>
          <w:rFonts w:ascii="Arial" w:eastAsia="Arial" w:hAnsi="Arial" w:cs="Arial"/>
          <w:b/>
          <w:sz w:val="28"/>
          <w:szCs w:val="28"/>
        </w:rPr>
        <w:t>ec</w:t>
      </w:r>
      <w:r w:rsidR="00630992">
        <w:rPr>
          <w:rFonts w:ascii="Arial" w:eastAsia="Arial" w:hAnsi="Arial" w:cs="Arial"/>
          <w:b/>
          <w:spacing w:val="-3"/>
          <w:sz w:val="28"/>
          <w:szCs w:val="28"/>
        </w:rPr>
        <w:t>t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630992">
        <w:rPr>
          <w:rFonts w:ascii="Arial" w:eastAsia="Arial" w:hAnsi="Arial" w:cs="Arial"/>
          <w:b/>
          <w:sz w:val="28"/>
          <w:szCs w:val="28"/>
        </w:rPr>
        <w:t>ve:</w:t>
      </w:r>
      <w:r w:rsidR="00630992">
        <w:rPr>
          <w:rFonts w:ascii="Arial" w:eastAsia="Arial" w:hAnsi="Arial" w:cs="Arial"/>
          <w:b/>
          <w:spacing w:val="27"/>
          <w:sz w:val="28"/>
          <w:szCs w:val="28"/>
        </w:rPr>
        <w:t xml:space="preserve"> </w:t>
      </w:r>
      <w:r w:rsidR="00630992">
        <w:rPr>
          <w:rFonts w:ascii="Arial" w:eastAsia="Arial" w:hAnsi="Arial" w:cs="Arial"/>
          <w:spacing w:val="-2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mp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2"/>
          <w:sz w:val="24"/>
          <w:szCs w:val="24"/>
        </w:rPr>
        <w:t>e</w:t>
      </w:r>
      <w:r w:rsidR="00630992">
        <w:rPr>
          <w:rFonts w:ascii="Arial" w:eastAsia="Arial" w:hAnsi="Arial" w:cs="Arial"/>
          <w:spacing w:val="1"/>
          <w:sz w:val="24"/>
          <w:szCs w:val="24"/>
        </w:rPr>
        <w:t>me</w:t>
      </w:r>
      <w:r w:rsidR="00630992">
        <w:rPr>
          <w:rFonts w:ascii="Arial" w:eastAsia="Arial" w:hAnsi="Arial" w:cs="Arial"/>
          <w:spacing w:val="-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ti</w:t>
      </w:r>
      <w:r w:rsidR="00630992">
        <w:rPr>
          <w:rFonts w:ascii="Arial" w:eastAsia="Arial" w:hAnsi="Arial" w:cs="Arial"/>
          <w:spacing w:val="-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n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-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f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CPU sc</w:t>
      </w:r>
      <w:r w:rsidR="00630992">
        <w:rPr>
          <w:rFonts w:ascii="Arial" w:eastAsia="Arial" w:hAnsi="Arial" w:cs="Arial"/>
          <w:spacing w:val="-1"/>
          <w:sz w:val="24"/>
          <w:szCs w:val="24"/>
        </w:rPr>
        <w:t>h</w:t>
      </w:r>
      <w:r w:rsidR="00630992">
        <w:rPr>
          <w:rFonts w:ascii="Arial" w:eastAsia="Arial" w:hAnsi="Arial" w:cs="Arial"/>
          <w:spacing w:val="1"/>
          <w:sz w:val="24"/>
          <w:szCs w:val="24"/>
        </w:rPr>
        <w:t>edu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g</w:t>
      </w:r>
      <w:r w:rsidR="0063099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2"/>
          <w:sz w:val="24"/>
          <w:szCs w:val="24"/>
        </w:rPr>
        <w:t>g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h</w:t>
      </w:r>
      <w:r w:rsidR="00630992">
        <w:rPr>
          <w:rFonts w:ascii="Arial" w:eastAsia="Arial" w:hAnsi="Arial" w:cs="Arial"/>
          <w:spacing w:val="3"/>
          <w:sz w:val="24"/>
          <w:szCs w:val="24"/>
        </w:rPr>
        <w:t>m</w:t>
      </w:r>
      <w:r w:rsidR="00630992">
        <w:rPr>
          <w:rFonts w:ascii="Arial" w:eastAsia="Arial" w:hAnsi="Arial" w:cs="Arial"/>
          <w:spacing w:val="-2"/>
          <w:sz w:val="24"/>
          <w:szCs w:val="24"/>
        </w:rPr>
        <w:t>s</w:t>
      </w:r>
      <w:r w:rsidR="00630992">
        <w:rPr>
          <w:rFonts w:ascii="Arial" w:eastAsia="Arial" w:hAnsi="Arial" w:cs="Arial"/>
          <w:sz w:val="24"/>
          <w:szCs w:val="24"/>
        </w:rPr>
        <w:t>;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F</w:t>
      </w:r>
      <w:r w:rsidR="00630992">
        <w:rPr>
          <w:rFonts w:ascii="Arial" w:eastAsia="Arial" w:hAnsi="Arial" w:cs="Arial"/>
          <w:spacing w:val="-1"/>
          <w:sz w:val="24"/>
          <w:szCs w:val="24"/>
        </w:rPr>
        <w:t>C</w:t>
      </w:r>
      <w:r w:rsidR="00630992">
        <w:rPr>
          <w:rFonts w:ascii="Arial" w:eastAsia="Arial" w:hAnsi="Arial" w:cs="Arial"/>
          <w:sz w:val="24"/>
          <w:szCs w:val="24"/>
        </w:rPr>
        <w:t>FS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="00630992">
        <w:rPr>
          <w:rFonts w:ascii="Arial" w:eastAsia="Arial" w:hAnsi="Arial" w:cs="Arial"/>
          <w:spacing w:val="-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d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="00630992">
        <w:rPr>
          <w:rFonts w:ascii="Arial" w:eastAsia="Arial" w:hAnsi="Arial" w:cs="Arial"/>
          <w:sz w:val="24"/>
          <w:szCs w:val="24"/>
        </w:rPr>
        <w:t>JF.</w:t>
      </w:r>
    </w:p>
    <w:p w14:paraId="7B44BF28" w14:textId="77777777" w:rsidR="00483EA3" w:rsidRDefault="00483EA3" w:rsidP="003E4666">
      <w:pPr>
        <w:spacing w:before="3" w:line="140" w:lineRule="exact"/>
        <w:rPr>
          <w:sz w:val="15"/>
          <w:szCs w:val="15"/>
        </w:rPr>
      </w:pPr>
    </w:p>
    <w:p w14:paraId="176665EF" w14:textId="77777777" w:rsidR="00483EA3" w:rsidRDefault="00630992" w:rsidP="003E466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>O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Y</w:t>
      </w:r>
    </w:p>
    <w:p w14:paraId="4E6133CD" w14:textId="77777777" w:rsidR="00483EA3" w:rsidRDefault="00483EA3" w:rsidP="003E4666">
      <w:pPr>
        <w:spacing w:before="10" w:line="280" w:lineRule="exact"/>
        <w:rPr>
          <w:sz w:val="28"/>
          <w:szCs w:val="28"/>
        </w:rPr>
      </w:pPr>
    </w:p>
    <w:p w14:paraId="020D1F3C" w14:textId="77777777" w:rsidR="00483EA3" w:rsidRDefault="00630992" w:rsidP="003E4666">
      <w:pPr>
        <w:ind w:right="8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FS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CPU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ED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LING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RI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HM</w:t>
      </w:r>
    </w:p>
    <w:p w14:paraId="4C73F984" w14:textId="77777777" w:rsidR="00483EA3" w:rsidRDefault="00483EA3" w:rsidP="003E4666">
      <w:pPr>
        <w:spacing w:before="10" w:line="100" w:lineRule="exact"/>
        <w:rPr>
          <w:sz w:val="10"/>
          <w:szCs w:val="10"/>
        </w:rPr>
      </w:pPr>
    </w:p>
    <w:p w14:paraId="18382A0E" w14:textId="77777777" w:rsidR="00483EA3" w:rsidRDefault="00483EA3" w:rsidP="003E4666">
      <w:pPr>
        <w:spacing w:line="200" w:lineRule="exact"/>
      </w:pPr>
    </w:p>
    <w:p w14:paraId="3DB2112F" w14:textId="77777777" w:rsidR="00483EA3" w:rsidRDefault="00630992" w:rsidP="003E4666">
      <w:pPr>
        <w:spacing w:line="250" w:lineRule="auto"/>
        <w:ind w:righ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Fir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me</w:t>
      </w:r>
      <w:r>
        <w:rPr>
          <w:rFonts w:ascii="Arial" w:eastAsia="Arial" w:hAnsi="Arial" w:cs="Arial"/>
          <w:b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Fir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 w:rsidR="004737D7">
        <w:rPr>
          <w:rFonts w:ascii="Arial" w:eastAsia="Arial" w:hAnsi="Arial" w:cs="Arial"/>
          <w:spacing w:val="1"/>
          <w:sz w:val="24"/>
          <w:szCs w:val="24"/>
        </w:rPr>
        <w:t>Preemptive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go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rding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its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ival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.</w:t>
      </w:r>
    </w:p>
    <w:p w14:paraId="734A1775" w14:textId="3F6C1A59" w:rsidR="00483EA3" w:rsidRDefault="00630992" w:rsidP="003E4666">
      <w:pPr>
        <w:spacing w:before="5" w:line="252" w:lineRule="auto"/>
        <w:ind w:right="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led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sing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FS,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rst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its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ival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.</w:t>
      </w:r>
    </w:p>
    <w:p w14:paraId="7C72C61B" w14:textId="5511A2F4" w:rsidR="00483EA3" w:rsidRDefault="00630992" w:rsidP="003E4666">
      <w:pPr>
        <w:spacing w:before="3" w:line="250" w:lineRule="auto"/>
        <w:ind w:right="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ubb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iv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rding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ival 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.</w:t>
      </w:r>
    </w:p>
    <w:p w14:paraId="5A26FB82" w14:textId="7F29F563" w:rsidR="00483EA3" w:rsidRDefault="00630992" w:rsidP="003E4666">
      <w:pPr>
        <w:spacing w:before="5" w:line="250" w:lineRule="auto"/>
        <w:ind w:right="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ish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Turn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iting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ea</w:t>
      </w:r>
      <w:r>
        <w:rPr>
          <w:rFonts w:ascii="Arial" w:eastAsia="Arial" w:hAnsi="Arial" w:cs="Arial"/>
          <w:sz w:val="24"/>
          <w:szCs w:val="24"/>
        </w:rPr>
        <w:t xml:space="preserve">ch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lcul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Wa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Turn Aro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equ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PU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FCFS.</w:t>
      </w:r>
    </w:p>
    <w:p w14:paraId="248B9441" w14:textId="77777777" w:rsidR="00483EA3" w:rsidRDefault="00630992" w:rsidP="003E4666">
      <w:pPr>
        <w:spacing w:before="5"/>
        <w:ind w:right="329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4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 wi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first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PU.</w:t>
      </w:r>
    </w:p>
    <w:p w14:paraId="19C335EA" w14:textId="77777777" w:rsidR="00483EA3" w:rsidRDefault="00630992" w:rsidP="003E4666">
      <w:pPr>
        <w:spacing w:before="17"/>
        <w:ind w:right="42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5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lcul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Waiti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.</w:t>
      </w:r>
    </w:p>
    <w:p w14:paraId="70F8239A" w14:textId="77777777" w:rsidR="00483EA3" w:rsidRDefault="00630992" w:rsidP="003E4666">
      <w:pPr>
        <w:spacing w:before="17"/>
        <w:ind w:right="110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6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.</w:t>
      </w:r>
    </w:p>
    <w:p w14:paraId="7A7AC3BA" w14:textId="77777777" w:rsidR="004737D7" w:rsidRDefault="004737D7" w:rsidP="003E4666">
      <w:pPr>
        <w:spacing w:before="17"/>
        <w:ind w:right="11031"/>
        <w:rPr>
          <w:rFonts w:ascii="Arial" w:eastAsia="Arial" w:hAnsi="Arial" w:cs="Arial"/>
          <w:b/>
          <w:sz w:val="24"/>
          <w:szCs w:val="24"/>
        </w:rPr>
      </w:pPr>
    </w:p>
    <w:p w14:paraId="52B3AF47" w14:textId="77777777" w:rsidR="00483EA3" w:rsidRDefault="00630992" w:rsidP="003E4666">
      <w:pPr>
        <w:spacing w:before="17"/>
        <w:ind w:right="110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mple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Run:</w:t>
      </w:r>
    </w:p>
    <w:p w14:paraId="5258289C" w14:textId="77777777" w:rsidR="00483EA3" w:rsidRDefault="00630992" w:rsidP="003E4666">
      <w:pPr>
        <w:spacing w:before="17"/>
        <w:ind w:right="72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(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xi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): 3</w:t>
      </w:r>
    </w:p>
    <w:p w14:paraId="1B1ABF24" w14:textId="77777777" w:rsidR="00483EA3" w:rsidRDefault="00630992" w:rsidP="003E4666">
      <w:pPr>
        <w:spacing w:before="17"/>
        <w:ind w:right="96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ival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</w:p>
    <w:p w14:paraId="6C239314" w14:textId="77777777" w:rsidR="00483EA3" w:rsidRDefault="00630992" w:rsidP="003E4666">
      <w:pPr>
        <w:spacing w:before="1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0</w:t>
      </w:r>
    </w:p>
    <w:p w14:paraId="2BCE5FA7" w14:textId="77777777" w:rsidR="00483EA3" w:rsidRDefault="00630992" w:rsidP="003E4666">
      <w:pPr>
        <w:spacing w:before="1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0</w:t>
      </w:r>
    </w:p>
    <w:p w14:paraId="27384709" w14:textId="77777777" w:rsidR="00483EA3" w:rsidRDefault="00630992" w:rsidP="003E4666">
      <w:pPr>
        <w:spacing w:before="1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0</w:t>
      </w:r>
    </w:p>
    <w:p w14:paraId="3509F50B" w14:textId="77777777" w:rsidR="00483EA3" w:rsidRDefault="00630992" w:rsidP="003E4666">
      <w:pPr>
        <w:spacing w:before="17"/>
        <w:ind w:right="97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rst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</w:p>
    <w:p w14:paraId="5A0A797E" w14:textId="77777777" w:rsidR="00483EA3" w:rsidRDefault="00630992" w:rsidP="003E4666">
      <w:pPr>
        <w:spacing w:before="14"/>
        <w:ind w:right="11738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4</w:t>
      </w:r>
    </w:p>
    <w:p w14:paraId="5EE3B016" w14:textId="77777777" w:rsidR="00483EA3" w:rsidRDefault="00630992" w:rsidP="003E4666">
      <w:pPr>
        <w:spacing w:before="17"/>
        <w:ind w:right="1187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3</w:t>
      </w:r>
    </w:p>
    <w:p w14:paraId="5FE7299C" w14:textId="77777777" w:rsidR="00483EA3" w:rsidRDefault="00630992" w:rsidP="003E4666">
      <w:pPr>
        <w:spacing w:before="17" w:line="260" w:lineRule="exact"/>
        <w:ind w:right="1187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position w:val="-1"/>
          <w:sz w:val="24"/>
          <w:szCs w:val="24"/>
        </w:rPr>
        <w:t>P[</w:t>
      </w:r>
      <w:proofErr w:type="gramEnd"/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]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:</w:t>
      </w:r>
      <w:r>
        <w:rPr>
          <w:rFonts w:ascii="Arial" w:eastAsia="Arial" w:hAnsi="Arial" w:cs="Arial"/>
          <w:position w:val="-1"/>
          <w:sz w:val="24"/>
          <w:szCs w:val="24"/>
        </w:rPr>
        <w:t>3</w:t>
      </w:r>
    </w:p>
    <w:p w14:paraId="42343BE9" w14:textId="77777777" w:rsidR="00483EA3" w:rsidRDefault="00483EA3" w:rsidP="003E4666">
      <w:pPr>
        <w:spacing w:before="17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521"/>
        <w:gridCol w:w="1440"/>
        <w:gridCol w:w="1890"/>
        <w:gridCol w:w="2070"/>
      </w:tblGrid>
      <w:tr w:rsidR="00987E74" w14:paraId="4C3062D3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68EB253F" w14:textId="77777777" w:rsidR="00987E74" w:rsidRPr="003E4666" w:rsidRDefault="00987E74" w:rsidP="008C46A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Process ID</w:t>
            </w:r>
          </w:p>
        </w:tc>
        <w:tc>
          <w:tcPr>
            <w:tcW w:w="1521" w:type="dxa"/>
          </w:tcPr>
          <w:p w14:paraId="7680B3E1" w14:textId="1B07B448" w:rsidR="00987E74" w:rsidRPr="003E4666" w:rsidRDefault="00987E74" w:rsidP="008C46A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Arrival Time</w:t>
            </w:r>
          </w:p>
        </w:tc>
        <w:tc>
          <w:tcPr>
            <w:tcW w:w="1440" w:type="dxa"/>
          </w:tcPr>
          <w:p w14:paraId="2000C64B" w14:textId="762EA519" w:rsidR="00987E74" w:rsidRPr="003E4666" w:rsidRDefault="00987E74" w:rsidP="008C46A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z w:val="24"/>
                <w:szCs w:val="24"/>
              </w:rPr>
              <w:t>Burst Time</w:t>
            </w:r>
          </w:p>
        </w:tc>
        <w:tc>
          <w:tcPr>
            <w:tcW w:w="1890" w:type="dxa"/>
          </w:tcPr>
          <w:p w14:paraId="58C3EE02" w14:textId="77777777" w:rsidR="00987E74" w:rsidRPr="003E4666" w:rsidRDefault="00987E74" w:rsidP="008C46A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z w:val="24"/>
                <w:szCs w:val="24"/>
              </w:rPr>
              <w:t>Waiting Time</w:t>
            </w:r>
          </w:p>
        </w:tc>
        <w:tc>
          <w:tcPr>
            <w:tcW w:w="2070" w:type="dxa"/>
          </w:tcPr>
          <w:p w14:paraId="6F8E967E" w14:textId="77777777" w:rsidR="00987E74" w:rsidRPr="003E4666" w:rsidRDefault="00987E74" w:rsidP="008C46A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z w:val="24"/>
                <w:szCs w:val="24"/>
              </w:rPr>
              <w:t>Turnaround Time</w:t>
            </w:r>
          </w:p>
        </w:tc>
      </w:tr>
      <w:tr w:rsidR="00987E74" w14:paraId="685B2D43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774C06A6" w14:textId="77777777" w:rsidR="00987E74" w:rsidRDefault="00987E74" w:rsidP="008C46A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P[1]</w:t>
            </w:r>
          </w:p>
        </w:tc>
        <w:tc>
          <w:tcPr>
            <w:tcW w:w="1521" w:type="dxa"/>
          </w:tcPr>
          <w:p w14:paraId="03B295E4" w14:textId="119BE5AE" w:rsidR="00987E74" w:rsidRDefault="00987E74" w:rsidP="008C46A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AA811E1" w14:textId="4281AC0F" w:rsidR="00987E74" w:rsidRDefault="00987E74" w:rsidP="008C46A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1890" w:type="dxa"/>
          </w:tcPr>
          <w:p w14:paraId="5CC2BD14" w14:textId="77777777" w:rsidR="00987E74" w:rsidRDefault="00987E74" w:rsidP="008C46A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35DC8806" w14:textId="77777777" w:rsidR="00987E74" w:rsidRDefault="00987E74" w:rsidP="008C46A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</w:tr>
      <w:tr w:rsidR="00987E74" w14:paraId="2F7FF916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0CE45070" w14:textId="77777777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P[2]</w:t>
            </w:r>
          </w:p>
        </w:tc>
        <w:tc>
          <w:tcPr>
            <w:tcW w:w="1521" w:type="dxa"/>
          </w:tcPr>
          <w:p w14:paraId="5BACB519" w14:textId="24C70E8B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DEE9E26" w14:textId="752D0884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3635D9E4" w14:textId="77777777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2070" w:type="dxa"/>
          </w:tcPr>
          <w:p w14:paraId="4AF4E19C" w14:textId="77777777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</w:tr>
      <w:tr w:rsidR="00987E74" w14:paraId="3F05CA51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5B838B8B" w14:textId="77777777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P[3]</w:t>
            </w:r>
          </w:p>
        </w:tc>
        <w:tc>
          <w:tcPr>
            <w:tcW w:w="1521" w:type="dxa"/>
          </w:tcPr>
          <w:p w14:paraId="727A90EF" w14:textId="0385A52B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08D496E" w14:textId="0BAC77BF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2746FD6B" w14:textId="77777777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2070" w:type="dxa"/>
          </w:tcPr>
          <w:p w14:paraId="6974C065" w14:textId="77777777" w:rsidR="00987E74" w:rsidRDefault="00987E74" w:rsidP="008C46A0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</w:tbl>
    <w:p w14:paraId="5C2F6748" w14:textId="77777777" w:rsidR="004737D7" w:rsidRDefault="004737D7" w:rsidP="003E4666">
      <w:pPr>
        <w:spacing w:before="17"/>
        <w:rPr>
          <w:rFonts w:ascii="Arial" w:eastAsia="Arial" w:hAnsi="Arial" w:cs="Arial"/>
          <w:sz w:val="24"/>
          <w:szCs w:val="24"/>
        </w:rPr>
      </w:pPr>
    </w:p>
    <w:p w14:paraId="219A178A" w14:textId="77777777" w:rsidR="00483EA3" w:rsidRDefault="00630992" w:rsidP="003E4666">
      <w:pPr>
        <w:spacing w:before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Wai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 w:rsidR="004737D7"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7</w:t>
      </w:r>
    </w:p>
    <w:p w14:paraId="2F85CF91" w14:textId="77777777" w:rsidR="00483EA3" w:rsidRDefault="00630992" w:rsidP="003E4666">
      <w:pPr>
        <w:spacing w:before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:</w:t>
      </w:r>
      <w:r w:rsidR="004737D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7</w:t>
      </w:r>
    </w:p>
    <w:p w14:paraId="3B78BDA0" w14:textId="77777777" w:rsidR="00483EA3" w:rsidRDefault="00483EA3" w:rsidP="003E4666">
      <w:pPr>
        <w:spacing w:before="10" w:line="100" w:lineRule="exact"/>
        <w:rPr>
          <w:sz w:val="10"/>
          <w:szCs w:val="10"/>
        </w:rPr>
      </w:pPr>
    </w:p>
    <w:p w14:paraId="220F75B3" w14:textId="77777777" w:rsidR="00483EA3" w:rsidRDefault="00483EA3" w:rsidP="003E4666">
      <w:pPr>
        <w:spacing w:line="200" w:lineRule="exact"/>
      </w:pPr>
    </w:p>
    <w:p w14:paraId="46230DF2" w14:textId="77777777" w:rsidR="00483EA3" w:rsidRDefault="00630992" w:rsidP="003E466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J</w:t>
      </w:r>
      <w:r>
        <w:rPr>
          <w:rFonts w:ascii="Arial" w:eastAsia="Arial" w:hAnsi="Arial" w:cs="Arial"/>
          <w:b/>
          <w:sz w:val="24"/>
          <w:szCs w:val="24"/>
        </w:rPr>
        <w:t xml:space="preserve">F CPU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ED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NG ALGORI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HM</w:t>
      </w:r>
    </w:p>
    <w:p w14:paraId="49DAE66A" w14:textId="77777777" w:rsidR="00483EA3" w:rsidRDefault="00483EA3" w:rsidP="003E4666">
      <w:pPr>
        <w:spacing w:line="200" w:lineRule="exact"/>
      </w:pPr>
    </w:p>
    <w:p w14:paraId="6DC640C1" w14:textId="77777777" w:rsidR="00483EA3" w:rsidRDefault="00630992" w:rsidP="003E4666">
      <w:pPr>
        <w:spacing w:line="250" w:lineRule="auto"/>
        <w:ind w:right="8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Shor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job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fir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J</w:t>
      </w:r>
      <w:r>
        <w:rPr>
          <w:rFonts w:ascii="Arial" w:eastAsia="Arial" w:hAnsi="Arial" w:cs="Arial"/>
          <w:b/>
          <w:sz w:val="24"/>
          <w:szCs w:val="24"/>
        </w:rPr>
        <w:t>F)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rtest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lec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waiti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te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xt.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JN is 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</w:p>
    <w:p w14:paraId="69AF1A8E" w14:textId="6DE67C87" w:rsidR="00483EA3" w:rsidRDefault="00630992" w:rsidP="003E4666">
      <w:pPr>
        <w:spacing w:before="5" w:line="250" w:lineRule="auto"/>
        <w:ind w:right="7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nu</w:t>
      </w:r>
      <w:r>
        <w:rPr>
          <w:rFonts w:ascii="Arial" w:eastAsia="Arial" w:hAnsi="Arial" w:cs="Arial"/>
          <w:spacing w:val="1"/>
          <w:sz w:val="24"/>
          <w:szCs w:val="24"/>
        </w:rPr>
        <w:t>mbe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SJF,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rst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its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ival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.</w:t>
      </w:r>
    </w:p>
    <w:p w14:paraId="7D9AAFE5" w14:textId="5CBE8A03" w:rsidR="00483EA3" w:rsidRDefault="00630992" w:rsidP="003E4666">
      <w:pPr>
        <w:spacing w:before="5" w:line="250" w:lineRule="auto"/>
        <w:ind w:right="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lec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iven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end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rst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ing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r.</w:t>
      </w:r>
    </w:p>
    <w:p w14:paraId="325ADD20" w14:textId="5CB80766" w:rsidR="003E4666" w:rsidRDefault="00630992" w:rsidP="003E4666">
      <w:pPr>
        <w:spacing w:before="5" w:line="252" w:lineRule="auto"/>
        <w:ind w:right="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ish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Turn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iting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lp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lcul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Turn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 CPU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iv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s </w:t>
      </w:r>
    </w:p>
    <w:p w14:paraId="62E1F50E" w14:textId="04865715" w:rsidR="00483EA3" w:rsidRDefault="00630992" w:rsidP="003E4666">
      <w:pPr>
        <w:spacing w:before="5" w:line="252" w:lineRule="auto"/>
        <w:ind w:right="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 wi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ival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 sc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led first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CPU.</w:t>
      </w:r>
    </w:p>
    <w:p w14:paraId="11831186" w14:textId="6ED22093" w:rsidR="00483EA3" w:rsidRDefault="00630992" w:rsidP="003E4666">
      <w:pPr>
        <w:spacing w:before="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lcul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 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Waiti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.</w:t>
      </w:r>
    </w:p>
    <w:p w14:paraId="6C4409AF" w14:textId="2A1EC98C" w:rsidR="00483EA3" w:rsidRDefault="00630992" w:rsidP="003E4666">
      <w:pPr>
        <w:spacing w:before="17"/>
        <w:rPr>
          <w:rFonts w:ascii="Arial" w:eastAsia="Arial" w:hAnsi="Arial" w:cs="Arial"/>
          <w:sz w:val="24"/>
          <w:szCs w:val="24"/>
        </w:rPr>
        <w:sectPr w:rsidR="00483EA3">
          <w:pgSz w:w="14980" w:h="15840"/>
          <w:pgMar w:top="660" w:right="1180" w:bottom="280" w:left="1000" w:header="720" w:footer="720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>Step</w:t>
      </w:r>
      <w:r w:rsidR="00C53C6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</w:p>
    <w:p w14:paraId="09346DC5" w14:textId="77777777" w:rsidR="00483EA3" w:rsidRDefault="003561EA" w:rsidP="003E4666">
      <w:pPr>
        <w:spacing w:before="60"/>
        <w:jc w:val="both"/>
        <w:rPr>
          <w:rFonts w:ascii="Arial" w:eastAsia="Arial" w:hAnsi="Arial" w:cs="Arial"/>
          <w:sz w:val="24"/>
          <w:szCs w:val="24"/>
        </w:rPr>
      </w:pPr>
      <w:r>
        <w:lastRenderedPageBreak/>
        <w:pict w14:anchorId="6FA43A8C">
          <v:group id="_x0000_s1215" style="position:absolute;left:0;text-align:left;margin-left:23.95pt;margin-top:23.7pt;width:701pt;height:744.7pt;z-index:-3642;mso-position-horizontal-relative:page;mso-position-vertical-relative:page" coordorigin="479,474" coordsize="14020,14894">
            <v:shape id="_x0000_s1219" style="position:absolute;left:490;top:485;width:13999;height:0" coordorigin="490,485" coordsize="13999,0" path="m490,485r13999,e" filled="f" strokeweight=".58pt">
              <v:path arrowok="t"/>
            </v:shape>
            <v:shape id="_x0000_s1218" style="position:absolute;left:485;top:480;width:0;height:14882" coordorigin="485,480" coordsize="0,14882" path="m485,480r,14882e" filled="f" strokeweight=".58pt">
              <v:path arrowok="t"/>
            </v:shape>
            <v:shape id="_x0000_s1217" style="position:absolute;left:14494;top:480;width:0;height:14882" coordorigin="14494,480" coordsize="0,14882" path="m14494,480r,14882e" filled="f" strokeweight=".58pt">
              <v:path arrowok="t"/>
            </v:shape>
            <v:shape id="_x0000_s1216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  <w:r w:rsidR="00630992">
        <w:rPr>
          <w:rFonts w:ascii="Arial" w:eastAsia="Arial" w:hAnsi="Arial" w:cs="Arial"/>
          <w:b/>
          <w:sz w:val="24"/>
          <w:szCs w:val="24"/>
        </w:rPr>
        <w:t>S</w:t>
      </w:r>
      <w:r w:rsidR="00630992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b/>
          <w:sz w:val="24"/>
          <w:szCs w:val="24"/>
        </w:rPr>
        <w:t>mple</w:t>
      </w:r>
      <w:r w:rsidR="00630992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b/>
          <w:sz w:val="24"/>
          <w:szCs w:val="24"/>
        </w:rPr>
        <w:t>Run:</w:t>
      </w:r>
    </w:p>
    <w:p w14:paraId="2EAF0DA9" w14:textId="77777777" w:rsidR="00483EA3" w:rsidRDefault="00630992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</w:p>
    <w:p w14:paraId="5F18F9B1" w14:textId="77777777" w:rsidR="002744CD" w:rsidRDefault="00630992" w:rsidP="003E4666">
      <w:pPr>
        <w:spacing w:before="17"/>
        <w:jc w:val="both"/>
        <w:rPr>
          <w:rFonts w:ascii="Arial" w:eastAsia="Arial" w:hAnsi="Arial" w:cs="Arial"/>
          <w:spacing w:val="65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rst 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</w:p>
    <w:p w14:paraId="764B0D70" w14:textId="77777777" w:rsidR="002744CD" w:rsidRDefault="002744CD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P[</w:t>
      </w:r>
      <w:proofErr w:type="gramEnd"/>
      <w:r w:rsidR="00630992"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]</w:t>
      </w:r>
      <w:r w:rsidR="00630992">
        <w:rPr>
          <w:rFonts w:ascii="Arial" w:eastAsia="Arial" w:hAnsi="Arial" w:cs="Arial"/>
          <w:spacing w:val="-2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4</w:t>
      </w:r>
    </w:p>
    <w:p w14:paraId="069EB061" w14:textId="77777777" w:rsidR="002744CD" w:rsidRDefault="002744CD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P[</w:t>
      </w:r>
      <w:proofErr w:type="gramEnd"/>
      <w:r w:rsidR="00630992"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]</w:t>
      </w:r>
      <w:r>
        <w:rPr>
          <w:rFonts w:ascii="Arial" w:eastAsia="Arial" w:hAnsi="Arial" w:cs="Arial"/>
          <w:sz w:val="24"/>
          <w:szCs w:val="24"/>
        </w:rPr>
        <w:t>:8</w:t>
      </w:r>
    </w:p>
    <w:p w14:paraId="395BB9DD" w14:textId="77777777" w:rsidR="002744CD" w:rsidRDefault="002744CD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P[</w:t>
      </w:r>
      <w:proofErr w:type="gramEnd"/>
      <w:r w:rsidR="00630992"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]</w:t>
      </w:r>
      <w:r>
        <w:rPr>
          <w:rFonts w:ascii="Arial" w:eastAsia="Arial" w:hAnsi="Arial" w:cs="Arial"/>
          <w:sz w:val="24"/>
          <w:szCs w:val="24"/>
        </w:rPr>
        <w:t>:3</w:t>
      </w:r>
    </w:p>
    <w:p w14:paraId="0CABE1AB" w14:textId="09852C8C" w:rsidR="00483EA3" w:rsidRDefault="002744CD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P[</w:t>
      </w:r>
      <w:proofErr w:type="gramEnd"/>
      <w:r w:rsidR="00630992"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1"/>
          <w:sz w:val="24"/>
          <w:szCs w:val="24"/>
        </w:rPr>
        <w:t>]</w:t>
      </w:r>
      <w:r w:rsidR="00630992">
        <w:rPr>
          <w:rFonts w:ascii="Arial" w:eastAsia="Arial" w:hAnsi="Arial" w:cs="Arial"/>
          <w:spacing w:val="-2"/>
          <w:sz w:val="24"/>
          <w:szCs w:val="24"/>
        </w:rPr>
        <w:t>:</w:t>
      </w:r>
      <w:r w:rsidR="00630992">
        <w:rPr>
          <w:rFonts w:ascii="Arial" w:eastAsia="Arial" w:hAnsi="Arial" w:cs="Arial"/>
          <w:sz w:val="24"/>
          <w:szCs w:val="24"/>
        </w:rPr>
        <w:t>7</w:t>
      </w:r>
    </w:p>
    <w:p w14:paraId="38FD055C" w14:textId="77777777" w:rsidR="00483EA3" w:rsidRDefault="00630992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ival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</w:p>
    <w:p w14:paraId="5DC362A7" w14:textId="77777777" w:rsidR="00483EA3" w:rsidRDefault="00630992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0</w:t>
      </w:r>
    </w:p>
    <w:p w14:paraId="2BAC7E68" w14:textId="77777777" w:rsidR="00483EA3" w:rsidRDefault="00630992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0</w:t>
      </w:r>
    </w:p>
    <w:p w14:paraId="137A182D" w14:textId="77777777" w:rsidR="00483EA3" w:rsidRDefault="00630992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0</w:t>
      </w:r>
    </w:p>
    <w:p w14:paraId="4DFE3942" w14:textId="77777777" w:rsidR="00483EA3" w:rsidRDefault="00630992" w:rsidP="003E4666">
      <w:pPr>
        <w:spacing w:before="14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P[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-1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0</w:t>
      </w:r>
    </w:p>
    <w:p w14:paraId="2CE77AAF" w14:textId="77777777" w:rsidR="00483EA3" w:rsidRDefault="00483EA3" w:rsidP="003E4666">
      <w:pPr>
        <w:spacing w:before="10" w:line="100" w:lineRule="exact"/>
        <w:jc w:val="both"/>
        <w:rPr>
          <w:sz w:val="10"/>
          <w:szCs w:val="10"/>
        </w:rPr>
      </w:pPr>
    </w:p>
    <w:p w14:paraId="475A6005" w14:textId="77777777" w:rsidR="00483EA3" w:rsidRDefault="00483EA3" w:rsidP="003E4666">
      <w:pPr>
        <w:spacing w:line="200" w:lineRule="exact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521"/>
        <w:gridCol w:w="1440"/>
        <w:gridCol w:w="1890"/>
        <w:gridCol w:w="2070"/>
      </w:tblGrid>
      <w:tr w:rsidR="00987E74" w14:paraId="381548C4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71226E7D" w14:textId="77777777" w:rsidR="00987E74" w:rsidRPr="003E4666" w:rsidRDefault="00987E74" w:rsidP="00987E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Process ID</w:t>
            </w:r>
          </w:p>
        </w:tc>
        <w:tc>
          <w:tcPr>
            <w:tcW w:w="1521" w:type="dxa"/>
          </w:tcPr>
          <w:p w14:paraId="5301FA08" w14:textId="02F84D3D" w:rsidR="00987E74" w:rsidRPr="003E4666" w:rsidRDefault="00987E74" w:rsidP="00987E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Arrival Time</w:t>
            </w:r>
          </w:p>
        </w:tc>
        <w:tc>
          <w:tcPr>
            <w:tcW w:w="1440" w:type="dxa"/>
          </w:tcPr>
          <w:p w14:paraId="50F5A6F9" w14:textId="1D8D270C" w:rsidR="00987E74" w:rsidRPr="003E4666" w:rsidRDefault="00987E74" w:rsidP="00987E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z w:val="24"/>
                <w:szCs w:val="24"/>
              </w:rPr>
              <w:t>Burst Time</w:t>
            </w:r>
          </w:p>
        </w:tc>
        <w:tc>
          <w:tcPr>
            <w:tcW w:w="1890" w:type="dxa"/>
          </w:tcPr>
          <w:p w14:paraId="7B137825" w14:textId="77777777" w:rsidR="00987E74" w:rsidRPr="003E4666" w:rsidRDefault="00987E74" w:rsidP="00987E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z w:val="24"/>
                <w:szCs w:val="24"/>
              </w:rPr>
              <w:t>Waiting Time</w:t>
            </w:r>
          </w:p>
        </w:tc>
        <w:tc>
          <w:tcPr>
            <w:tcW w:w="2070" w:type="dxa"/>
          </w:tcPr>
          <w:p w14:paraId="34F50D8A" w14:textId="77777777" w:rsidR="00987E74" w:rsidRPr="003E4666" w:rsidRDefault="00987E74" w:rsidP="00987E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E4666">
              <w:rPr>
                <w:rFonts w:ascii="Arial" w:eastAsia="Arial" w:hAnsi="Arial" w:cs="Arial"/>
                <w:b/>
                <w:sz w:val="24"/>
                <w:szCs w:val="24"/>
              </w:rPr>
              <w:t>Turnaround Time</w:t>
            </w:r>
          </w:p>
        </w:tc>
      </w:tr>
      <w:tr w:rsidR="00987E74" w14:paraId="308925CC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239554AE" w14:textId="010565E3" w:rsidR="00987E74" w:rsidRDefault="00987E74" w:rsidP="00987E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P[</w:t>
            </w:r>
            <w:r>
              <w:rPr>
                <w:rFonts w:ascii="Arial" w:eastAsia="Arial" w:hAnsi="Arial" w:cs="Arial"/>
                <w:sz w:val="24"/>
                <w:szCs w:val="24"/>
              </w:rPr>
              <w:t>3]</w:t>
            </w:r>
          </w:p>
        </w:tc>
        <w:tc>
          <w:tcPr>
            <w:tcW w:w="1521" w:type="dxa"/>
          </w:tcPr>
          <w:p w14:paraId="3097CF9E" w14:textId="0AB7CDDE" w:rsidR="00987E74" w:rsidRDefault="00987E74" w:rsidP="00987E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2DE6A02" w14:textId="1C959B21" w:rsidR="00987E74" w:rsidRDefault="00987E74" w:rsidP="00987E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19959D8E" w14:textId="77777777" w:rsidR="00987E74" w:rsidRDefault="00987E74" w:rsidP="00987E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1BCA075C" w14:textId="77777777" w:rsidR="00987E74" w:rsidRDefault="00987E74" w:rsidP="00987E7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987E74" w14:paraId="09BB749C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187BC0A1" w14:textId="13106F29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P[</w:t>
            </w:r>
            <w:r>
              <w:rPr>
                <w:rFonts w:ascii="Arial" w:eastAsia="Arial" w:hAnsi="Arial" w:cs="Arial"/>
                <w:sz w:val="24"/>
                <w:szCs w:val="24"/>
              </w:rPr>
              <w:t>1]</w:t>
            </w:r>
          </w:p>
        </w:tc>
        <w:tc>
          <w:tcPr>
            <w:tcW w:w="1521" w:type="dxa"/>
          </w:tcPr>
          <w:p w14:paraId="0AF45B2E" w14:textId="486173AD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E9998D5" w14:textId="181F3416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458913FF" w14:textId="77777777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36D0F7B4" w14:textId="77777777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987E74" w14:paraId="7934FD83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77752B55" w14:textId="748EECDC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P[</w:t>
            </w:r>
            <w:r>
              <w:rPr>
                <w:rFonts w:ascii="Arial" w:eastAsia="Arial" w:hAnsi="Arial" w:cs="Arial"/>
                <w:sz w:val="24"/>
                <w:szCs w:val="24"/>
              </w:rPr>
              <w:t>4]</w:t>
            </w:r>
          </w:p>
        </w:tc>
        <w:tc>
          <w:tcPr>
            <w:tcW w:w="1521" w:type="dxa"/>
          </w:tcPr>
          <w:p w14:paraId="3DB3264B" w14:textId="5D9F7CE4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50C5197" w14:textId="1935BB88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24A2F57C" w14:textId="77777777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1AB0518B" w14:textId="77777777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987E74" w14:paraId="70C93312" w14:textId="77777777" w:rsidTr="00987E74">
        <w:trPr>
          <w:trHeight w:hRule="exact" w:val="288"/>
          <w:jc w:val="center"/>
        </w:trPr>
        <w:tc>
          <w:tcPr>
            <w:tcW w:w="1525" w:type="dxa"/>
          </w:tcPr>
          <w:p w14:paraId="00EE7764" w14:textId="4024D0F0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P[</w:t>
            </w:r>
            <w:r>
              <w:rPr>
                <w:rFonts w:ascii="Arial" w:eastAsia="Arial" w:hAnsi="Arial" w:cs="Arial"/>
                <w:sz w:val="24"/>
                <w:szCs w:val="24"/>
              </w:rPr>
              <w:t>2]</w:t>
            </w:r>
          </w:p>
        </w:tc>
        <w:tc>
          <w:tcPr>
            <w:tcW w:w="1521" w:type="dxa"/>
          </w:tcPr>
          <w:p w14:paraId="156169A0" w14:textId="0EBBBCDA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766E0EA" w14:textId="5B472B2E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20CF4395" w14:textId="77777777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4A607083" w14:textId="77777777" w:rsidR="00987E74" w:rsidRDefault="00987E74" w:rsidP="00987E74">
            <w:pPr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71B91F70" w14:textId="77777777" w:rsidR="00483EA3" w:rsidRDefault="00483EA3" w:rsidP="003E4666">
      <w:pPr>
        <w:spacing w:before="6" w:line="180" w:lineRule="exact"/>
        <w:jc w:val="both"/>
        <w:rPr>
          <w:sz w:val="18"/>
          <w:szCs w:val="18"/>
        </w:rPr>
      </w:pPr>
    </w:p>
    <w:p w14:paraId="65F80D16" w14:textId="77777777" w:rsidR="00483EA3" w:rsidRDefault="00630992" w:rsidP="003E4666">
      <w:pPr>
        <w:spacing w:before="2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Waiti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 w:rsidR="003E4666">
        <w:rPr>
          <w:rFonts w:ascii="Arial" w:eastAsia="Arial" w:hAnsi="Arial" w:cs="Arial"/>
          <w:spacing w:val="-1"/>
          <w:sz w:val="24"/>
          <w:szCs w:val="24"/>
        </w:rPr>
        <w:t xml:space="preserve">       </w:t>
      </w:r>
      <w:r w:rsidR="003E4666">
        <w:rPr>
          <w:rFonts w:ascii="Arial" w:eastAsia="Arial" w:hAnsi="Arial" w:cs="Arial"/>
          <w:spacing w:val="-1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 w:rsidR="003E4666">
        <w:rPr>
          <w:rFonts w:ascii="Arial" w:eastAsia="Arial" w:hAnsi="Arial" w:cs="Arial"/>
          <w:spacing w:val="-1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0</w:t>
      </w:r>
    </w:p>
    <w:p w14:paraId="781AF981" w14:textId="77777777" w:rsidR="00483EA3" w:rsidRDefault="00630992" w:rsidP="003E4666">
      <w:pPr>
        <w:spacing w:before="1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 w:rsidR="003E4666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3E4666">
        <w:rPr>
          <w:rFonts w:ascii="Arial" w:eastAsia="Arial" w:hAnsi="Arial" w:cs="Arial"/>
          <w:spacing w:val="1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 w:rsidR="003E466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</w:p>
    <w:p w14:paraId="3DE2B503" w14:textId="77777777" w:rsidR="00483EA3" w:rsidRDefault="00483EA3" w:rsidP="003E4666">
      <w:pPr>
        <w:spacing w:before="10" w:line="100" w:lineRule="exact"/>
        <w:rPr>
          <w:sz w:val="10"/>
          <w:szCs w:val="10"/>
        </w:rPr>
      </w:pPr>
    </w:p>
    <w:p w14:paraId="3D470457" w14:textId="77777777" w:rsidR="00483EA3" w:rsidRDefault="00483EA3" w:rsidP="003E4666">
      <w:pPr>
        <w:spacing w:line="200" w:lineRule="exact"/>
      </w:pPr>
    </w:p>
    <w:p w14:paraId="687E45AF" w14:textId="77777777" w:rsidR="00483EA3" w:rsidRDefault="00630992" w:rsidP="003E466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b/>
          <w:sz w:val="24"/>
          <w:szCs w:val="24"/>
        </w:rPr>
        <w:t>nd f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rmu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us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d in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bove </w:t>
      </w:r>
      <w:r>
        <w:rPr>
          <w:rFonts w:ascii="Arial" w:eastAsia="Arial" w:hAnsi="Arial" w:cs="Arial"/>
          <w:b/>
          <w:spacing w:val="1"/>
          <w:sz w:val="24"/>
          <w:szCs w:val="24"/>
        </w:rPr>
        <w:t>sc</w:t>
      </w:r>
      <w:r>
        <w:rPr>
          <w:rFonts w:ascii="Arial" w:eastAsia="Arial" w:hAnsi="Arial" w:cs="Arial"/>
          <w:b/>
          <w:sz w:val="24"/>
          <w:szCs w:val="24"/>
        </w:rPr>
        <w:t>he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 xml:space="preserve">uling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lgorit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4F4440BC" w14:textId="77777777" w:rsidR="00483EA3" w:rsidRDefault="00630992" w:rsidP="003E4666">
      <w:pPr>
        <w:spacing w:before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 w:rsidR="00CF1652">
        <w:rPr>
          <w:rFonts w:ascii="Arial" w:eastAsia="Arial" w:hAnsi="Arial" w:cs="Arial"/>
          <w:spacing w:val="1"/>
          <w:sz w:val="24"/>
          <w:szCs w:val="24"/>
        </w:rPr>
        <w:t xml:space="preserve"> (CT)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CF1652">
        <w:rPr>
          <w:rFonts w:ascii="Arial" w:eastAsia="Arial" w:hAnsi="Arial" w:cs="Arial"/>
          <w:spacing w:val="-2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 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its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.</w:t>
      </w:r>
    </w:p>
    <w:p w14:paraId="0874574C" w14:textId="77777777" w:rsidR="003E4666" w:rsidRDefault="00630992" w:rsidP="003E4666">
      <w:pPr>
        <w:spacing w:before="17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Turn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 w:rsidR="00CF1652">
        <w:rPr>
          <w:rFonts w:ascii="Arial" w:eastAsia="Arial" w:hAnsi="Arial" w:cs="Arial"/>
          <w:spacing w:val="1"/>
          <w:sz w:val="24"/>
          <w:szCs w:val="24"/>
        </w:rPr>
        <w:t xml:space="preserve"> (TAT)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CF1652">
        <w:rPr>
          <w:rFonts w:ascii="Arial" w:eastAsia="Arial" w:hAnsi="Arial" w:cs="Arial"/>
          <w:spacing w:val="1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Diff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tw</w:t>
      </w:r>
      <w:r>
        <w:rPr>
          <w:rFonts w:ascii="Arial" w:eastAsia="Arial" w:hAnsi="Arial" w:cs="Arial"/>
          <w:spacing w:val="-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ival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</w:p>
    <w:p w14:paraId="7245C0C5" w14:textId="77777777" w:rsidR="00483EA3" w:rsidRDefault="00630992" w:rsidP="00CF1652">
      <w:pPr>
        <w:spacing w:before="17"/>
        <w:ind w:left="2160" w:firstLine="720"/>
        <w:rPr>
          <w:rFonts w:ascii="Arial" w:eastAsia="Arial" w:hAnsi="Arial" w:cs="Arial"/>
          <w:sz w:val="24"/>
          <w:szCs w:val="24"/>
        </w:rPr>
      </w:pPr>
      <w:r w:rsidRPr="00456A2B">
        <w:rPr>
          <w:rFonts w:ascii="Arial" w:eastAsia="Arial" w:hAnsi="Arial" w:cs="Arial"/>
          <w:b/>
          <w:bCs/>
          <w:sz w:val="24"/>
          <w:szCs w:val="24"/>
        </w:rPr>
        <w:t>T</w:t>
      </w:r>
      <w:r w:rsidRPr="00456A2B">
        <w:rPr>
          <w:rFonts w:ascii="Arial" w:eastAsia="Arial" w:hAnsi="Arial" w:cs="Arial"/>
          <w:b/>
          <w:bCs/>
          <w:spacing w:val="1"/>
          <w:sz w:val="24"/>
          <w:szCs w:val="24"/>
        </w:rPr>
        <w:t>u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rn</w:t>
      </w:r>
      <w:r w:rsidRPr="00456A2B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Aro</w:t>
      </w:r>
      <w:r w:rsidRPr="00456A2B"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 w:rsidRPr="00456A2B"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d</w:t>
      </w:r>
      <w:r w:rsidRPr="00456A2B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Ti</w:t>
      </w:r>
      <w:r w:rsidRPr="00456A2B"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 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 w:rsidR="003E466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ival 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</w:p>
    <w:p w14:paraId="79012E50" w14:textId="77777777" w:rsidR="00CF1652" w:rsidRDefault="00630992" w:rsidP="003E4666">
      <w:pPr>
        <w:spacing w:before="17" w:line="254" w:lineRule="auto"/>
        <w:ind w:righ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 w:rsidR="00CF165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(WT): </w:t>
      </w:r>
      <w:r w:rsidR="00CF1652">
        <w:rPr>
          <w:rFonts w:ascii="Arial" w:eastAsia="Arial" w:hAnsi="Arial" w:cs="Arial"/>
          <w:sz w:val="24"/>
          <w:szCs w:val="24"/>
        </w:rPr>
        <w:tab/>
      </w:r>
      <w:r w:rsidR="00CF1652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Dif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 w:rsidR="003E4666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rst 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3D5AB0DE" w14:textId="77777777" w:rsidR="00483EA3" w:rsidRDefault="00630992" w:rsidP="00CF1652">
      <w:pPr>
        <w:spacing w:before="17" w:line="254" w:lineRule="auto"/>
        <w:ind w:left="2160" w:right="80" w:firstLine="720"/>
        <w:rPr>
          <w:rFonts w:ascii="Arial" w:eastAsia="Arial" w:hAnsi="Arial" w:cs="Arial"/>
          <w:sz w:val="24"/>
          <w:szCs w:val="24"/>
        </w:rPr>
      </w:pPr>
      <w:r w:rsidRPr="00456A2B">
        <w:rPr>
          <w:rFonts w:ascii="Arial" w:eastAsia="Arial" w:hAnsi="Arial" w:cs="Arial"/>
          <w:b/>
          <w:bCs/>
          <w:spacing w:val="1"/>
          <w:sz w:val="24"/>
          <w:szCs w:val="24"/>
        </w:rPr>
        <w:t>Wa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iti</w:t>
      </w:r>
      <w:r w:rsidRPr="00456A2B">
        <w:rPr>
          <w:rFonts w:ascii="Arial" w:eastAsia="Arial" w:hAnsi="Arial" w:cs="Arial"/>
          <w:b/>
          <w:bCs/>
          <w:spacing w:val="-2"/>
          <w:sz w:val="24"/>
          <w:szCs w:val="24"/>
        </w:rPr>
        <w:t>n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g</w:t>
      </w:r>
      <w:r w:rsidRPr="00456A2B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Ti</w:t>
      </w:r>
      <w:r w:rsidRPr="00456A2B"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 w:rsidRPr="00456A2B"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= Turn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rst 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</w:p>
    <w:p w14:paraId="5B400D96" w14:textId="77777777" w:rsidR="00483EA3" w:rsidRDefault="00483EA3" w:rsidP="003E4666">
      <w:pPr>
        <w:spacing w:before="12" w:line="280" w:lineRule="exact"/>
        <w:rPr>
          <w:sz w:val="28"/>
          <w:szCs w:val="28"/>
        </w:rPr>
      </w:pPr>
    </w:p>
    <w:p w14:paraId="435624A2" w14:textId="77777777" w:rsidR="00483EA3" w:rsidRDefault="00630992" w:rsidP="004737D7">
      <w:pPr>
        <w:ind w:left="36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b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>x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se(s</w:t>
      </w:r>
      <w:r>
        <w:rPr>
          <w:rFonts w:ascii="Arial" w:eastAsia="Arial" w:hAnsi="Arial" w:cs="Arial"/>
          <w:b/>
          <w:spacing w:val="-2"/>
          <w:sz w:val="28"/>
          <w:szCs w:val="28"/>
        </w:rPr>
        <w:t>)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14:paraId="5AC83F54" w14:textId="77777777" w:rsidR="00483EA3" w:rsidRDefault="00483EA3" w:rsidP="004737D7">
      <w:pPr>
        <w:ind w:left="360" w:hanging="360"/>
      </w:pPr>
    </w:p>
    <w:p w14:paraId="0F157039" w14:textId="77777777" w:rsidR="00546627" w:rsidRPr="00546627" w:rsidRDefault="00630992" w:rsidP="00456EFB">
      <w:pPr>
        <w:pStyle w:val="ListParagraph"/>
        <w:numPr>
          <w:ilvl w:val="0"/>
          <w:numId w:val="3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 w:rsidRPr="00546627">
        <w:rPr>
          <w:rFonts w:ascii="Arial" w:eastAsia="Arial" w:hAnsi="Arial" w:cs="Arial"/>
          <w:spacing w:val="1"/>
          <w:sz w:val="24"/>
          <w:szCs w:val="24"/>
        </w:rPr>
        <w:t>W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z w:val="24"/>
          <w:szCs w:val="24"/>
        </w:rPr>
        <w:t>te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 Pyt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n</w:t>
      </w:r>
      <w:r w:rsidRPr="00546627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ro</w:t>
      </w:r>
      <w:r w:rsidRPr="00546627">
        <w:rPr>
          <w:rFonts w:ascii="Arial" w:eastAsia="Arial" w:hAnsi="Arial" w:cs="Arial"/>
          <w:spacing w:val="1"/>
          <w:sz w:val="24"/>
          <w:szCs w:val="24"/>
        </w:rPr>
        <w:t>g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2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m</w:t>
      </w:r>
      <w:r w:rsidRPr="00546627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o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i</w:t>
      </w:r>
      <w:r w:rsidRPr="00546627">
        <w:rPr>
          <w:rFonts w:ascii="Arial" w:eastAsia="Arial" w:hAnsi="Arial" w:cs="Arial"/>
          <w:spacing w:val="-1"/>
          <w:sz w:val="24"/>
          <w:szCs w:val="24"/>
        </w:rPr>
        <w:t>m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leme</w:t>
      </w:r>
      <w:r w:rsidRPr="00546627">
        <w:rPr>
          <w:rFonts w:ascii="Arial" w:eastAsia="Arial" w:hAnsi="Arial" w:cs="Arial"/>
          <w:spacing w:val="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</w:t>
      </w:r>
      <w:r w:rsidRPr="00546627">
        <w:rPr>
          <w:rFonts w:ascii="Arial" w:eastAsia="Arial" w:hAnsi="Arial" w:cs="Arial"/>
          <w:spacing w:val="-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>d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s</w:t>
      </w:r>
      <w:r w:rsidRPr="00546627">
        <w:rPr>
          <w:rFonts w:ascii="Arial" w:eastAsia="Arial" w:hAnsi="Arial" w:cs="Arial"/>
          <w:spacing w:val="-2"/>
          <w:sz w:val="24"/>
          <w:szCs w:val="24"/>
        </w:rPr>
        <w:t>i</w:t>
      </w:r>
      <w:r w:rsidRPr="00546627">
        <w:rPr>
          <w:rFonts w:ascii="Arial" w:eastAsia="Arial" w:hAnsi="Arial" w:cs="Arial"/>
          <w:spacing w:val="1"/>
          <w:sz w:val="24"/>
          <w:szCs w:val="24"/>
        </w:rPr>
        <w:t>mu</w:t>
      </w:r>
      <w:r w:rsidRPr="00546627">
        <w:rPr>
          <w:rFonts w:ascii="Arial" w:eastAsia="Arial" w:hAnsi="Arial" w:cs="Arial"/>
          <w:sz w:val="24"/>
          <w:szCs w:val="24"/>
        </w:rPr>
        <w:t>la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FCFS</w:t>
      </w:r>
      <w:r w:rsidRPr="00546627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Alg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pacing w:val="-3"/>
          <w:sz w:val="24"/>
          <w:szCs w:val="24"/>
        </w:rPr>
        <w:t>r</w:t>
      </w:r>
      <w:r w:rsidRPr="00546627">
        <w:rPr>
          <w:rFonts w:ascii="Arial" w:eastAsia="Arial" w:hAnsi="Arial" w:cs="Arial"/>
          <w:sz w:val="24"/>
          <w:szCs w:val="24"/>
        </w:rPr>
        <w:t>it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hm</w:t>
      </w:r>
      <w:r w:rsidRPr="00546627">
        <w:rPr>
          <w:rFonts w:ascii="Arial" w:eastAsia="Arial" w:hAnsi="Arial" w:cs="Arial"/>
          <w:sz w:val="24"/>
          <w:szCs w:val="24"/>
        </w:rPr>
        <w:t>.</w:t>
      </w:r>
    </w:p>
    <w:p w14:paraId="00C5FEF7" w14:textId="77777777" w:rsidR="00546627" w:rsidRPr="00546627" w:rsidRDefault="00630992" w:rsidP="00570725">
      <w:pPr>
        <w:pStyle w:val="ListParagraph"/>
        <w:numPr>
          <w:ilvl w:val="0"/>
          <w:numId w:val="3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 w:rsidRPr="00546627">
        <w:rPr>
          <w:rFonts w:ascii="Arial" w:eastAsia="Arial" w:hAnsi="Arial" w:cs="Arial"/>
          <w:spacing w:val="1"/>
          <w:sz w:val="24"/>
          <w:szCs w:val="24"/>
        </w:rPr>
        <w:t>W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z w:val="24"/>
          <w:szCs w:val="24"/>
        </w:rPr>
        <w:t>te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Pyt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n</w:t>
      </w:r>
      <w:r w:rsidR="002D3FF3" w:rsidRPr="00546627">
        <w:rPr>
          <w:rFonts w:ascii="Arial" w:eastAsia="Arial" w:hAnsi="Arial" w:cs="Arial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2"/>
          <w:sz w:val="24"/>
          <w:szCs w:val="24"/>
        </w:rPr>
        <w:t>o</w:t>
      </w:r>
      <w:r w:rsidRPr="00546627">
        <w:rPr>
          <w:rFonts w:ascii="Arial" w:eastAsia="Arial" w:hAnsi="Arial" w:cs="Arial"/>
          <w:spacing w:val="1"/>
          <w:sz w:val="24"/>
          <w:szCs w:val="24"/>
        </w:rPr>
        <w:t>g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2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m</w:t>
      </w:r>
      <w:r w:rsidRPr="00546627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to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i</w:t>
      </w:r>
      <w:r w:rsidRPr="00546627">
        <w:rPr>
          <w:rFonts w:ascii="Arial" w:eastAsia="Arial" w:hAnsi="Arial" w:cs="Arial"/>
          <w:spacing w:val="-1"/>
          <w:sz w:val="24"/>
          <w:szCs w:val="24"/>
        </w:rPr>
        <w:t>m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leme</w:t>
      </w:r>
      <w:r w:rsidRPr="00546627">
        <w:rPr>
          <w:rFonts w:ascii="Arial" w:eastAsia="Arial" w:hAnsi="Arial" w:cs="Arial"/>
          <w:spacing w:val="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an</w:t>
      </w:r>
      <w:r w:rsidRPr="00546627">
        <w:rPr>
          <w:rFonts w:ascii="Arial" w:eastAsia="Arial" w:hAnsi="Arial" w:cs="Arial"/>
          <w:sz w:val="24"/>
          <w:szCs w:val="24"/>
        </w:rPr>
        <w:t>d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s</w:t>
      </w:r>
      <w:r w:rsidRPr="00546627">
        <w:rPr>
          <w:rFonts w:ascii="Arial" w:eastAsia="Arial" w:hAnsi="Arial" w:cs="Arial"/>
          <w:spacing w:val="-3"/>
          <w:sz w:val="24"/>
          <w:szCs w:val="24"/>
        </w:rPr>
        <w:t>i</w:t>
      </w:r>
      <w:r w:rsidRPr="00546627">
        <w:rPr>
          <w:rFonts w:ascii="Arial" w:eastAsia="Arial" w:hAnsi="Arial" w:cs="Arial"/>
          <w:spacing w:val="1"/>
          <w:sz w:val="24"/>
          <w:szCs w:val="24"/>
        </w:rPr>
        <w:t>mu</w:t>
      </w:r>
      <w:r w:rsidRPr="00546627">
        <w:rPr>
          <w:rFonts w:ascii="Arial" w:eastAsia="Arial" w:hAnsi="Arial" w:cs="Arial"/>
          <w:sz w:val="24"/>
          <w:szCs w:val="24"/>
        </w:rPr>
        <w:t>la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SJF</w:t>
      </w:r>
      <w:r w:rsidRPr="00546627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Alg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pacing w:val="-2"/>
          <w:sz w:val="24"/>
          <w:szCs w:val="24"/>
        </w:rPr>
        <w:t>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hm</w:t>
      </w:r>
      <w:r w:rsidRPr="00546627">
        <w:rPr>
          <w:rFonts w:ascii="Arial" w:eastAsia="Arial" w:hAnsi="Arial" w:cs="Arial"/>
          <w:sz w:val="24"/>
          <w:szCs w:val="24"/>
        </w:rPr>
        <w:t>.</w:t>
      </w:r>
    </w:p>
    <w:p w14:paraId="720A1DAA" w14:textId="77777777" w:rsidR="00546627" w:rsidRPr="00546627" w:rsidRDefault="00630992" w:rsidP="00546627">
      <w:pPr>
        <w:pStyle w:val="ListParagraph"/>
        <w:numPr>
          <w:ilvl w:val="0"/>
          <w:numId w:val="3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 w:rsidRPr="00546627">
        <w:rPr>
          <w:rFonts w:ascii="Arial" w:eastAsia="Arial" w:hAnsi="Arial" w:cs="Arial"/>
          <w:spacing w:val="-1"/>
          <w:sz w:val="24"/>
          <w:szCs w:val="24"/>
        </w:rPr>
        <w:t>M</w:t>
      </w:r>
      <w:r w:rsidRPr="00546627">
        <w:rPr>
          <w:rFonts w:ascii="Arial" w:eastAsia="Arial" w:hAnsi="Arial" w:cs="Arial"/>
          <w:spacing w:val="1"/>
          <w:sz w:val="24"/>
          <w:szCs w:val="24"/>
        </w:rPr>
        <w:t>od</w:t>
      </w:r>
      <w:r w:rsidRPr="00546627">
        <w:rPr>
          <w:rFonts w:ascii="Arial" w:eastAsia="Arial" w:hAnsi="Arial" w:cs="Arial"/>
          <w:sz w:val="24"/>
          <w:szCs w:val="24"/>
        </w:rPr>
        <w:t>ify</w:t>
      </w:r>
      <w:r w:rsidRPr="00546627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bo</w:t>
      </w:r>
      <w:r w:rsidRPr="00546627">
        <w:rPr>
          <w:rFonts w:ascii="Arial" w:eastAsia="Arial" w:hAnsi="Arial" w:cs="Arial"/>
          <w:spacing w:val="-2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h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lg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pacing w:val="-2"/>
          <w:sz w:val="24"/>
          <w:szCs w:val="24"/>
        </w:rPr>
        <w:t>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hm</w:t>
      </w:r>
      <w:r w:rsidRPr="00546627">
        <w:rPr>
          <w:rFonts w:ascii="Arial" w:eastAsia="Arial" w:hAnsi="Arial" w:cs="Arial"/>
          <w:sz w:val="24"/>
          <w:szCs w:val="24"/>
        </w:rPr>
        <w:t>s</w:t>
      </w:r>
      <w:r w:rsidRPr="00546627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f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d</w:t>
      </w:r>
      <w:r w:rsidRPr="00546627">
        <w:rPr>
          <w:rFonts w:ascii="Arial" w:eastAsia="Arial" w:hAnsi="Arial" w:cs="Arial"/>
          <w:sz w:val="24"/>
          <w:szCs w:val="24"/>
        </w:rPr>
        <w:t>if</w:t>
      </w:r>
      <w:r w:rsidRPr="00546627">
        <w:rPr>
          <w:rFonts w:ascii="Arial" w:eastAsia="Arial" w:hAnsi="Arial" w:cs="Arial"/>
          <w:spacing w:val="-2"/>
          <w:sz w:val="24"/>
          <w:szCs w:val="24"/>
        </w:rPr>
        <w:t>f</w:t>
      </w:r>
      <w:r w:rsidRPr="00546627">
        <w:rPr>
          <w:rFonts w:ascii="Arial" w:eastAsia="Arial" w:hAnsi="Arial" w:cs="Arial"/>
          <w:spacing w:val="1"/>
          <w:sz w:val="24"/>
          <w:szCs w:val="24"/>
        </w:rPr>
        <w:t>e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15"/>
          <w:sz w:val="24"/>
          <w:szCs w:val="24"/>
        </w:rPr>
        <w:t>e</w:t>
      </w:r>
      <w:r w:rsidRPr="00546627">
        <w:rPr>
          <w:rFonts w:ascii="Arial" w:eastAsia="Arial" w:hAnsi="Arial" w:cs="Arial"/>
          <w:spacing w:val="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 xml:space="preserve">t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r</w:t>
      </w:r>
      <w:r w:rsidRPr="00546627">
        <w:rPr>
          <w:rFonts w:ascii="Arial" w:eastAsia="Arial" w:hAnsi="Arial" w:cs="Arial"/>
          <w:sz w:val="24"/>
          <w:szCs w:val="24"/>
        </w:rPr>
        <w:t xml:space="preserve">ival </w:t>
      </w:r>
      <w:r w:rsidRPr="00546627">
        <w:rPr>
          <w:rFonts w:ascii="Arial" w:eastAsia="Arial" w:hAnsi="Arial" w:cs="Arial"/>
          <w:spacing w:val="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i</w:t>
      </w:r>
      <w:r w:rsidRPr="00546627">
        <w:rPr>
          <w:rFonts w:ascii="Arial" w:eastAsia="Arial" w:hAnsi="Arial" w:cs="Arial"/>
          <w:spacing w:val="1"/>
          <w:sz w:val="24"/>
          <w:szCs w:val="24"/>
        </w:rPr>
        <w:t>me</w:t>
      </w:r>
      <w:r w:rsidR="00546627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3690A6BC" w14:textId="1EB95450" w:rsidR="00546627" w:rsidRPr="005D21E9" w:rsidRDefault="00546627" w:rsidP="00F1104D">
      <w:pPr>
        <w:pStyle w:val="ListParagraph"/>
        <w:numPr>
          <w:ilvl w:val="0"/>
          <w:numId w:val="3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 w:rsidRPr="00546627">
        <w:rPr>
          <w:rFonts w:ascii="Arial" w:eastAsia="Arial" w:hAnsi="Arial" w:cs="Arial"/>
          <w:sz w:val="24"/>
          <w:szCs w:val="24"/>
        </w:rPr>
        <w:t>Draw Gantt chart of the result</w:t>
      </w:r>
      <w:r>
        <w:rPr>
          <w:rFonts w:ascii="Arial" w:eastAsia="Arial" w:hAnsi="Arial" w:cs="Arial"/>
          <w:sz w:val="24"/>
          <w:szCs w:val="24"/>
        </w:rPr>
        <w:t xml:space="preserve"> for both algorithms.</w:t>
      </w:r>
    </w:p>
    <w:p w14:paraId="46E44732" w14:textId="0BB5DE4A" w:rsidR="005D21E9" w:rsidRPr="00546627" w:rsidRDefault="005D21E9" w:rsidP="00F1104D">
      <w:pPr>
        <w:pStyle w:val="ListParagraph"/>
        <w:numPr>
          <w:ilvl w:val="0"/>
          <w:numId w:val="3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Show results</w:t>
      </w:r>
      <w:r w:rsidR="003561EA">
        <w:rPr>
          <w:rFonts w:ascii="Arial" w:eastAsia="Arial" w:hAnsi="Arial" w:cs="Arial"/>
          <w:sz w:val="24"/>
          <w:szCs w:val="24"/>
        </w:rPr>
        <w:t xml:space="preserve"> for both algorithms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 in the table form with average waiting time and average turnaround time.</w:t>
      </w:r>
    </w:p>
    <w:sectPr w:rsidR="005D21E9" w:rsidRPr="00546627" w:rsidSect="003E4666">
      <w:headerReference w:type="default" r:id="rId8"/>
      <w:pgSz w:w="14980" w:h="15840"/>
      <w:pgMar w:top="1170" w:right="2140" w:bottom="280" w:left="2140" w:header="30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481F5" w14:textId="77777777" w:rsidR="000C76F2" w:rsidRDefault="000C76F2">
      <w:r>
        <w:separator/>
      </w:r>
    </w:p>
  </w:endnote>
  <w:endnote w:type="continuationSeparator" w:id="0">
    <w:p w14:paraId="441A12A7" w14:textId="77777777" w:rsidR="000C76F2" w:rsidRDefault="000C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02B47" w14:textId="77777777" w:rsidR="000C76F2" w:rsidRDefault="000C76F2">
      <w:r>
        <w:separator/>
      </w:r>
    </w:p>
  </w:footnote>
  <w:footnote w:type="continuationSeparator" w:id="0">
    <w:p w14:paraId="398E7842" w14:textId="77777777" w:rsidR="000C76F2" w:rsidRDefault="000C7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0098" w14:textId="77777777" w:rsidR="00483EA3" w:rsidRDefault="00483EA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7100"/>
    <w:multiLevelType w:val="hybridMultilevel"/>
    <w:tmpl w:val="D9C0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70640"/>
    <w:multiLevelType w:val="hybridMultilevel"/>
    <w:tmpl w:val="F1887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11349"/>
    <w:multiLevelType w:val="multilevel"/>
    <w:tmpl w:val="0D9A43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A3"/>
    <w:rsid w:val="000C76F2"/>
    <w:rsid w:val="001C2BEB"/>
    <w:rsid w:val="001D199B"/>
    <w:rsid w:val="001E1AD5"/>
    <w:rsid w:val="002744CD"/>
    <w:rsid w:val="002C2ABB"/>
    <w:rsid w:val="002D3FF3"/>
    <w:rsid w:val="003561EA"/>
    <w:rsid w:val="003E4666"/>
    <w:rsid w:val="00456A2B"/>
    <w:rsid w:val="004737D7"/>
    <w:rsid w:val="00483EA3"/>
    <w:rsid w:val="004A6B4C"/>
    <w:rsid w:val="004C3C73"/>
    <w:rsid w:val="00504ABB"/>
    <w:rsid w:val="00523DF5"/>
    <w:rsid w:val="00546627"/>
    <w:rsid w:val="005D21E9"/>
    <w:rsid w:val="00630992"/>
    <w:rsid w:val="006E3157"/>
    <w:rsid w:val="00902FEF"/>
    <w:rsid w:val="00987E74"/>
    <w:rsid w:val="00B9394B"/>
    <w:rsid w:val="00C444B1"/>
    <w:rsid w:val="00C53C61"/>
    <w:rsid w:val="00CF1652"/>
    <w:rsid w:val="00F64FDD"/>
    <w:rsid w:val="00F67202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9EB2F4"/>
  <w15:docId w15:val="{67C20E2C-D2B9-444F-996A-F3A8A347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7D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04A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ABB"/>
  </w:style>
  <w:style w:type="paragraph" w:styleId="Footer">
    <w:name w:val="footer"/>
    <w:basedOn w:val="Normal"/>
    <w:link w:val="FooterChar"/>
    <w:uiPriority w:val="99"/>
    <w:unhideWhenUsed/>
    <w:rsid w:val="00504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ABB"/>
  </w:style>
  <w:style w:type="paragraph" w:styleId="ListParagraph">
    <w:name w:val="List Paragraph"/>
    <w:basedOn w:val="Normal"/>
    <w:uiPriority w:val="34"/>
    <w:qFormat/>
    <w:rsid w:val="0054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Lubaid Ahmed</dc:creator>
  <cp:lastModifiedBy>Dr Lubaid Ahmed</cp:lastModifiedBy>
  <cp:revision>7</cp:revision>
  <dcterms:created xsi:type="dcterms:W3CDTF">2023-11-22T04:22:00Z</dcterms:created>
  <dcterms:modified xsi:type="dcterms:W3CDTF">2023-11-22T04:32:00Z</dcterms:modified>
</cp:coreProperties>
</file>