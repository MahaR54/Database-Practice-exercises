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0A2B" w14:textId="77777777" w:rsidR="007B019B" w:rsidRDefault="007B019B" w:rsidP="007B019B">
      <w:pPr>
        <w:ind w:left="9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par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of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Compu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er</w:t>
      </w:r>
      <w:r>
        <w:rPr>
          <w:rFonts w:ascii="Arial" w:eastAsia="Arial" w:hAnsi="Arial" w:cs="Arial"/>
          <w:b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Science</w:t>
      </w:r>
    </w:p>
    <w:p w14:paraId="058BF6AE" w14:textId="77777777" w:rsidR="00483EA3" w:rsidRDefault="007B019B">
      <w:pPr>
        <w:spacing w:line="200" w:lineRule="exact"/>
      </w:pPr>
      <w:r>
        <w:rPr>
          <w:noProof/>
        </w:rPr>
        <w:drawing>
          <wp:anchor distT="0" distB="0" distL="114300" distR="114300" simplePos="0" relativeHeight="503313869" behindDoc="1" locked="0" layoutInCell="1" allowOverlap="1" wp14:anchorId="6E20F236" wp14:editId="00F900A0">
            <wp:simplePos x="0" y="0"/>
            <wp:positionH relativeFrom="column">
              <wp:posOffset>2393950</wp:posOffset>
            </wp:positionH>
            <wp:positionV relativeFrom="page">
              <wp:posOffset>602615</wp:posOffset>
            </wp:positionV>
            <wp:extent cx="210502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02" y="21273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6A7">
        <w:pict w14:anchorId="6B99A91A">
          <v:group id="_x0000_s1210" style="position:absolute;margin-left:23.95pt;margin-top:23.7pt;width:701pt;height:744.7pt;z-index:-3640;mso-position-horizontal-relative:page;mso-position-vertical-relative:page" coordorigin="479,474" coordsize="14020,14894">
            <v:shape id="_x0000_s1214" style="position:absolute;left:490;top:485;width:13999;height:0" coordorigin="490,485" coordsize="13999,0" path="m490,485r13999,e" filled="f" strokeweight=".58pt">
              <v:path arrowok="t"/>
            </v:shape>
            <v:shape id="_x0000_s1213" style="position:absolute;left:485;top:480;width:0;height:14882" coordorigin="485,480" coordsize="0,14882" path="m485,480r,14882e" filled="f" strokeweight=".58pt">
              <v:path arrowok="t"/>
            </v:shape>
            <v:shape id="_x0000_s1212" style="position:absolute;left:14494;top:480;width:0;height:14882" coordorigin="14494,480" coordsize="0,14882" path="m14494,480r,14882e" filled="f" strokeweight=".58pt">
              <v:path arrowok="t"/>
            </v:shape>
            <v:shape id="_x0000_s1211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</w:p>
    <w:p w14:paraId="658329C8" w14:textId="77777777" w:rsidR="00483EA3" w:rsidRDefault="00483EA3">
      <w:pPr>
        <w:spacing w:before="13" w:line="220" w:lineRule="exact"/>
        <w:rPr>
          <w:sz w:val="22"/>
          <w:szCs w:val="22"/>
        </w:rPr>
      </w:pPr>
    </w:p>
    <w:p w14:paraId="73E6BCD0" w14:textId="77777777" w:rsidR="00483EA3" w:rsidRDefault="00630992">
      <w:pPr>
        <w:spacing w:before="25"/>
        <w:ind w:left="4744" w:right="468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F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l 202</w:t>
      </w:r>
      <w:r w:rsidR="00504ABB">
        <w:rPr>
          <w:rFonts w:ascii="Arial" w:eastAsia="Arial" w:hAnsi="Arial" w:cs="Arial"/>
          <w:b/>
          <w:sz w:val="28"/>
          <w:szCs w:val="28"/>
        </w:rPr>
        <w:t>3</w:t>
      </w:r>
    </w:p>
    <w:p w14:paraId="75E66BA0" w14:textId="77777777" w:rsidR="00483EA3" w:rsidRDefault="00483EA3">
      <w:pPr>
        <w:spacing w:before="1" w:line="180" w:lineRule="exact"/>
        <w:rPr>
          <w:sz w:val="18"/>
          <w:szCs w:val="18"/>
        </w:rPr>
      </w:pPr>
    </w:p>
    <w:p w14:paraId="23BBC0E7" w14:textId="77777777" w:rsidR="00483EA3" w:rsidRDefault="00483EA3">
      <w:pPr>
        <w:spacing w:line="200" w:lineRule="exact"/>
      </w:pPr>
    </w:p>
    <w:p w14:paraId="74E4276B" w14:textId="77777777" w:rsidR="00483EA3" w:rsidRDefault="00483EA3">
      <w:pPr>
        <w:spacing w:line="200" w:lineRule="exact"/>
      </w:pPr>
    </w:p>
    <w:p w14:paraId="6FC93B57" w14:textId="77777777" w:rsidR="00483EA3" w:rsidRDefault="00483EA3">
      <w:pPr>
        <w:spacing w:line="200" w:lineRule="exact"/>
      </w:pPr>
    </w:p>
    <w:p w14:paraId="15F66208" w14:textId="77777777" w:rsidR="00483EA3" w:rsidRDefault="00483EA3">
      <w:pPr>
        <w:spacing w:line="200" w:lineRule="exact"/>
      </w:pPr>
    </w:p>
    <w:p w14:paraId="281B9643" w14:textId="77777777" w:rsidR="00483EA3" w:rsidRDefault="00483EA3">
      <w:pPr>
        <w:spacing w:line="200" w:lineRule="exact"/>
      </w:pPr>
    </w:p>
    <w:p w14:paraId="45605B83" w14:textId="77777777" w:rsidR="00483EA3" w:rsidRDefault="00483EA3">
      <w:pPr>
        <w:spacing w:line="200" w:lineRule="exact"/>
      </w:pPr>
    </w:p>
    <w:p w14:paraId="1CA37BE5" w14:textId="77777777" w:rsidR="00483EA3" w:rsidRDefault="00630992" w:rsidP="00504ABB">
      <w:pPr>
        <w:ind w:left="2970" w:right="3148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CS</w:t>
      </w:r>
      <w:r w:rsidR="00504ABB">
        <w:rPr>
          <w:rFonts w:ascii="Arial" w:eastAsia="Arial" w:hAnsi="Arial" w:cs="Arial"/>
          <w:b/>
          <w:sz w:val="32"/>
          <w:szCs w:val="32"/>
        </w:rPr>
        <w:t>C 20</w:t>
      </w:r>
      <w:r>
        <w:rPr>
          <w:rFonts w:ascii="Arial" w:eastAsia="Arial" w:hAnsi="Arial" w:cs="Arial"/>
          <w:b/>
          <w:sz w:val="32"/>
          <w:szCs w:val="32"/>
        </w:rPr>
        <w:t>3</w:t>
      </w:r>
      <w:r>
        <w:rPr>
          <w:rFonts w:ascii="Arial" w:eastAsia="Arial" w:hAnsi="Arial" w:cs="Arial"/>
          <w:b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–</w:t>
      </w:r>
      <w:r>
        <w:rPr>
          <w:rFonts w:ascii="Arial" w:eastAsia="Arial" w:hAnsi="Arial" w:cs="Arial"/>
          <w:b/>
          <w:spacing w:val="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1"/>
          <w:sz w:val="32"/>
          <w:szCs w:val="32"/>
        </w:rPr>
        <w:t>O</w:t>
      </w:r>
      <w:r>
        <w:rPr>
          <w:rFonts w:ascii="Arial" w:eastAsia="Arial" w:hAnsi="Arial" w:cs="Arial"/>
          <w:b/>
          <w:sz w:val="32"/>
          <w:szCs w:val="32"/>
        </w:rPr>
        <w:t>per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t</w:t>
      </w:r>
      <w:r>
        <w:rPr>
          <w:rFonts w:ascii="Arial" w:eastAsia="Arial" w:hAnsi="Arial" w:cs="Arial"/>
          <w:b/>
          <w:spacing w:val="2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ng</w:t>
      </w:r>
      <w:r>
        <w:rPr>
          <w:rFonts w:ascii="Arial" w:eastAsia="Arial" w:hAnsi="Arial" w:cs="Arial"/>
          <w:b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sz w:val="32"/>
          <w:szCs w:val="32"/>
        </w:rPr>
        <w:t>S</w:t>
      </w:r>
      <w:r>
        <w:rPr>
          <w:rFonts w:ascii="Arial" w:eastAsia="Arial" w:hAnsi="Arial" w:cs="Arial"/>
          <w:b/>
          <w:w w:val="99"/>
          <w:sz w:val="32"/>
          <w:szCs w:val="32"/>
        </w:rPr>
        <w:t>y</w:t>
      </w:r>
      <w:r>
        <w:rPr>
          <w:rFonts w:ascii="Arial" w:eastAsia="Arial" w:hAnsi="Arial" w:cs="Arial"/>
          <w:b/>
          <w:spacing w:val="3"/>
          <w:w w:val="99"/>
          <w:sz w:val="32"/>
          <w:szCs w:val="32"/>
        </w:rPr>
        <w:t>s</w:t>
      </w:r>
      <w:r>
        <w:rPr>
          <w:rFonts w:ascii="Arial" w:eastAsia="Arial" w:hAnsi="Arial" w:cs="Arial"/>
          <w:b/>
          <w:spacing w:val="-1"/>
          <w:w w:val="99"/>
          <w:sz w:val="32"/>
          <w:szCs w:val="32"/>
        </w:rPr>
        <w:t>t</w:t>
      </w:r>
      <w:r>
        <w:rPr>
          <w:rFonts w:ascii="Arial" w:eastAsia="Arial" w:hAnsi="Arial" w:cs="Arial"/>
          <w:b/>
          <w:w w:val="99"/>
          <w:sz w:val="32"/>
          <w:szCs w:val="32"/>
        </w:rPr>
        <w:t>ems</w:t>
      </w:r>
    </w:p>
    <w:p w14:paraId="46D4C8B9" w14:textId="77777777" w:rsidR="00483EA3" w:rsidRDefault="00483EA3">
      <w:pPr>
        <w:spacing w:before="9" w:line="100" w:lineRule="exact"/>
        <w:rPr>
          <w:sz w:val="11"/>
          <w:szCs w:val="11"/>
        </w:rPr>
      </w:pPr>
    </w:p>
    <w:p w14:paraId="6C253473" w14:textId="77777777" w:rsidR="00483EA3" w:rsidRDefault="00630992">
      <w:pPr>
        <w:ind w:left="4825" w:right="477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Lab</w:t>
      </w:r>
      <w:r>
        <w:rPr>
          <w:rFonts w:ascii="Arial" w:eastAsia="Arial" w:hAnsi="Arial" w:cs="Arial"/>
          <w:b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sz w:val="32"/>
          <w:szCs w:val="32"/>
        </w:rPr>
        <w:t>#</w:t>
      </w:r>
      <w:r>
        <w:rPr>
          <w:rFonts w:ascii="Arial" w:eastAsia="Arial" w:hAnsi="Arial" w:cs="Arial"/>
          <w:b/>
          <w:w w:val="99"/>
          <w:sz w:val="32"/>
          <w:szCs w:val="32"/>
        </w:rPr>
        <w:t>9</w:t>
      </w:r>
    </w:p>
    <w:p w14:paraId="6A5A1869" w14:textId="77777777" w:rsidR="00483EA3" w:rsidRDefault="00483EA3">
      <w:pPr>
        <w:spacing w:line="200" w:lineRule="exact"/>
      </w:pPr>
    </w:p>
    <w:p w14:paraId="1D675F12" w14:textId="77777777" w:rsidR="00483EA3" w:rsidRDefault="00483EA3">
      <w:pPr>
        <w:spacing w:before="14" w:line="280" w:lineRule="exact"/>
        <w:rPr>
          <w:sz w:val="28"/>
          <w:szCs w:val="28"/>
        </w:rPr>
      </w:pPr>
    </w:p>
    <w:p w14:paraId="21B6F0BC" w14:textId="77777777" w:rsidR="00483EA3" w:rsidRDefault="00630992">
      <w:pPr>
        <w:ind w:left="4757" w:right="470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</w:t>
      </w:r>
      <w:r>
        <w:rPr>
          <w:rFonts w:ascii="Arial" w:eastAsia="Arial" w:hAnsi="Arial" w:cs="Arial"/>
          <w:b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sz w:val="24"/>
          <w:szCs w:val="24"/>
        </w:rPr>
        <w:t>ti</w:t>
      </w:r>
      <w:r>
        <w:rPr>
          <w:rFonts w:ascii="Arial" w:eastAsia="Arial" w:hAnsi="Arial" w:cs="Arial"/>
          <w:b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023E22CF" w14:textId="77777777" w:rsidR="00483EA3" w:rsidRDefault="00630992">
      <w:pPr>
        <w:ind w:left="2817" w:right="276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CPU </w:t>
      </w:r>
      <w:r>
        <w:rPr>
          <w:rFonts w:ascii="Arial" w:eastAsia="Arial" w:hAnsi="Arial" w:cs="Arial"/>
          <w:b/>
          <w:spacing w:val="1"/>
          <w:sz w:val="24"/>
          <w:szCs w:val="24"/>
        </w:rPr>
        <w:t>Sc</w:t>
      </w:r>
      <w:r>
        <w:rPr>
          <w:rFonts w:ascii="Arial" w:eastAsia="Arial" w:hAnsi="Arial" w:cs="Arial"/>
          <w:b/>
          <w:sz w:val="24"/>
          <w:szCs w:val="24"/>
        </w:rPr>
        <w:t>heduling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 xml:space="preserve">und 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obin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 Prior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y</w:t>
      </w:r>
    </w:p>
    <w:p w14:paraId="24CA0FC1" w14:textId="77777777" w:rsidR="00483EA3" w:rsidRDefault="00630992">
      <w:pPr>
        <w:ind w:left="1396" w:right="133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Impl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U sc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go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hm</w:t>
      </w:r>
      <w:r>
        <w:rPr>
          <w:rFonts w:ascii="Arial" w:eastAsia="Arial" w:hAnsi="Arial" w:cs="Arial"/>
          <w:sz w:val="24"/>
          <w:szCs w:val="24"/>
        </w:rPr>
        <w:t>s;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in.</w:t>
      </w:r>
    </w:p>
    <w:p w14:paraId="76CB2D90" w14:textId="77777777" w:rsidR="00483EA3" w:rsidRDefault="00483EA3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6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4232"/>
      </w:tblGrid>
      <w:tr w:rsidR="00483EA3" w14:paraId="4BF591E6" w14:textId="77777777">
        <w:trPr>
          <w:trHeight w:hRule="exact" w:val="504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FE4F8" w14:textId="77777777" w:rsidR="00483EA3" w:rsidRDefault="00483EA3">
            <w:pPr>
              <w:spacing w:before="9" w:line="100" w:lineRule="exact"/>
              <w:rPr>
                <w:sz w:val="11"/>
                <w:szCs w:val="11"/>
              </w:rPr>
            </w:pPr>
          </w:p>
          <w:p w14:paraId="70200171" w14:textId="77777777" w:rsidR="00483EA3" w:rsidRDefault="00630992">
            <w:pPr>
              <w:ind w:left="74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ame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nt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435ED" w14:textId="77777777" w:rsidR="00483EA3" w:rsidRDefault="00483EA3"/>
        </w:tc>
      </w:tr>
      <w:tr w:rsidR="00483EA3" w14:paraId="4B7B3E6E" w14:textId="77777777">
        <w:trPr>
          <w:trHeight w:hRule="exact" w:val="502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B055D" w14:textId="77777777" w:rsidR="00483EA3" w:rsidRDefault="00483EA3">
            <w:pPr>
              <w:spacing w:before="9" w:line="100" w:lineRule="exact"/>
              <w:rPr>
                <w:sz w:val="11"/>
                <w:szCs w:val="11"/>
              </w:rPr>
            </w:pPr>
          </w:p>
          <w:p w14:paraId="21398E57" w14:textId="77777777" w:rsidR="00483EA3" w:rsidRDefault="00630992">
            <w:pPr>
              <w:ind w:left="1009" w:right="10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65302" w14:textId="77777777" w:rsidR="00483EA3" w:rsidRDefault="00483EA3"/>
        </w:tc>
      </w:tr>
      <w:tr w:rsidR="00483EA3" w14:paraId="33EA088A" w14:textId="77777777">
        <w:trPr>
          <w:trHeight w:hRule="exact" w:val="504"/>
        </w:trPr>
        <w:tc>
          <w:tcPr>
            <w:tcW w:w="31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6DF78" w14:textId="77777777" w:rsidR="00483EA3" w:rsidRDefault="00483EA3">
            <w:pPr>
              <w:spacing w:before="1" w:line="120" w:lineRule="exact"/>
              <w:rPr>
                <w:sz w:val="12"/>
                <w:szCs w:val="12"/>
              </w:rPr>
            </w:pPr>
          </w:p>
          <w:p w14:paraId="5287F2CF" w14:textId="77777777" w:rsidR="00483EA3" w:rsidRDefault="00630992">
            <w:pPr>
              <w:ind w:left="43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of L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ed</w:t>
            </w:r>
          </w:p>
        </w:tc>
        <w:tc>
          <w:tcPr>
            <w:tcW w:w="4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ABE79" w14:textId="77777777" w:rsidR="00483EA3" w:rsidRDefault="00483EA3"/>
        </w:tc>
      </w:tr>
    </w:tbl>
    <w:p w14:paraId="34567525" w14:textId="77777777" w:rsidR="00483EA3" w:rsidRDefault="00483EA3">
      <w:pPr>
        <w:sectPr w:rsidR="00483EA3">
          <w:headerReference w:type="default" r:id="rId8"/>
          <w:pgSz w:w="14980" w:h="15840"/>
          <w:pgMar w:top="3980" w:right="2140" w:bottom="280" w:left="2140" w:header="3093" w:footer="0" w:gutter="0"/>
          <w:cols w:space="720"/>
        </w:sectPr>
      </w:pPr>
    </w:p>
    <w:p w14:paraId="73D8CC34" w14:textId="77777777" w:rsidR="00483EA3" w:rsidRDefault="007536A7" w:rsidP="003E4744">
      <w:pPr>
        <w:tabs>
          <w:tab w:val="left" w:pos="270"/>
        </w:tabs>
        <w:spacing w:before="59"/>
        <w:ind w:left="180" w:right="3444"/>
        <w:jc w:val="both"/>
        <w:rPr>
          <w:rFonts w:ascii="Arial" w:eastAsia="Arial" w:hAnsi="Arial" w:cs="Arial"/>
          <w:sz w:val="24"/>
          <w:szCs w:val="24"/>
        </w:rPr>
      </w:pPr>
      <w:r>
        <w:lastRenderedPageBreak/>
        <w:pict w14:anchorId="00F94662">
          <v:group id="_x0000_s1204" style="position:absolute;left:0;text-align:left;margin-left:23.95pt;margin-top:23.7pt;width:701pt;height:744.7pt;z-index:-3638;mso-position-horizontal-relative:page;mso-position-vertical-relative:page" coordorigin="479,474" coordsize="14020,14894">
            <v:shape id="_x0000_s1208" style="position:absolute;left:490;top:485;width:13999;height:0" coordorigin="490,485" coordsize="13999,0" path="m490,485r13999,e" filled="f" strokeweight=".58pt">
              <v:path arrowok="t"/>
            </v:shape>
            <v:shape id="_x0000_s1207" style="position:absolute;left:485;top:480;width:0;height:14882" coordorigin="485,480" coordsize="0,14882" path="m485,480r,14882e" filled="f" strokeweight=".58pt">
              <v:path arrowok="t"/>
            </v:shape>
            <v:shape id="_x0000_s1206" style="position:absolute;left:14494;top:480;width:0;height:14882" coordorigin="14494,480" coordsize="0,14882" path="m14494,480r,14882e" filled="f" strokeweight=".58pt">
              <v:path arrowok="t"/>
            </v:shape>
            <v:shape id="_x0000_s1205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  <w:r w:rsidR="00630992">
        <w:rPr>
          <w:rFonts w:ascii="Arial" w:eastAsia="Arial" w:hAnsi="Arial" w:cs="Arial"/>
          <w:b/>
          <w:sz w:val="28"/>
          <w:szCs w:val="28"/>
        </w:rPr>
        <w:t>O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bj</w:t>
      </w:r>
      <w:r w:rsidR="00630992">
        <w:rPr>
          <w:rFonts w:ascii="Arial" w:eastAsia="Arial" w:hAnsi="Arial" w:cs="Arial"/>
          <w:b/>
          <w:sz w:val="28"/>
          <w:szCs w:val="28"/>
        </w:rPr>
        <w:t>ec</w:t>
      </w:r>
      <w:r w:rsidR="00630992">
        <w:rPr>
          <w:rFonts w:ascii="Arial" w:eastAsia="Arial" w:hAnsi="Arial" w:cs="Arial"/>
          <w:b/>
          <w:spacing w:val="-3"/>
          <w:sz w:val="28"/>
          <w:szCs w:val="28"/>
        </w:rPr>
        <w:t>t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="00630992">
        <w:rPr>
          <w:rFonts w:ascii="Arial" w:eastAsia="Arial" w:hAnsi="Arial" w:cs="Arial"/>
          <w:b/>
          <w:sz w:val="28"/>
          <w:szCs w:val="28"/>
        </w:rPr>
        <w:t>v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e</w:t>
      </w:r>
      <w:r w:rsidR="00630992">
        <w:rPr>
          <w:rFonts w:ascii="Arial" w:eastAsia="Arial" w:hAnsi="Arial" w:cs="Arial"/>
          <w:b/>
          <w:sz w:val="28"/>
          <w:szCs w:val="28"/>
        </w:rPr>
        <w:t>:</w:t>
      </w:r>
      <w:r w:rsidR="00630992">
        <w:rPr>
          <w:rFonts w:ascii="Arial" w:eastAsia="Arial" w:hAnsi="Arial" w:cs="Arial"/>
          <w:b/>
          <w:spacing w:val="26"/>
          <w:sz w:val="28"/>
          <w:szCs w:val="28"/>
        </w:rPr>
        <w:t xml:space="preserve"> </w:t>
      </w:r>
      <w:r w:rsidR="00630992">
        <w:rPr>
          <w:rFonts w:ascii="Arial" w:eastAsia="Arial" w:hAnsi="Arial" w:cs="Arial"/>
          <w:spacing w:val="-2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mp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2"/>
          <w:sz w:val="24"/>
          <w:szCs w:val="24"/>
        </w:rPr>
        <w:t>e</w:t>
      </w:r>
      <w:r w:rsidR="00630992">
        <w:rPr>
          <w:rFonts w:ascii="Arial" w:eastAsia="Arial" w:hAnsi="Arial" w:cs="Arial"/>
          <w:spacing w:val="1"/>
          <w:sz w:val="24"/>
          <w:szCs w:val="24"/>
        </w:rPr>
        <w:t>me</w:t>
      </w:r>
      <w:r w:rsidR="00630992">
        <w:rPr>
          <w:rFonts w:ascii="Arial" w:eastAsia="Arial" w:hAnsi="Arial" w:cs="Arial"/>
          <w:spacing w:val="-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ti</w:t>
      </w:r>
      <w:r w:rsidR="00630992">
        <w:rPr>
          <w:rFonts w:ascii="Arial" w:eastAsia="Arial" w:hAnsi="Arial" w:cs="Arial"/>
          <w:spacing w:val="-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n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-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f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CPU sc</w:t>
      </w:r>
      <w:r w:rsidR="00630992">
        <w:rPr>
          <w:rFonts w:ascii="Arial" w:eastAsia="Arial" w:hAnsi="Arial" w:cs="Arial"/>
          <w:spacing w:val="-1"/>
          <w:sz w:val="24"/>
          <w:szCs w:val="24"/>
        </w:rPr>
        <w:t>h</w:t>
      </w:r>
      <w:r w:rsidR="00630992">
        <w:rPr>
          <w:rFonts w:ascii="Arial" w:eastAsia="Arial" w:hAnsi="Arial" w:cs="Arial"/>
          <w:spacing w:val="1"/>
          <w:sz w:val="24"/>
          <w:szCs w:val="24"/>
        </w:rPr>
        <w:t>edu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>g</w:t>
      </w:r>
      <w:r w:rsidR="0063099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2"/>
          <w:sz w:val="24"/>
          <w:szCs w:val="24"/>
        </w:rPr>
        <w:t>g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>h</w:t>
      </w:r>
      <w:r w:rsidR="00630992">
        <w:rPr>
          <w:rFonts w:ascii="Arial" w:eastAsia="Arial" w:hAnsi="Arial" w:cs="Arial"/>
          <w:spacing w:val="3"/>
          <w:sz w:val="24"/>
          <w:szCs w:val="24"/>
        </w:rPr>
        <w:t>m</w:t>
      </w:r>
      <w:r w:rsidR="00630992">
        <w:rPr>
          <w:rFonts w:ascii="Arial" w:eastAsia="Arial" w:hAnsi="Arial" w:cs="Arial"/>
          <w:spacing w:val="-2"/>
          <w:sz w:val="24"/>
          <w:szCs w:val="24"/>
        </w:rPr>
        <w:t>s</w:t>
      </w:r>
      <w:r w:rsidR="00630992">
        <w:rPr>
          <w:rFonts w:ascii="Arial" w:eastAsia="Arial" w:hAnsi="Arial" w:cs="Arial"/>
          <w:sz w:val="24"/>
          <w:szCs w:val="24"/>
        </w:rPr>
        <w:t>;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Pr</w:t>
      </w:r>
      <w:r w:rsidR="00630992">
        <w:rPr>
          <w:rFonts w:ascii="Arial" w:eastAsia="Arial" w:hAnsi="Arial" w:cs="Arial"/>
          <w:spacing w:val="-4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ty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an</w:t>
      </w:r>
      <w:r w:rsidR="00630992">
        <w:rPr>
          <w:rFonts w:ascii="Arial" w:eastAsia="Arial" w:hAnsi="Arial" w:cs="Arial"/>
          <w:sz w:val="24"/>
          <w:szCs w:val="24"/>
        </w:rPr>
        <w:t>d</w:t>
      </w:r>
      <w:r w:rsidR="0063099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pacing w:val="-1"/>
          <w:sz w:val="24"/>
          <w:szCs w:val="24"/>
        </w:rPr>
        <w:t>u</w:t>
      </w:r>
      <w:r w:rsidR="00630992">
        <w:rPr>
          <w:rFonts w:ascii="Arial" w:eastAsia="Arial" w:hAnsi="Arial" w:cs="Arial"/>
          <w:spacing w:val="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>d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o</w:t>
      </w:r>
      <w:r w:rsidR="00630992">
        <w:rPr>
          <w:rFonts w:ascii="Arial" w:eastAsia="Arial" w:hAnsi="Arial" w:cs="Arial"/>
          <w:spacing w:val="1"/>
          <w:sz w:val="24"/>
          <w:szCs w:val="24"/>
        </w:rPr>
        <w:t>b</w:t>
      </w:r>
      <w:r w:rsidR="00630992">
        <w:rPr>
          <w:rFonts w:ascii="Arial" w:eastAsia="Arial" w:hAnsi="Arial" w:cs="Arial"/>
          <w:sz w:val="24"/>
          <w:szCs w:val="24"/>
        </w:rPr>
        <w:t>in.</w:t>
      </w:r>
    </w:p>
    <w:p w14:paraId="5F1ED6D5" w14:textId="77777777" w:rsidR="00483EA3" w:rsidRDefault="00483EA3">
      <w:pPr>
        <w:spacing w:before="3" w:line="140" w:lineRule="exact"/>
        <w:rPr>
          <w:sz w:val="15"/>
          <w:szCs w:val="15"/>
        </w:rPr>
      </w:pPr>
    </w:p>
    <w:p w14:paraId="3D24919B" w14:textId="77777777" w:rsidR="00483EA3" w:rsidRDefault="00630992" w:rsidP="003E4744">
      <w:pPr>
        <w:ind w:left="1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3"/>
          <w:sz w:val="28"/>
          <w:szCs w:val="28"/>
        </w:rPr>
        <w:t>O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Y</w:t>
      </w:r>
    </w:p>
    <w:p w14:paraId="3EF2B42F" w14:textId="77777777" w:rsidR="00483EA3" w:rsidRDefault="00483EA3">
      <w:pPr>
        <w:spacing w:before="10" w:line="280" w:lineRule="exact"/>
        <w:rPr>
          <w:sz w:val="28"/>
          <w:szCs w:val="28"/>
        </w:rPr>
      </w:pPr>
    </w:p>
    <w:p w14:paraId="7FF756D9" w14:textId="77777777" w:rsidR="00483EA3" w:rsidRDefault="00630992">
      <w:pPr>
        <w:ind w:left="220" w:right="83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PRIORITY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ED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NG ALGORI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HM</w:t>
      </w:r>
    </w:p>
    <w:p w14:paraId="4ECBB2A0" w14:textId="77777777" w:rsidR="00483EA3" w:rsidRDefault="007536A7">
      <w:pPr>
        <w:spacing w:before="98" w:line="251" w:lineRule="auto"/>
        <w:ind w:left="220" w:right="78" w:hanging="10"/>
        <w:jc w:val="both"/>
        <w:rPr>
          <w:rFonts w:ascii="Arial" w:eastAsia="Arial" w:hAnsi="Arial" w:cs="Arial"/>
          <w:sz w:val="24"/>
          <w:szCs w:val="24"/>
        </w:rPr>
      </w:pPr>
      <w:r>
        <w:pict w14:anchorId="760DC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3" type="#_x0000_t75" style="position:absolute;left:0;text-align:left;margin-left:63pt;margin-top:48.2pt;width:477pt;height:269.15pt;z-index:-3639;mso-position-horizontal-relative:page">
            <v:imagedata r:id="rId9" o:title=""/>
            <w10:wrap anchorx="page"/>
          </v:shape>
        </w:pict>
      </w:r>
      <w:r w:rsidR="00630992">
        <w:rPr>
          <w:rFonts w:ascii="Arial" w:eastAsia="Arial" w:hAnsi="Arial" w:cs="Arial"/>
          <w:sz w:val="24"/>
          <w:szCs w:val="24"/>
        </w:rPr>
        <w:t>In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p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ty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sc</w:t>
      </w:r>
      <w:r w:rsidR="00630992">
        <w:rPr>
          <w:rFonts w:ascii="Arial" w:eastAsia="Arial" w:hAnsi="Arial" w:cs="Arial"/>
          <w:spacing w:val="-1"/>
          <w:sz w:val="24"/>
          <w:szCs w:val="24"/>
        </w:rPr>
        <w:t>h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pacing w:val="-1"/>
          <w:sz w:val="24"/>
          <w:szCs w:val="24"/>
        </w:rPr>
        <w:t>d</w:t>
      </w:r>
      <w:r w:rsidR="00630992">
        <w:rPr>
          <w:rFonts w:ascii="Arial" w:eastAsia="Arial" w:hAnsi="Arial" w:cs="Arial"/>
          <w:spacing w:val="1"/>
          <w:sz w:val="24"/>
          <w:szCs w:val="24"/>
        </w:rPr>
        <w:t>u</w:t>
      </w:r>
      <w:r w:rsidR="00630992">
        <w:rPr>
          <w:rFonts w:ascii="Arial" w:eastAsia="Arial" w:hAnsi="Arial" w:cs="Arial"/>
          <w:sz w:val="24"/>
          <w:szCs w:val="24"/>
        </w:rPr>
        <w:t>l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 xml:space="preserve">g </w:t>
      </w:r>
      <w:r w:rsidR="00630992">
        <w:rPr>
          <w:rFonts w:ascii="Arial" w:eastAsia="Arial" w:hAnsi="Arial" w:cs="Arial"/>
          <w:spacing w:val="-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lg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>h</w:t>
      </w:r>
      <w:r w:rsidR="00630992">
        <w:rPr>
          <w:rFonts w:ascii="Arial" w:eastAsia="Arial" w:hAnsi="Arial" w:cs="Arial"/>
          <w:sz w:val="24"/>
          <w:szCs w:val="24"/>
        </w:rPr>
        <w:t>m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ea</w:t>
      </w:r>
      <w:r w:rsidR="00630992">
        <w:rPr>
          <w:rFonts w:ascii="Arial" w:eastAsia="Arial" w:hAnsi="Arial" w:cs="Arial"/>
          <w:spacing w:val="-2"/>
          <w:sz w:val="24"/>
          <w:szCs w:val="24"/>
        </w:rPr>
        <w:t>c</w:t>
      </w:r>
      <w:r w:rsidR="00630992">
        <w:rPr>
          <w:rFonts w:ascii="Arial" w:eastAsia="Arial" w:hAnsi="Arial" w:cs="Arial"/>
          <w:sz w:val="24"/>
          <w:szCs w:val="24"/>
        </w:rPr>
        <w:t>h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p</w:t>
      </w:r>
      <w:r w:rsidR="00630992">
        <w:rPr>
          <w:rFonts w:ascii="Arial" w:eastAsia="Arial" w:hAnsi="Arial" w:cs="Arial"/>
          <w:sz w:val="24"/>
          <w:szCs w:val="24"/>
        </w:rPr>
        <w:t>ro</w:t>
      </w:r>
      <w:r w:rsidR="00630992">
        <w:rPr>
          <w:rFonts w:ascii="Arial" w:eastAsia="Arial" w:hAnsi="Arial" w:cs="Arial"/>
          <w:spacing w:val="-2"/>
          <w:sz w:val="24"/>
          <w:szCs w:val="24"/>
        </w:rPr>
        <w:t>c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 xml:space="preserve">ss </w:t>
      </w:r>
      <w:r w:rsidR="00630992">
        <w:rPr>
          <w:rFonts w:ascii="Arial" w:eastAsia="Arial" w:hAnsi="Arial" w:cs="Arial"/>
          <w:spacing w:val="1"/>
          <w:sz w:val="24"/>
          <w:szCs w:val="24"/>
        </w:rPr>
        <w:t>ha</w:t>
      </w:r>
      <w:r w:rsidR="00630992">
        <w:rPr>
          <w:rFonts w:ascii="Arial" w:eastAsia="Arial" w:hAnsi="Arial" w:cs="Arial"/>
          <w:sz w:val="24"/>
          <w:szCs w:val="24"/>
        </w:rPr>
        <w:t>s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a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ty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s</w:t>
      </w:r>
      <w:r w:rsidR="00630992">
        <w:rPr>
          <w:rFonts w:ascii="Arial" w:eastAsia="Arial" w:hAnsi="Arial" w:cs="Arial"/>
          <w:spacing w:val="-2"/>
          <w:sz w:val="24"/>
          <w:szCs w:val="24"/>
        </w:rPr>
        <w:t>s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cia</w:t>
      </w:r>
      <w:r w:rsidR="00630992">
        <w:rPr>
          <w:rFonts w:ascii="Arial" w:eastAsia="Arial" w:hAnsi="Arial" w:cs="Arial"/>
          <w:spacing w:val="-1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d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w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th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 xml:space="preserve">it </w:t>
      </w:r>
      <w:r w:rsidR="00630992">
        <w:rPr>
          <w:rFonts w:ascii="Arial" w:eastAsia="Arial" w:hAnsi="Arial" w:cs="Arial"/>
          <w:spacing w:val="-1"/>
          <w:sz w:val="24"/>
          <w:szCs w:val="24"/>
        </w:rPr>
        <w:t>a</w:t>
      </w:r>
      <w:r w:rsidR="00630992">
        <w:rPr>
          <w:rFonts w:ascii="Arial" w:eastAsia="Arial" w:hAnsi="Arial" w:cs="Arial"/>
          <w:spacing w:val="1"/>
          <w:sz w:val="24"/>
          <w:szCs w:val="24"/>
        </w:rPr>
        <w:t>n</w:t>
      </w:r>
      <w:r w:rsidR="00630992">
        <w:rPr>
          <w:rFonts w:ascii="Arial" w:eastAsia="Arial" w:hAnsi="Arial" w:cs="Arial"/>
          <w:sz w:val="24"/>
          <w:szCs w:val="24"/>
        </w:rPr>
        <w:t xml:space="preserve">d 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s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-1"/>
          <w:sz w:val="24"/>
          <w:szCs w:val="24"/>
        </w:rPr>
        <w:t>e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 xml:space="preserve">ch </w:t>
      </w:r>
      <w:r w:rsidR="00630992">
        <w:rPr>
          <w:rFonts w:ascii="Arial" w:eastAsia="Arial" w:hAnsi="Arial" w:cs="Arial"/>
          <w:spacing w:val="1"/>
          <w:sz w:val="24"/>
          <w:szCs w:val="24"/>
        </w:rPr>
        <w:t>p</w:t>
      </w:r>
      <w:r w:rsidR="00630992">
        <w:rPr>
          <w:rFonts w:ascii="Arial" w:eastAsia="Arial" w:hAnsi="Arial" w:cs="Arial"/>
          <w:sz w:val="24"/>
          <w:szCs w:val="24"/>
        </w:rPr>
        <w:t>roc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ss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h</w:t>
      </w:r>
      <w:r w:rsidR="00630992">
        <w:rPr>
          <w:rFonts w:ascii="Arial" w:eastAsia="Arial" w:hAnsi="Arial" w:cs="Arial"/>
          <w:sz w:val="24"/>
          <w:szCs w:val="24"/>
        </w:rPr>
        <w:t>its t</w:t>
      </w:r>
      <w:r w:rsidR="00630992">
        <w:rPr>
          <w:rFonts w:ascii="Arial" w:eastAsia="Arial" w:hAnsi="Arial" w:cs="Arial"/>
          <w:spacing w:val="-1"/>
          <w:sz w:val="24"/>
          <w:szCs w:val="24"/>
        </w:rPr>
        <w:t>h</w:t>
      </w:r>
      <w:r w:rsidR="00630992">
        <w:rPr>
          <w:rFonts w:ascii="Arial" w:eastAsia="Arial" w:hAnsi="Arial" w:cs="Arial"/>
          <w:sz w:val="24"/>
          <w:szCs w:val="24"/>
        </w:rPr>
        <w:t>e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-1"/>
          <w:sz w:val="24"/>
          <w:szCs w:val="24"/>
        </w:rPr>
        <w:t>q</w:t>
      </w:r>
      <w:r w:rsidR="00630992">
        <w:rPr>
          <w:rFonts w:ascii="Arial" w:eastAsia="Arial" w:hAnsi="Arial" w:cs="Arial"/>
          <w:spacing w:val="1"/>
          <w:sz w:val="24"/>
          <w:szCs w:val="24"/>
        </w:rPr>
        <w:t>u</w:t>
      </w:r>
      <w:r w:rsidR="00630992">
        <w:rPr>
          <w:rFonts w:ascii="Arial" w:eastAsia="Arial" w:hAnsi="Arial" w:cs="Arial"/>
          <w:spacing w:val="-1"/>
          <w:sz w:val="24"/>
          <w:szCs w:val="24"/>
        </w:rPr>
        <w:t>e</w:t>
      </w:r>
      <w:r w:rsidR="00630992">
        <w:rPr>
          <w:rFonts w:ascii="Arial" w:eastAsia="Arial" w:hAnsi="Arial" w:cs="Arial"/>
          <w:spacing w:val="1"/>
          <w:sz w:val="24"/>
          <w:szCs w:val="24"/>
        </w:rPr>
        <w:t>u</w:t>
      </w:r>
      <w:r w:rsidR="00630992">
        <w:rPr>
          <w:rFonts w:ascii="Arial" w:eastAsia="Arial" w:hAnsi="Arial" w:cs="Arial"/>
          <w:spacing w:val="13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,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it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is st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red</w:t>
      </w:r>
      <w:r w:rsidR="0063099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in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="00630992">
        <w:rPr>
          <w:rFonts w:ascii="Arial" w:eastAsia="Arial" w:hAnsi="Arial" w:cs="Arial"/>
          <w:spacing w:val="-2"/>
          <w:sz w:val="24"/>
          <w:szCs w:val="24"/>
        </w:rPr>
        <w:t>s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d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n</w:t>
      </w:r>
      <w:r w:rsidR="0063099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its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ty</w:t>
      </w:r>
      <w:r w:rsidR="0063099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so</w:t>
      </w:r>
      <w:r w:rsidR="0063099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-1"/>
          <w:sz w:val="24"/>
          <w:szCs w:val="24"/>
        </w:rPr>
        <w:t>h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="00630992">
        <w:rPr>
          <w:rFonts w:ascii="Arial" w:eastAsia="Arial" w:hAnsi="Arial" w:cs="Arial"/>
          <w:sz w:val="24"/>
          <w:szCs w:val="24"/>
        </w:rPr>
        <w:t>roc</w:t>
      </w:r>
      <w:r w:rsidR="00630992">
        <w:rPr>
          <w:rFonts w:ascii="Arial" w:eastAsia="Arial" w:hAnsi="Arial" w:cs="Arial"/>
          <w:spacing w:val="-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ss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w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th</w:t>
      </w:r>
      <w:r w:rsidR="0063099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h</w:t>
      </w:r>
      <w:r w:rsidR="00630992">
        <w:rPr>
          <w:rFonts w:ascii="Arial" w:eastAsia="Arial" w:hAnsi="Arial" w:cs="Arial"/>
          <w:sz w:val="24"/>
          <w:szCs w:val="24"/>
        </w:rPr>
        <w:t>ig</w:t>
      </w:r>
      <w:r w:rsidR="00630992">
        <w:rPr>
          <w:rFonts w:ascii="Arial" w:eastAsia="Arial" w:hAnsi="Arial" w:cs="Arial"/>
          <w:spacing w:val="-1"/>
          <w:sz w:val="24"/>
          <w:szCs w:val="24"/>
        </w:rPr>
        <w:t>h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p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>ty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is</w:t>
      </w:r>
      <w:r w:rsidR="00630992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dea</w:t>
      </w:r>
      <w:r w:rsidR="00630992">
        <w:rPr>
          <w:rFonts w:ascii="Arial" w:eastAsia="Arial" w:hAnsi="Arial" w:cs="Arial"/>
          <w:sz w:val="24"/>
          <w:szCs w:val="24"/>
        </w:rPr>
        <w:t>lt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first.</w:t>
      </w:r>
      <w:r w:rsidR="0063099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It</w:t>
      </w:r>
      <w:r w:rsidR="0063099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-2"/>
          <w:sz w:val="24"/>
          <w:szCs w:val="24"/>
        </w:rPr>
        <w:t>s</w:t>
      </w:r>
      <w:r w:rsidR="00630992">
        <w:rPr>
          <w:rFonts w:ascii="Arial" w:eastAsia="Arial" w:hAnsi="Arial" w:cs="Arial"/>
          <w:spacing w:val="1"/>
          <w:sz w:val="24"/>
          <w:szCs w:val="24"/>
        </w:rPr>
        <w:t>hou</w:t>
      </w:r>
      <w:r w:rsidR="00630992">
        <w:rPr>
          <w:rFonts w:ascii="Arial" w:eastAsia="Arial" w:hAnsi="Arial" w:cs="Arial"/>
          <w:spacing w:val="-3"/>
          <w:sz w:val="24"/>
          <w:szCs w:val="24"/>
        </w:rPr>
        <w:t>l</w:t>
      </w:r>
      <w:r w:rsidR="00630992">
        <w:rPr>
          <w:rFonts w:ascii="Arial" w:eastAsia="Arial" w:hAnsi="Arial" w:cs="Arial"/>
          <w:sz w:val="24"/>
          <w:szCs w:val="24"/>
        </w:rPr>
        <w:t>d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b</w:t>
      </w:r>
      <w:r w:rsidR="00630992">
        <w:rPr>
          <w:rFonts w:ascii="Arial" w:eastAsia="Arial" w:hAnsi="Arial" w:cs="Arial"/>
          <w:sz w:val="24"/>
          <w:szCs w:val="24"/>
        </w:rPr>
        <w:t>e</w:t>
      </w:r>
      <w:r w:rsidR="00630992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no</w:t>
      </w:r>
      <w:r w:rsidR="00630992">
        <w:rPr>
          <w:rFonts w:ascii="Arial" w:eastAsia="Arial" w:hAnsi="Arial" w:cs="Arial"/>
          <w:spacing w:val="-2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d</w:t>
      </w:r>
      <w:r w:rsidR="00630992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-2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>ha</w:t>
      </w:r>
      <w:r w:rsidR="00630992">
        <w:rPr>
          <w:rFonts w:ascii="Arial" w:eastAsia="Arial" w:hAnsi="Arial" w:cs="Arial"/>
          <w:sz w:val="24"/>
          <w:szCs w:val="24"/>
        </w:rPr>
        <w:t>t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="00630992">
        <w:rPr>
          <w:rFonts w:ascii="Arial" w:eastAsia="Arial" w:hAnsi="Arial" w:cs="Arial"/>
          <w:spacing w:val="-1"/>
          <w:sz w:val="24"/>
          <w:szCs w:val="24"/>
        </w:rPr>
        <w:t>q</w:t>
      </w:r>
      <w:r w:rsidR="00630992">
        <w:rPr>
          <w:rFonts w:ascii="Arial" w:eastAsia="Arial" w:hAnsi="Arial" w:cs="Arial"/>
          <w:spacing w:val="1"/>
          <w:sz w:val="24"/>
          <w:szCs w:val="24"/>
        </w:rPr>
        <w:t>ua</w:t>
      </w:r>
      <w:r w:rsidR="00630992">
        <w:rPr>
          <w:rFonts w:ascii="Arial" w:eastAsia="Arial" w:hAnsi="Arial" w:cs="Arial"/>
          <w:sz w:val="24"/>
          <w:szCs w:val="24"/>
        </w:rPr>
        <w:t xml:space="preserve">l </w:t>
      </w:r>
      <w:r w:rsidR="00630992">
        <w:rPr>
          <w:rFonts w:ascii="Arial" w:eastAsia="Arial" w:hAnsi="Arial" w:cs="Arial"/>
          <w:spacing w:val="1"/>
          <w:sz w:val="24"/>
          <w:szCs w:val="24"/>
        </w:rPr>
        <w:t>p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</w:t>
      </w:r>
      <w:r w:rsidR="00630992">
        <w:rPr>
          <w:rFonts w:ascii="Arial" w:eastAsia="Arial" w:hAnsi="Arial" w:cs="Arial"/>
          <w:spacing w:val="-1"/>
          <w:sz w:val="24"/>
          <w:szCs w:val="24"/>
        </w:rPr>
        <w:t>i</w:t>
      </w:r>
      <w:r w:rsidR="00630992">
        <w:rPr>
          <w:rFonts w:ascii="Arial" w:eastAsia="Arial" w:hAnsi="Arial" w:cs="Arial"/>
          <w:sz w:val="24"/>
          <w:szCs w:val="24"/>
        </w:rPr>
        <w:t xml:space="preserve">ty </w:t>
      </w:r>
      <w:r w:rsidR="00630992">
        <w:rPr>
          <w:rFonts w:ascii="Arial" w:eastAsia="Arial" w:hAnsi="Arial" w:cs="Arial"/>
          <w:spacing w:val="1"/>
          <w:sz w:val="24"/>
          <w:szCs w:val="24"/>
        </w:rPr>
        <w:t>p</w:t>
      </w:r>
      <w:r w:rsidR="00630992">
        <w:rPr>
          <w:rFonts w:ascii="Arial" w:eastAsia="Arial" w:hAnsi="Arial" w:cs="Arial"/>
          <w:sz w:val="24"/>
          <w:szCs w:val="24"/>
        </w:rPr>
        <w:t>roc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ss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s</w:t>
      </w:r>
      <w:r w:rsidR="00630992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a</w:t>
      </w:r>
      <w:r w:rsidR="00630992">
        <w:rPr>
          <w:rFonts w:ascii="Arial" w:eastAsia="Arial" w:hAnsi="Arial" w:cs="Arial"/>
          <w:sz w:val="24"/>
          <w:szCs w:val="24"/>
        </w:rPr>
        <w:t>re sc</w:t>
      </w:r>
      <w:r w:rsidR="00630992">
        <w:rPr>
          <w:rFonts w:ascii="Arial" w:eastAsia="Arial" w:hAnsi="Arial" w:cs="Arial"/>
          <w:spacing w:val="-1"/>
          <w:sz w:val="24"/>
          <w:szCs w:val="24"/>
        </w:rPr>
        <w:t>h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pacing w:val="-1"/>
          <w:sz w:val="24"/>
          <w:szCs w:val="24"/>
        </w:rPr>
        <w:t>d</w:t>
      </w:r>
      <w:r w:rsidR="00630992">
        <w:rPr>
          <w:rFonts w:ascii="Arial" w:eastAsia="Arial" w:hAnsi="Arial" w:cs="Arial"/>
          <w:spacing w:val="1"/>
          <w:sz w:val="24"/>
          <w:szCs w:val="24"/>
        </w:rPr>
        <w:t>u</w:t>
      </w:r>
      <w:r w:rsidR="00630992">
        <w:rPr>
          <w:rFonts w:ascii="Arial" w:eastAsia="Arial" w:hAnsi="Arial" w:cs="Arial"/>
          <w:sz w:val="24"/>
          <w:szCs w:val="24"/>
        </w:rPr>
        <w:t>led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in</w:t>
      </w:r>
      <w:r w:rsidR="0063099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z w:val="24"/>
          <w:szCs w:val="24"/>
        </w:rPr>
        <w:t>FCFS</w:t>
      </w:r>
      <w:r w:rsidR="00630992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30992">
        <w:rPr>
          <w:rFonts w:ascii="Arial" w:eastAsia="Arial" w:hAnsi="Arial" w:cs="Arial"/>
          <w:spacing w:val="1"/>
          <w:sz w:val="24"/>
          <w:szCs w:val="24"/>
        </w:rPr>
        <w:t>o</w:t>
      </w:r>
      <w:r w:rsidR="00630992">
        <w:rPr>
          <w:rFonts w:ascii="Arial" w:eastAsia="Arial" w:hAnsi="Arial" w:cs="Arial"/>
          <w:sz w:val="24"/>
          <w:szCs w:val="24"/>
        </w:rPr>
        <w:t>rd</w:t>
      </w:r>
      <w:r w:rsidR="00630992">
        <w:rPr>
          <w:rFonts w:ascii="Arial" w:eastAsia="Arial" w:hAnsi="Arial" w:cs="Arial"/>
          <w:spacing w:val="1"/>
          <w:sz w:val="24"/>
          <w:szCs w:val="24"/>
        </w:rPr>
        <w:t>e</w:t>
      </w:r>
      <w:r w:rsidR="00630992">
        <w:rPr>
          <w:rFonts w:ascii="Arial" w:eastAsia="Arial" w:hAnsi="Arial" w:cs="Arial"/>
          <w:sz w:val="24"/>
          <w:szCs w:val="24"/>
        </w:rPr>
        <w:t>r.</w:t>
      </w:r>
    </w:p>
    <w:p w14:paraId="77907E43" w14:textId="77777777" w:rsidR="00483EA3" w:rsidRDefault="00483EA3">
      <w:pPr>
        <w:spacing w:line="200" w:lineRule="exact"/>
      </w:pPr>
    </w:p>
    <w:p w14:paraId="7D48BDE2" w14:textId="77777777" w:rsidR="00483EA3" w:rsidRDefault="00483EA3">
      <w:pPr>
        <w:spacing w:line="200" w:lineRule="exact"/>
      </w:pPr>
    </w:p>
    <w:p w14:paraId="6AA97685" w14:textId="77777777" w:rsidR="00483EA3" w:rsidRDefault="00483EA3">
      <w:pPr>
        <w:spacing w:line="200" w:lineRule="exact"/>
      </w:pPr>
    </w:p>
    <w:p w14:paraId="0234AA0E" w14:textId="77777777" w:rsidR="00483EA3" w:rsidRDefault="00483EA3">
      <w:pPr>
        <w:spacing w:line="200" w:lineRule="exact"/>
      </w:pPr>
    </w:p>
    <w:p w14:paraId="396C977B" w14:textId="77777777" w:rsidR="00483EA3" w:rsidRDefault="00483EA3">
      <w:pPr>
        <w:spacing w:line="200" w:lineRule="exact"/>
      </w:pPr>
    </w:p>
    <w:p w14:paraId="15FC0C9A" w14:textId="77777777" w:rsidR="00483EA3" w:rsidRDefault="00483EA3">
      <w:pPr>
        <w:spacing w:line="200" w:lineRule="exact"/>
      </w:pPr>
    </w:p>
    <w:p w14:paraId="017C1BEF" w14:textId="77777777" w:rsidR="00483EA3" w:rsidRDefault="00483EA3">
      <w:pPr>
        <w:spacing w:line="200" w:lineRule="exact"/>
      </w:pPr>
    </w:p>
    <w:p w14:paraId="114844D8" w14:textId="77777777" w:rsidR="00483EA3" w:rsidRDefault="00483EA3">
      <w:pPr>
        <w:spacing w:line="200" w:lineRule="exact"/>
      </w:pPr>
    </w:p>
    <w:p w14:paraId="1C85BB9C" w14:textId="77777777" w:rsidR="00483EA3" w:rsidRDefault="00483EA3">
      <w:pPr>
        <w:spacing w:line="200" w:lineRule="exact"/>
      </w:pPr>
    </w:p>
    <w:p w14:paraId="517B03EF" w14:textId="77777777" w:rsidR="00483EA3" w:rsidRDefault="00483EA3">
      <w:pPr>
        <w:spacing w:line="200" w:lineRule="exact"/>
      </w:pPr>
    </w:p>
    <w:p w14:paraId="7752C91E" w14:textId="77777777" w:rsidR="00483EA3" w:rsidRDefault="00483EA3">
      <w:pPr>
        <w:spacing w:line="200" w:lineRule="exact"/>
      </w:pPr>
    </w:p>
    <w:p w14:paraId="3DFA6B9A" w14:textId="77777777" w:rsidR="00483EA3" w:rsidRDefault="00483EA3">
      <w:pPr>
        <w:spacing w:line="200" w:lineRule="exact"/>
      </w:pPr>
    </w:p>
    <w:p w14:paraId="4AFEB568" w14:textId="77777777" w:rsidR="00483EA3" w:rsidRDefault="00483EA3">
      <w:pPr>
        <w:spacing w:line="200" w:lineRule="exact"/>
      </w:pPr>
    </w:p>
    <w:p w14:paraId="2882350B" w14:textId="77777777" w:rsidR="00483EA3" w:rsidRDefault="00483EA3">
      <w:pPr>
        <w:spacing w:line="200" w:lineRule="exact"/>
      </w:pPr>
    </w:p>
    <w:p w14:paraId="2639ADCE" w14:textId="77777777" w:rsidR="00483EA3" w:rsidRDefault="00483EA3">
      <w:pPr>
        <w:spacing w:line="200" w:lineRule="exact"/>
      </w:pPr>
    </w:p>
    <w:p w14:paraId="0DCD8444" w14:textId="77777777" w:rsidR="00483EA3" w:rsidRDefault="00483EA3">
      <w:pPr>
        <w:spacing w:line="200" w:lineRule="exact"/>
      </w:pPr>
    </w:p>
    <w:p w14:paraId="2057E2AC" w14:textId="77777777" w:rsidR="00483EA3" w:rsidRDefault="00483EA3">
      <w:pPr>
        <w:spacing w:line="200" w:lineRule="exact"/>
      </w:pPr>
    </w:p>
    <w:p w14:paraId="669F9C46" w14:textId="77777777" w:rsidR="00483EA3" w:rsidRDefault="00483EA3">
      <w:pPr>
        <w:spacing w:line="200" w:lineRule="exact"/>
      </w:pPr>
    </w:p>
    <w:p w14:paraId="143B27B0" w14:textId="77777777" w:rsidR="00483EA3" w:rsidRDefault="00483EA3">
      <w:pPr>
        <w:spacing w:line="200" w:lineRule="exact"/>
      </w:pPr>
    </w:p>
    <w:p w14:paraId="3C6E40E3" w14:textId="77777777" w:rsidR="00483EA3" w:rsidRDefault="00483EA3">
      <w:pPr>
        <w:spacing w:line="200" w:lineRule="exact"/>
      </w:pPr>
    </w:p>
    <w:p w14:paraId="6CBC15E9" w14:textId="77777777" w:rsidR="00483EA3" w:rsidRDefault="00483EA3">
      <w:pPr>
        <w:spacing w:line="200" w:lineRule="exact"/>
      </w:pPr>
    </w:p>
    <w:p w14:paraId="06A1767F" w14:textId="77777777" w:rsidR="00483EA3" w:rsidRDefault="00483EA3">
      <w:pPr>
        <w:spacing w:line="200" w:lineRule="exact"/>
      </w:pPr>
    </w:p>
    <w:p w14:paraId="7B4B9A82" w14:textId="77777777" w:rsidR="00483EA3" w:rsidRDefault="00483EA3">
      <w:pPr>
        <w:spacing w:line="200" w:lineRule="exact"/>
      </w:pPr>
    </w:p>
    <w:p w14:paraId="1E736C28" w14:textId="77777777" w:rsidR="00483EA3" w:rsidRDefault="00483EA3">
      <w:pPr>
        <w:spacing w:line="200" w:lineRule="exact"/>
      </w:pPr>
    </w:p>
    <w:p w14:paraId="4D0908FB" w14:textId="77777777" w:rsidR="00483EA3" w:rsidRDefault="00483EA3">
      <w:pPr>
        <w:spacing w:line="200" w:lineRule="exact"/>
      </w:pPr>
    </w:p>
    <w:p w14:paraId="6EAA65D7" w14:textId="77777777" w:rsidR="00483EA3" w:rsidRDefault="00483EA3">
      <w:pPr>
        <w:spacing w:line="200" w:lineRule="exact"/>
      </w:pPr>
    </w:p>
    <w:p w14:paraId="1A11CF16" w14:textId="77777777" w:rsidR="00483EA3" w:rsidRDefault="00483EA3">
      <w:pPr>
        <w:spacing w:line="200" w:lineRule="exact"/>
      </w:pPr>
    </w:p>
    <w:p w14:paraId="38423AB6" w14:textId="77777777" w:rsidR="00483EA3" w:rsidRDefault="00483EA3">
      <w:pPr>
        <w:spacing w:before="11" w:line="280" w:lineRule="exact"/>
        <w:rPr>
          <w:sz w:val="28"/>
          <w:szCs w:val="28"/>
        </w:rPr>
      </w:pPr>
    </w:p>
    <w:p w14:paraId="5FD3290A" w14:textId="77777777" w:rsidR="00483EA3" w:rsidRDefault="00630992">
      <w:pPr>
        <w:ind w:left="77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3"/>
          <w:sz w:val="28"/>
          <w:szCs w:val="28"/>
        </w:rPr>
        <w:t>m</w:t>
      </w:r>
      <w:r>
        <w:rPr>
          <w:rFonts w:ascii="Arial" w:eastAsia="Arial" w:hAnsi="Arial" w:cs="Arial"/>
          <w:b/>
          <w:spacing w:val="1"/>
          <w:sz w:val="28"/>
          <w:szCs w:val="28"/>
        </w:rPr>
        <w:t>pl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me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tat</w:t>
      </w:r>
      <w:r>
        <w:rPr>
          <w:rFonts w:ascii="Arial" w:eastAsia="Arial" w:hAnsi="Arial" w:cs="Arial"/>
          <w:b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–</w:t>
      </w:r>
    </w:p>
    <w:p w14:paraId="42DA4511" w14:textId="77777777" w:rsidR="00483EA3" w:rsidRDefault="00483EA3">
      <w:pPr>
        <w:spacing w:before="2" w:line="100" w:lineRule="exact"/>
        <w:rPr>
          <w:sz w:val="10"/>
          <w:szCs w:val="10"/>
        </w:rPr>
      </w:pPr>
    </w:p>
    <w:p w14:paraId="4A986E3F" w14:textId="77777777" w:rsidR="00483EA3" w:rsidRDefault="00630992">
      <w:pPr>
        <w:ind w:left="1149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rst in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with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ival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rst t</w:t>
      </w:r>
      <w:r>
        <w:rPr>
          <w:rFonts w:ascii="Arial" w:eastAsia="Arial" w:hAnsi="Arial" w:cs="Arial"/>
          <w:spacing w:val="5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ty.</w:t>
      </w:r>
    </w:p>
    <w:p w14:paraId="54CA5541" w14:textId="77777777" w:rsidR="00483EA3" w:rsidRDefault="00630992">
      <w:pPr>
        <w:spacing w:before="11" w:line="252" w:lineRule="auto"/>
        <w:ind w:left="1509" w:right="2393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rding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ival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two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ival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 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 two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r.</w:t>
      </w:r>
    </w:p>
    <w:p w14:paraId="71358DCE" w14:textId="77777777" w:rsidR="00483EA3" w:rsidRDefault="00630992" w:rsidP="00DA0CB6">
      <w:pPr>
        <w:spacing w:before="3"/>
        <w:ind w:left="1149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rFonts w:ascii="Arial" w:eastAsia="Arial" w:hAnsi="Arial" w:cs="Arial"/>
          <w:sz w:val="24"/>
          <w:szCs w:val="24"/>
        </w:rPr>
        <w:t>Now si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 xml:space="preserve">ly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ly F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lg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hm</w:t>
      </w:r>
      <w:r>
        <w:rPr>
          <w:rFonts w:ascii="Arial" w:eastAsia="Arial" w:hAnsi="Arial" w:cs="Arial"/>
          <w:sz w:val="24"/>
          <w:szCs w:val="24"/>
        </w:rPr>
        <w:t>.</w:t>
      </w:r>
    </w:p>
    <w:p w14:paraId="2E8E06F5" w14:textId="77777777" w:rsidR="00DA0CB6" w:rsidRPr="00DA0CB6" w:rsidRDefault="00DA0CB6" w:rsidP="00DA0CB6">
      <w:pPr>
        <w:spacing w:before="3"/>
        <w:ind w:left="1149"/>
        <w:rPr>
          <w:rFonts w:ascii="Arial" w:eastAsia="Arial" w:hAnsi="Arial" w:cs="Arial"/>
          <w:sz w:val="24"/>
          <w:szCs w:val="24"/>
        </w:rPr>
      </w:pPr>
    </w:p>
    <w:p w14:paraId="19ADA6DE" w14:textId="77777777" w:rsidR="00483EA3" w:rsidRDefault="00630992">
      <w:pPr>
        <w:spacing w:line="250" w:lineRule="auto"/>
        <w:ind w:left="1519" w:right="239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ty.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lcul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iting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ly.</w:t>
      </w:r>
    </w:p>
    <w:p w14:paraId="35E75F87" w14:textId="77777777" w:rsidR="00483EA3" w:rsidRDefault="00483EA3">
      <w:pPr>
        <w:spacing w:before="10" w:line="120" w:lineRule="exact"/>
        <w:rPr>
          <w:sz w:val="12"/>
          <w:szCs w:val="12"/>
        </w:rPr>
      </w:pPr>
    </w:p>
    <w:p w14:paraId="08487F76" w14:textId="77777777" w:rsidR="00483EA3" w:rsidRDefault="00483EA3">
      <w:pPr>
        <w:spacing w:line="200" w:lineRule="exact"/>
      </w:pPr>
    </w:p>
    <w:p w14:paraId="604E74EF" w14:textId="77777777" w:rsidR="00483EA3" w:rsidRDefault="00630992">
      <w:pPr>
        <w:ind w:left="129" w:right="804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1"/>
          <w:sz w:val="28"/>
          <w:szCs w:val="28"/>
        </w:rPr>
        <w:t>oun</w:t>
      </w:r>
      <w:r>
        <w:rPr>
          <w:rFonts w:ascii="Arial" w:eastAsia="Arial" w:hAnsi="Arial" w:cs="Arial"/>
          <w:b/>
          <w:sz w:val="28"/>
          <w:szCs w:val="28"/>
        </w:rPr>
        <w:t xml:space="preserve">d </w:t>
      </w: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spacing w:val="-1"/>
          <w:sz w:val="28"/>
          <w:szCs w:val="28"/>
        </w:rPr>
        <w:t>bi</w:t>
      </w:r>
      <w:r>
        <w:rPr>
          <w:rFonts w:ascii="Arial" w:eastAsia="Arial" w:hAnsi="Arial" w:cs="Arial"/>
          <w:b/>
          <w:sz w:val="28"/>
          <w:szCs w:val="28"/>
        </w:rPr>
        <w:t>n Sc</w:t>
      </w:r>
      <w:r>
        <w:rPr>
          <w:rFonts w:ascii="Arial" w:eastAsia="Arial" w:hAnsi="Arial" w:cs="Arial"/>
          <w:b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spacing w:val="1"/>
          <w:sz w:val="28"/>
          <w:szCs w:val="28"/>
        </w:rPr>
        <w:t>u</w:t>
      </w:r>
      <w:r>
        <w:rPr>
          <w:rFonts w:ascii="Arial" w:eastAsia="Arial" w:hAnsi="Arial" w:cs="Arial"/>
          <w:b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 xml:space="preserve">g </w:t>
      </w:r>
      <w:r>
        <w:rPr>
          <w:rFonts w:ascii="Arial" w:eastAsia="Arial" w:hAnsi="Arial" w:cs="Arial"/>
          <w:b/>
          <w:spacing w:val="-1"/>
          <w:sz w:val="28"/>
          <w:szCs w:val="28"/>
        </w:rPr>
        <w:t>Alg</w:t>
      </w:r>
      <w:r>
        <w:rPr>
          <w:rFonts w:ascii="Arial" w:eastAsia="Arial" w:hAnsi="Arial" w:cs="Arial"/>
          <w:b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spacing w:val="1"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m</w:t>
      </w:r>
    </w:p>
    <w:p w14:paraId="3CE8CEF7" w14:textId="77777777" w:rsidR="00483EA3" w:rsidRDefault="00483EA3">
      <w:pPr>
        <w:spacing w:line="100" w:lineRule="exact"/>
        <w:rPr>
          <w:sz w:val="10"/>
          <w:szCs w:val="10"/>
        </w:rPr>
      </w:pPr>
    </w:p>
    <w:p w14:paraId="4A58A0E9" w14:textId="77777777" w:rsidR="00483EA3" w:rsidRDefault="00630992">
      <w:pPr>
        <w:spacing w:line="250" w:lineRule="auto"/>
        <w:ind w:left="129" w:right="77" w:hanging="10"/>
        <w:jc w:val="both"/>
        <w:rPr>
          <w:rFonts w:ascii="Arial" w:eastAsia="Arial" w:hAnsi="Arial" w:cs="Arial"/>
          <w:sz w:val="24"/>
          <w:szCs w:val="24"/>
        </w:rPr>
        <w:sectPr w:rsidR="00483EA3">
          <w:headerReference w:type="default" r:id="rId10"/>
          <w:pgSz w:w="14980" w:h="15840"/>
          <w:pgMar w:top="660" w:right="1160" w:bottom="280" w:left="860" w:header="0" w:footer="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5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 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 in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sys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 xml:space="preserve">ts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 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y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w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rtain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>
        <w:rPr>
          <w:rFonts w:ascii="Arial" w:eastAsia="Arial" w:hAnsi="Arial" w:cs="Arial"/>
          <w:sz w:val="24"/>
          <w:szCs w:val="24"/>
        </w:rPr>
        <w:t>fi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quant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ssig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CPU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q</w:t>
      </w:r>
      <w:r>
        <w:rPr>
          <w:rFonts w:ascii="Arial" w:eastAsia="Arial" w:hAnsi="Arial" w:cs="Arial"/>
          <w:spacing w:val="-1"/>
          <w:sz w:val="24"/>
          <w:szCs w:val="24"/>
        </w:rPr>
        <w:t>ua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term</w:t>
      </w:r>
      <w:r>
        <w:rPr>
          <w:rFonts w:ascii="Arial" w:eastAsia="Arial" w:hAnsi="Arial" w:cs="Arial"/>
          <w:b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nate</w:t>
      </w:r>
      <w:r>
        <w:rPr>
          <w:rFonts w:ascii="Arial" w:eastAsia="Arial" w:hAnsi="Arial" w:cs="Arial"/>
          <w:b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lse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dy</w:t>
      </w:r>
      <w:r>
        <w:rPr>
          <w:rFonts w:ascii="Arial" w:eastAsia="Arial" w:hAnsi="Arial" w:cs="Arial"/>
          <w:b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queue</w:t>
      </w:r>
      <w:r>
        <w:rPr>
          <w:rFonts w:ascii="Arial" w:eastAsia="Arial" w:hAnsi="Arial" w:cs="Arial"/>
          <w:b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waits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xt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te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4521F9EA" w14:textId="77777777" w:rsidR="00483EA3" w:rsidRDefault="007536A7">
      <w:pPr>
        <w:spacing w:before="100"/>
        <w:ind w:left="100"/>
      </w:pPr>
      <w:r>
        <w:lastRenderedPageBreak/>
        <w:pict w14:anchorId="0993CF88">
          <v:group id="_x0000_s1198" style="position:absolute;left:0;text-align:left;margin-left:23.95pt;margin-top:23.7pt;width:701pt;height:744.7pt;z-index:-3636;mso-position-horizontal-relative:page;mso-position-vertical-relative:page" coordorigin="479,474" coordsize="14020,14894">
            <v:shape id="_x0000_s1202" style="position:absolute;left:490;top:485;width:13999;height:0" coordorigin="490,485" coordsize="13999,0" path="m490,485r13999,e" filled="f" strokeweight=".58pt">
              <v:path arrowok="t"/>
            </v:shape>
            <v:shape id="_x0000_s1201" style="position:absolute;left:485;top:480;width:0;height:14882" coordorigin="485,480" coordsize="0,14882" path="m485,480r,14882e" filled="f" strokeweight=".58pt">
              <v:path arrowok="t"/>
            </v:shape>
            <v:shape id="_x0000_s1200" style="position:absolute;left:14494;top:480;width:0;height:14882" coordorigin="14494,480" coordsize="0,14882" path="m14494,480r,14882e" filled="f" strokeweight=".58pt">
              <v:path arrowok="t"/>
            </v:shape>
            <v:shape id="_x0000_s1199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  <w:r>
        <w:pict w14:anchorId="068D43FD">
          <v:shape id="_x0000_i1025" type="#_x0000_t75" style="width:331.8pt;height:252.3pt">
            <v:imagedata r:id="rId11" o:title=""/>
          </v:shape>
        </w:pict>
      </w:r>
    </w:p>
    <w:p w14:paraId="437D55BB" w14:textId="77777777" w:rsidR="00483EA3" w:rsidRDefault="00483EA3">
      <w:pPr>
        <w:spacing w:before="4" w:line="280" w:lineRule="exact"/>
        <w:rPr>
          <w:sz w:val="28"/>
          <w:szCs w:val="28"/>
        </w:rPr>
      </w:pPr>
    </w:p>
    <w:p w14:paraId="3A4ECAF7" w14:textId="77777777" w:rsidR="00483EA3" w:rsidRDefault="00630992">
      <w:pPr>
        <w:spacing w:before="25"/>
        <w:ind w:left="446" w:right="1007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3"/>
          <w:sz w:val="28"/>
          <w:szCs w:val="28"/>
        </w:rPr>
        <w:t>m</w:t>
      </w:r>
      <w:r>
        <w:rPr>
          <w:rFonts w:ascii="Arial" w:eastAsia="Arial" w:hAnsi="Arial" w:cs="Arial"/>
          <w:b/>
          <w:spacing w:val="1"/>
          <w:sz w:val="28"/>
          <w:szCs w:val="28"/>
        </w:rPr>
        <w:t>pl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me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tat</w:t>
      </w:r>
      <w:r>
        <w:rPr>
          <w:rFonts w:ascii="Arial" w:eastAsia="Arial" w:hAnsi="Arial" w:cs="Arial"/>
          <w:b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sz w:val="28"/>
          <w:szCs w:val="28"/>
        </w:rPr>
        <w:t>n</w:t>
      </w:r>
    </w:p>
    <w:p w14:paraId="7BCD2C03" w14:textId="77777777" w:rsidR="00483EA3" w:rsidRDefault="00630992">
      <w:pPr>
        <w:spacing w:before="99" w:line="251" w:lineRule="auto"/>
        <w:ind w:left="456" w:right="67" w:hanging="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ed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s/j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syst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CPU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rst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size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lar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ge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waiti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ly.</w:t>
      </w:r>
    </w:p>
    <w:p w14:paraId="091E5778" w14:textId="77777777" w:rsidR="00483EA3" w:rsidRDefault="00483EA3">
      <w:pPr>
        <w:spacing w:before="3" w:line="140" w:lineRule="exact"/>
        <w:rPr>
          <w:sz w:val="15"/>
          <w:szCs w:val="15"/>
        </w:rPr>
      </w:pPr>
    </w:p>
    <w:p w14:paraId="6C0E4B1E" w14:textId="77777777" w:rsidR="00483EA3" w:rsidRDefault="00483EA3">
      <w:pPr>
        <w:spacing w:line="200" w:lineRule="exact"/>
      </w:pPr>
    </w:p>
    <w:p w14:paraId="7B64A466" w14:textId="77777777" w:rsidR="00483EA3" w:rsidRDefault="00630992">
      <w:pPr>
        <w:ind w:left="446" w:right="573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Ste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f</w:t>
      </w:r>
      <w:r>
        <w:rPr>
          <w:rFonts w:ascii="Arial" w:eastAsia="Arial" w:hAnsi="Arial" w:cs="Arial"/>
          <w:b/>
          <w:spacing w:val="-1"/>
          <w:sz w:val="28"/>
          <w:szCs w:val="28"/>
        </w:rPr>
        <w:t>in</w:t>
      </w:r>
      <w:r>
        <w:rPr>
          <w:rFonts w:ascii="Arial" w:eastAsia="Arial" w:hAnsi="Arial" w:cs="Arial"/>
          <w:b/>
          <w:sz w:val="28"/>
          <w:szCs w:val="28"/>
        </w:rPr>
        <w:t xml:space="preserve">d </w:t>
      </w:r>
      <w:r>
        <w:rPr>
          <w:rFonts w:ascii="Arial" w:eastAsia="Arial" w:hAnsi="Arial" w:cs="Arial"/>
          <w:b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spacing w:val="-3"/>
          <w:sz w:val="28"/>
          <w:szCs w:val="28"/>
        </w:rPr>
        <w:t>m</w:t>
      </w:r>
      <w:r>
        <w:rPr>
          <w:rFonts w:ascii="Arial" w:eastAsia="Arial" w:hAnsi="Arial" w:cs="Arial"/>
          <w:b/>
          <w:spacing w:val="1"/>
          <w:sz w:val="28"/>
          <w:szCs w:val="28"/>
        </w:rPr>
        <w:t>pl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t</w:t>
      </w:r>
      <w:r>
        <w:rPr>
          <w:rFonts w:ascii="Arial" w:eastAsia="Arial" w:hAnsi="Arial" w:cs="Arial"/>
          <w:b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sz w:val="28"/>
          <w:szCs w:val="28"/>
        </w:rPr>
        <w:t>n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spacing w:val="5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mes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f a</w:t>
      </w:r>
      <w:r>
        <w:rPr>
          <w:rFonts w:ascii="Arial" w:eastAsia="Arial" w:hAnsi="Arial" w:cs="Arial"/>
          <w:b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 xml:space="preserve">l 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c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sses:</w:t>
      </w:r>
    </w:p>
    <w:p w14:paraId="5F03C979" w14:textId="77777777" w:rsidR="00483EA3" w:rsidRPr="00E8633B" w:rsidRDefault="00630992" w:rsidP="00E8633B">
      <w:pPr>
        <w:pStyle w:val="ListParagraph"/>
        <w:numPr>
          <w:ilvl w:val="0"/>
          <w:numId w:val="3"/>
        </w:numPr>
        <w:spacing w:before="58" w:line="258" w:lineRule="auto"/>
        <w:ind w:right="40"/>
        <w:rPr>
          <w:rFonts w:ascii="Arial" w:eastAsia="Arial" w:hAnsi="Arial" w:cs="Arial"/>
          <w:sz w:val="24"/>
          <w:szCs w:val="24"/>
        </w:rPr>
      </w:pPr>
      <w:r w:rsidRPr="00E8633B">
        <w:rPr>
          <w:rFonts w:ascii="Arial" w:eastAsia="Arial" w:hAnsi="Arial" w:cs="Arial"/>
          <w:sz w:val="24"/>
          <w:szCs w:val="24"/>
        </w:rPr>
        <w:t>C</w:t>
      </w:r>
      <w:r w:rsidRPr="00E8633B">
        <w:rPr>
          <w:rFonts w:ascii="Arial" w:eastAsia="Arial" w:hAnsi="Arial" w:cs="Arial"/>
          <w:spacing w:val="-1"/>
          <w:sz w:val="24"/>
          <w:szCs w:val="24"/>
        </w:rPr>
        <w:t>r</w:t>
      </w:r>
      <w:r w:rsidRPr="00E8633B">
        <w:rPr>
          <w:rFonts w:ascii="Arial" w:eastAsia="Arial" w:hAnsi="Arial" w:cs="Arial"/>
          <w:spacing w:val="1"/>
          <w:sz w:val="24"/>
          <w:szCs w:val="24"/>
        </w:rPr>
        <w:t>ea</w:t>
      </w:r>
      <w:r w:rsidRPr="00E8633B">
        <w:rPr>
          <w:rFonts w:ascii="Arial" w:eastAsia="Arial" w:hAnsi="Arial" w:cs="Arial"/>
          <w:sz w:val="24"/>
          <w:szCs w:val="24"/>
        </w:rPr>
        <w:t>te</w:t>
      </w:r>
      <w:r w:rsidRPr="00E8633B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n</w:t>
      </w:r>
      <w:r w:rsidRPr="00E8633B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r</w:t>
      </w:r>
      <w:r w:rsidRPr="00E8633B">
        <w:rPr>
          <w:rFonts w:ascii="Arial" w:eastAsia="Arial" w:hAnsi="Arial" w:cs="Arial"/>
          <w:spacing w:val="-1"/>
          <w:sz w:val="24"/>
          <w:szCs w:val="24"/>
        </w:rPr>
        <w:t>r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y</w:t>
      </w:r>
      <w:r w:rsidRPr="00E8633B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E8633B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b/>
          <w:spacing w:val="-2"/>
          <w:sz w:val="24"/>
          <w:szCs w:val="24"/>
        </w:rPr>
        <w:t>m</w:t>
      </w:r>
      <w:r w:rsidRPr="00E8633B">
        <w:rPr>
          <w:rFonts w:ascii="Arial" w:eastAsia="Arial" w:hAnsi="Arial" w:cs="Arial"/>
          <w:b/>
          <w:spacing w:val="1"/>
          <w:sz w:val="24"/>
          <w:szCs w:val="24"/>
        </w:rPr>
        <w:t>_</w:t>
      </w:r>
      <w:r w:rsidRPr="00E8633B">
        <w:rPr>
          <w:rFonts w:ascii="Arial" w:eastAsia="Arial" w:hAnsi="Arial" w:cs="Arial"/>
          <w:b/>
          <w:sz w:val="24"/>
          <w:szCs w:val="24"/>
        </w:rPr>
        <w:t>b</w:t>
      </w:r>
      <w:r w:rsidRPr="00E8633B">
        <w:rPr>
          <w:rFonts w:ascii="Arial" w:eastAsia="Arial" w:hAnsi="Arial" w:cs="Arial"/>
          <w:b/>
          <w:spacing w:val="-1"/>
          <w:sz w:val="24"/>
          <w:szCs w:val="24"/>
        </w:rPr>
        <w:t>t</w:t>
      </w:r>
      <w:r w:rsidRPr="00E8633B">
        <w:rPr>
          <w:rFonts w:ascii="Arial" w:eastAsia="Arial" w:hAnsi="Arial" w:cs="Arial"/>
          <w:b/>
          <w:sz w:val="24"/>
          <w:szCs w:val="24"/>
        </w:rPr>
        <w:t>[]</w:t>
      </w:r>
      <w:r w:rsidRPr="00E8633B"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to</w:t>
      </w:r>
      <w:r w:rsidRPr="00E8633B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k</w:t>
      </w:r>
      <w:r w:rsidRPr="00E8633B">
        <w:rPr>
          <w:rFonts w:ascii="Arial" w:eastAsia="Arial" w:hAnsi="Arial" w:cs="Arial"/>
          <w:spacing w:val="1"/>
          <w:sz w:val="24"/>
          <w:szCs w:val="24"/>
        </w:rPr>
        <w:t>ee</w:t>
      </w:r>
      <w:r w:rsidRPr="00E8633B">
        <w:rPr>
          <w:rFonts w:ascii="Arial" w:eastAsia="Arial" w:hAnsi="Arial" w:cs="Arial"/>
          <w:sz w:val="24"/>
          <w:szCs w:val="24"/>
        </w:rPr>
        <w:t>p</w:t>
      </w:r>
      <w:r w:rsidRPr="00E8633B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track</w:t>
      </w:r>
      <w:r w:rsidRPr="00E8633B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f</w:t>
      </w:r>
      <w:r w:rsidRPr="00E8633B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re</w:t>
      </w:r>
      <w:r w:rsidRPr="00E8633B">
        <w:rPr>
          <w:rFonts w:ascii="Arial" w:eastAsia="Arial" w:hAnsi="Arial" w:cs="Arial"/>
          <w:spacing w:val="2"/>
          <w:sz w:val="24"/>
          <w:szCs w:val="24"/>
        </w:rPr>
        <w:t>m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in</w:t>
      </w:r>
      <w:r w:rsidRPr="00E8633B">
        <w:rPr>
          <w:rFonts w:ascii="Arial" w:eastAsia="Arial" w:hAnsi="Arial" w:cs="Arial"/>
          <w:spacing w:val="-2"/>
          <w:sz w:val="24"/>
          <w:szCs w:val="24"/>
        </w:rPr>
        <w:t>i</w:t>
      </w:r>
      <w:r w:rsidRPr="00E8633B">
        <w:rPr>
          <w:rFonts w:ascii="Arial" w:eastAsia="Arial" w:hAnsi="Arial" w:cs="Arial"/>
          <w:spacing w:val="1"/>
          <w:sz w:val="24"/>
          <w:szCs w:val="24"/>
        </w:rPr>
        <w:t>n</w:t>
      </w:r>
      <w:r w:rsidR="00E8633B" w:rsidRPr="00E8633B">
        <w:rPr>
          <w:rFonts w:ascii="Arial" w:eastAsia="Arial" w:hAnsi="Arial" w:cs="Arial"/>
          <w:sz w:val="24"/>
          <w:szCs w:val="24"/>
        </w:rPr>
        <w:t xml:space="preserve">g </w:t>
      </w:r>
      <w:r w:rsidRPr="00E8633B">
        <w:rPr>
          <w:rFonts w:ascii="Arial" w:eastAsia="Arial" w:hAnsi="Arial" w:cs="Arial"/>
          <w:spacing w:val="1"/>
          <w:sz w:val="24"/>
          <w:szCs w:val="24"/>
        </w:rPr>
        <w:t>bu</w:t>
      </w:r>
      <w:r w:rsidRPr="00E8633B">
        <w:rPr>
          <w:rFonts w:ascii="Arial" w:eastAsia="Arial" w:hAnsi="Arial" w:cs="Arial"/>
          <w:sz w:val="24"/>
          <w:szCs w:val="24"/>
        </w:rPr>
        <w:t>rst</w:t>
      </w:r>
      <w:r w:rsidRPr="00E8633B"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ti</w:t>
      </w:r>
      <w:r w:rsidRPr="00E8633B">
        <w:rPr>
          <w:rFonts w:ascii="Arial" w:eastAsia="Arial" w:hAnsi="Arial" w:cs="Arial"/>
          <w:spacing w:val="1"/>
          <w:sz w:val="24"/>
          <w:szCs w:val="24"/>
        </w:rPr>
        <w:t>m</w:t>
      </w:r>
      <w:r w:rsidRPr="00E8633B">
        <w:rPr>
          <w:rFonts w:ascii="Arial" w:eastAsia="Arial" w:hAnsi="Arial" w:cs="Arial"/>
          <w:sz w:val="24"/>
          <w:szCs w:val="24"/>
        </w:rPr>
        <w:t>e</w:t>
      </w:r>
      <w:r w:rsidRPr="00E8633B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="00E8633B" w:rsidRPr="00E8633B">
        <w:rPr>
          <w:rFonts w:ascii="Arial" w:eastAsia="Arial" w:hAnsi="Arial" w:cs="Arial"/>
          <w:sz w:val="24"/>
          <w:szCs w:val="24"/>
        </w:rPr>
        <w:t xml:space="preserve">f </w:t>
      </w:r>
      <w:r w:rsidRPr="00E8633B">
        <w:rPr>
          <w:rFonts w:ascii="Arial" w:eastAsia="Arial" w:hAnsi="Arial" w:cs="Arial"/>
          <w:spacing w:val="1"/>
          <w:sz w:val="24"/>
          <w:szCs w:val="24"/>
        </w:rPr>
        <w:t>p</w:t>
      </w:r>
      <w:r w:rsidRPr="00E8633B">
        <w:rPr>
          <w:rFonts w:ascii="Arial" w:eastAsia="Arial" w:hAnsi="Arial" w:cs="Arial"/>
          <w:sz w:val="24"/>
          <w:szCs w:val="24"/>
        </w:rPr>
        <w:t>roc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ss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s.</w:t>
      </w:r>
      <w:r w:rsidRPr="00E8633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</w:t>
      </w:r>
      <w:r w:rsidRPr="00E8633B">
        <w:rPr>
          <w:rFonts w:ascii="Arial" w:eastAsia="Arial" w:hAnsi="Arial" w:cs="Arial"/>
          <w:spacing w:val="1"/>
          <w:sz w:val="24"/>
          <w:szCs w:val="24"/>
        </w:rPr>
        <w:t>h</w:t>
      </w:r>
      <w:r w:rsidRPr="00E8633B">
        <w:rPr>
          <w:rFonts w:ascii="Arial" w:eastAsia="Arial" w:hAnsi="Arial" w:cs="Arial"/>
          <w:sz w:val="24"/>
          <w:szCs w:val="24"/>
        </w:rPr>
        <w:t xml:space="preserve">is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r</w:t>
      </w:r>
      <w:r w:rsidRPr="00E8633B">
        <w:rPr>
          <w:rFonts w:ascii="Arial" w:eastAsia="Arial" w:hAnsi="Arial" w:cs="Arial"/>
          <w:spacing w:val="-1"/>
          <w:sz w:val="24"/>
          <w:szCs w:val="24"/>
        </w:rPr>
        <w:t>r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 xml:space="preserve">y </w:t>
      </w:r>
      <w:r w:rsidRPr="00E8633B">
        <w:rPr>
          <w:rFonts w:ascii="Arial" w:eastAsia="Arial" w:hAnsi="Arial" w:cs="Arial"/>
          <w:spacing w:val="-2"/>
          <w:sz w:val="24"/>
          <w:szCs w:val="24"/>
        </w:rPr>
        <w:t>i</w:t>
      </w:r>
      <w:r w:rsidRPr="00E8633B">
        <w:rPr>
          <w:rFonts w:ascii="Arial" w:eastAsia="Arial" w:hAnsi="Arial" w:cs="Arial"/>
          <w:sz w:val="24"/>
          <w:szCs w:val="24"/>
        </w:rPr>
        <w:t>s i</w:t>
      </w:r>
      <w:r w:rsidRPr="00E8633B">
        <w:rPr>
          <w:rFonts w:ascii="Arial" w:eastAsia="Arial" w:hAnsi="Arial" w:cs="Arial"/>
          <w:spacing w:val="1"/>
          <w:sz w:val="24"/>
          <w:szCs w:val="24"/>
        </w:rPr>
        <w:t>n</w:t>
      </w:r>
      <w:r w:rsidRPr="00E8633B">
        <w:rPr>
          <w:rFonts w:ascii="Arial" w:eastAsia="Arial" w:hAnsi="Arial" w:cs="Arial"/>
          <w:sz w:val="24"/>
          <w:szCs w:val="24"/>
        </w:rPr>
        <w:t>itially a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c</w:t>
      </w:r>
      <w:r w:rsidRPr="00E8633B">
        <w:rPr>
          <w:rFonts w:ascii="Arial" w:eastAsia="Arial" w:hAnsi="Arial" w:cs="Arial"/>
          <w:spacing w:val="-1"/>
          <w:sz w:val="24"/>
          <w:szCs w:val="24"/>
        </w:rPr>
        <w:t>o</w:t>
      </w:r>
      <w:r w:rsidRPr="00E8633B">
        <w:rPr>
          <w:rFonts w:ascii="Arial" w:eastAsia="Arial" w:hAnsi="Arial" w:cs="Arial"/>
          <w:spacing w:val="1"/>
          <w:sz w:val="24"/>
          <w:szCs w:val="24"/>
        </w:rPr>
        <w:t>p</w:t>
      </w:r>
      <w:r w:rsidRPr="00E8633B">
        <w:rPr>
          <w:rFonts w:ascii="Arial" w:eastAsia="Arial" w:hAnsi="Arial" w:cs="Arial"/>
          <w:sz w:val="24"/>
          <w:szCs w:val="24"/>
        </w:rPr>
        <w:t xml:space="preserve">y 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f</w:t>
      </w:r>
      <w:r w:rsidRPr="00E8633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b</w:t>
      </w:r>
      <w:r w:rsidRPr="00E8633B">
        <w:rPr>
          <w:rFonts w:ascii="Arial" w:eastAsia="Arial" w:hAnsi="Arial" w:cs="Arial"/>
          <w:sz w:val="24"/>
          <w:szCs w:val="24"/>
        </w:rPr>
        <w:t>t</w:t>
      </w:r>
      <w:r w:rsidRPr="00E8633B">
        <w:rPr>
          <w:rFonts w:ascii="Arial" w:eastAsia="Arial" w:hAnsi="Arial" w:cs="Arial"/>
          <w:spacing w:val="-1"/>
          <w:sz w:val="24"/>
          <w:szCs w:val="24"/>
        </w:rPr>
        <w:t>[</w:t>
      </w:r>
      <w:r w:rsidRPr="00E8633B">
        <w:rPr>
          <w:rFonts w:ascii="Arial" w:eastAsia="Arial" w:hAnsi="Arial" w:cs="Arial"/>
          <w:sz w:val="24"/>
          <w:szCs w:val="24"/>
        </w:rPr>
        <w:t>]</w:t>
      </w:r>
      <w:r w:rsidRPr="00E8633B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(b</w:t>
      </w:r>
      <w:r w:rsidRPr="00E8633B">
        <w:rPr>
          <w:rFonts w:ascii="Arial" w:eastAsia="Arial" w:hAnsi="Arial" w:cs="Arial"/>
          <w:spacing w:val="1"/>
          <w:sz w:val="24"/>
          <w:szCs w:val="24"/>
        </w:rPr>
        <w:t>u</w:t>
      </w:r>
      <w:r w:rsidRPr="00E8633B">
        <w:rPr>
          <w:rFonts w:ascii="Arial" w:eastAsia="Arial" w:hAnsi="Arial" w:cs="Arial"/>
          <w:sz w:val="24"/>
          <w:szCs w:val="24"/>
        </w:rPr>
        <w:t>rst times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E8633B">
        <w:rPr>
          <w:rFonts w:ascii="Arial" w:eastAsia="Arial" w:hAnsi="Arial" w:cs="Arial"/>
          <w:sz w:val="24"/>
          <w:szCs w:val="24"/>
        </w:rPr>
        <w:t>r</w:t>
      </w:r>
      <w:r w:rsidRPr="00E8633B">
        <w:rPr>
          <w:rFonts w:ascii="Arial" w:eastAsia="Arial" w:hAnsi="Arial" w:cs="Arial"/>
          <w:spacing w:val="-1"/>
          <w:sz w:val="24"/>
          <w:szCs w:val="24"/>
        </w:rPr>
        <w:t>r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y)</w:t>
      </w:r>
    </w:p>
    <w:p w14:paraId="2F5520DE" w14:textId="77777777" w:rsidR="00483EA3" w:rsidRPr="00E8633B" w:rsidRDefault="00630992" w:rsidP="00E8633B">
      <w:pPr>
        <w:pStyle w:val="ListParagraph"/>
        <w:numPr>
          <w:ilvl w:val="0"/>
          <w:numId w:val="3"/>
        </w:numPr>
        <w:spacing w:before="34" w:line="262" w:lineRule="auto"/>
        <w:ind w:right="3926"/>
        <w:rPr>
          <w:rFonts w:ascii="Arial" w:eastAsia="Arial" w:hAnsi="Arial" w:cs="Arial"/>
          <w:sz w:val="24"/>
          <w:szCs w:val="24"/>
        </w:rPr>
      </w:pPr>
      <w:r w:rsidRPr="00E8633B">
        <w:rPr>
          <w:rFonts w:ascii="Arial" w:eastAsia="Arial" w:hAnsi="Arial" w:cs="Arial"/>
          <w:sz w:val="24"/>
          <w:szCs w:val="24"/>
        </w:rPr>
        <w:t>C</w:t>
      </w:r>
      <w:r w:rsidRPr="00E8633B">
        <w:rPr>
          <w:rFonts w:ascii="Arial" w:eastAsia="Arial" w:hAnsi="Arial" w:cs="Arial"/>
          <w:spacing w:val="-1"/>
          <w:sz w:val="24"/>
          <w:szCs w:val="24"/>
        </w:rPr>
        <w:t>r</w:t>
      </w:r>
      <w:r w:rsidRPr="00E8633B">
        <w:rPr>
          <w:rFonts w:ascii="Arial" w:eastAsia="Arial" w:hAnsi="Arial" w:cs="Arial"/>
          <w:spacing w:val="1"/>
          <w:sz w:val="24"/>
          <w:szCs w:val="24"/>
        </w:rPr>
        <w:t>ea</w:t>
      </w:r>
      <w:r w:rsidRPr="00E8633B">
        <w:rPr>
          <w:rFonts w:ascii="Arial" w:eastAsia="Arial" w:hAnsi="Arial" w:cs="Arial"/>
          <w:sz w:val="24"/>
          <w:szCs w:val="24"/>
        </w:rPr>
        <w:t>te</w:t>
      </w:r>
      <w:r w:rsidRPr="00E8633B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pacing w:val="-1"/>
          <w:sz w:val="24"/>
          <w:szCs w:val="24"/>
        </w:rPr>
        <w:t>n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t</w:t>
      </w:r>
      <w:r w:rsidRPr="00E8633B">
        <w:rPr>
          <w:rFonts w:ascii="Arial" w:eastAsia="Arial" w:hAnsi="Arial" w:cs="Arial"/>
          <w:spacing w:val="1"/>
          <w:sz w:val="24"/>
          <w:szCs w:val="24"/>
        </w:rPr>
        <w:t>he</w:t>
      </w:r>
      <w:r w:rsidRPr="00E8633B">
        <w:rPr>
          <w:rFonts w:ascii="Arial" w:eastAsia="Arial" w:hAnsi="Arial" w:cs="Arial"/>
          <w:sz w:val="24"/>
          <w:szCs w:val="24"/>
        </w:rPr>
        <w:t>r</w:t>
      </w:r>
      <w:r w:rsidRPr="00E8633B"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r</w:t>
      </w:r>
      <w:r w:rsidRPr="00E8633B">
        <w:rPr>
          <w:rFonts w:ascii="Arial" w:eastAsia="Arial" w:hAnsi="Arial" w:cs="Arial"/>
          <w:spacing w:val="-1"/>
          <w:sz w:val="24"/>
          <w:szCs w:val="24"/>
        </w:rPr>
        <w:t>r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 xml:space="preserve">y  </w:t>
      </w:r>
      <w:r w:rsidRPr="00E8633B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E8633B">
        <w:rPr>
          <w:rFonts w:ascii="Arial" w:eastAsia="Arial" w:hAnsi="Arial" w:cs="Arial"/>
          <w:b/>
          <w:sz w:val="24"/>
          <w:szCs w:val="24"/>
        </w:rPr>
        <w:t>t</w:t>
      </w:r>
      <w:r w:rsidRPr="00E8633B">
        <w:rPr>
          <w:rFonts w:ascii="Arial" w:eastAsia="Arial" w:hAnsi="Arial" w:cs="Arial"/>
          <w:b/>
          <w:spacing w:val="-1"/>
          <w:sz w:val="24"/>
          <w:szCs w:val="24"/>
        </w:rPr>
        <w:t>[</w:t>
      </w:r>
      <w:r w:rsidRPr="00E8633B">
        <w:rPr>
          <w:rFonts w:ascii="Arial" w:eastAsia="Arial" w:hAnsi="Arial" w:cs="Arial"/>
          <w:b/>
          <w:sz w:val="24"/>
          <w:szCs w:val="24"/>
        </w:rPr>
        <w:t>]</w:t>
      </w:r>
      <w:r w:rsidRPr="00E8633B">
        <w:rPr>
          <w:rFonts w:ascii="Arial" w:eastAsia="Arial" w:hAnsi="Arial" w:cs="Arial"/>
          <w:b/>
          <w:spacing w:val="65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to</w:t>
      </w:r>
      <w:r w:rsidRPr="00E8633B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st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re</w:t>
      </w:r>
      <w:r w:rsidRPr="00E8633B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c</w:t>
      </w:r>
      <w:r w:rsidRPr="00E8633B">
        <w:rPr>
          <w:rFonts w:ascii="Arial" w:eastAsia="Arial" w:hAnsi="Arial" w:cs="Arial"/>
          <w:spacing w:val="-1"/>
          <w:sz w:val="24"/>
          <w:szCs w:val="24"/>
        </w:rPr>
        <w:t>o</w:t>
      </w:r>
      <w:r w:rsidRPr="00E8633B">
        <w:rPr>
          <w:rFonts w:ascii="Arial" w:eastAsia="Arial" w:hAnsi="Arial" w:cs="Arial"/>
          <w:spacing w:val="1"/>
          <w:sz w:val="24"/>
          <w:szCs w:val="24"/>
        </w:rPr>
        <w:t>mp</w:t>
      </w:r>
      <w:r w:rsidRPr="00E8633B">
        <w:rPr>
          <w:rFonts w:ascii="Arial" w:eastAsia="Arial" w:hAnsi="Arial" w:cs="Arial"/>
          <w:spacing w:val="-3"/>
          <w:sz w:val="24"/>
          <w:szCs w:val="24"/>
        </w:rPr>
        <w:t>l</w:t>
      </w:r>
      <w:r w:rsidRPr="00E8633B">
        <w:rPr>
          <w:rFonts w:ascii="Arial" w:eastAsia="Arial" w:hAnsi="Arial" w:cs="Arial"/>
          <w:spacing w:val="-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ti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n</w:t>
      </w:r>
      <w:r w:rsidRPr="00E8633B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ti</w:t>
      </w:r>
      <w:r w:rsidRPr="00E8633B">
        <w:rPr>
          <w:rFonts w:ascii="Arial" w:eastAsia="Arial" w:hAnsi="Arial" w:cs="Arial"/>
          <w:spacing w:val="1"/>
          <w:sz w:val="24"/>
          <w:szCs w:val="24"/>
        </w:rPr>
        <w:t>me</w:t>
      </w:r>
      <w:r w:rsidR="00E8633B" w:rsidRPr="00E8633B">
        <w:rPr>
          <w:rFonts w:ascii="Arial" w:eastAsia="Arial" w:hAnsi="Arial" w:cs="Arial"/>
          <w:sz w:val="24"/>
          <w:szCs w:val="24"/>
        </w:rPr>
        <w:t>s o</w:t>
      </w:r>
      <w:r w:rsidRPr="00E8633B">
        <w:rPr>
          <w:rFonts w:ascii="Arial" w:eastAsia="Arial" w:hAnsi="Arial" w:cs="Arial"/>
          <w:sz w:val="24"/>
          <w:szCs w:val="24"/>
        </w:rPr>
        <w:t>f</w:t>
      </w:r>
      <w:r w:rsidRPr="00E8633B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p</w:t>
      </w:r>
      <w:r w:rsidRPr="00E8633B">
        <w:rPr>
          <w:rFonts w:ascii="Arial" w:eastAsia="Arial" w:hAnsi="Arial" w:cs="Arial"/>
          <w:sz w:val="24"/>
          <w:szCs w:val="24"/>
        </w:rPr>
        <w:t>ro</w:t>
      </w:r>
      <w:r w:rsidRPr="00E8633B">
        <w:rPr>
          <w:rFonts w:ascii="Arial" w:eastAsia="Arial" w:hAnsi="Arial" w:cs="Arial"/>
          <w:spacing w:val="-2"/>
          <w:sz w:val="24"/>
          <w:szCs w:val="24"/>
        </w:rPr>
        <w:t>c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ss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s. I</w:t>
      </w:r>
      <w:r w:rsidRPr="00E8633B">
        <w:rPr>
          <w:rFonts w:ascii="Arial" w:eastAsia="Arial" w:hAnsi="Arial" w:cs="Arial"/>
          <w:spacing w:val="1"/>
          <w:sz w:val="24"/>
          <w:szCs w:val="24"/>
        </w:rPr>
        <w:t>n</w:t>
      </w:r>
      <w:r w:rsidRPr="00E8633B">
        <w:rPr>
          <w:rFonts w:ascii="Arial" w:eastAsia="Arial" w:hAnsi="Arial" w:cs="Arial"/>
          <w:sz w:val="24"/>
          <w:szCs w:val="24"/>
        </w:rPr>
        <w:t>itialize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2"/>
          <w:sz w:val="24"/>
          <w:szCs w:val="24"/>
        </w:rPr>
        <w:t>t</w:t>
      </w:r>
      <w:r w:rsidRPr="00E8633B">
        <w:rPr>
          <w:rFonts w:ascii="Arial" w:eastAsia="Arial" w:hAnsi="Arial" w:cs="Arial"/>
          <w:spacing w:val="1"/>
          <w:sz w:val="24"/>
          <w:szCs w:val="24"/>
        </w:rPr>
        <w:t>h</w:t>
      </w:r>
      <w:r w:rsidRPr="00E8633B">
        <w:rPr>
          <w:rFonts w:ascii="Arial" w:eastAsia="Arial" w:hAnsi="Arial" w:cs="Arial"/>
          <w:sz w:val="24"/>
          <w:szCs w:val="24"/>
        </w:rPr>
        <w:t xml:space="preserve">is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r</w:t>
      </w:r>
      <w:r w:rsidRPr="00E8633B">
        <w:rPr>
          <w:rFonts w:ascii="Arial" w:eastAsia="Arial" w:hAnsi="Arial" w:cs="Arial"/>
          <w:spacing w:val="-1"/>
          <w:sz w:val="24"/>
          <w:szCs w:val="24"/>
        </w:rPr>
        <w:t>r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 xml:space="preserve">y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s</w:t>
      </w:r>
      <w:r w:rsidRPr="00E8633B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1"/>
          <w:sz w:val="24"/>
          <w:szCs w:val="24"/>
        </w:rPr>
        <w:t>0</w:t>
      </w:r>
      <w:r w:rsidRPr="00E8633B">
        <w:rPr>
          <w:rFonts w:ascii="Arial" w:eastAsia="Arial" w:hAnsi="Arial" w:cs="Arial"/>
          <w:sz w:val="24"/>
          <w:szCs w:val="24"/>
        </w:rPr>
        <w:t>.</w:t>
      </w:r>
    </w:p>
    <w:p w14:paraId="6FDAAC6D" w14:textId="77777777" w:rsidR="00483EA3" w:rsidRPr="00E8633B" w:rsidRDefault="00630992" w:rsidP="00E8633B">
      <w:pPr>
        <w:pStyle w:val="ListParagraph"/>
        <w:numPr>
          <w:ilvl w:val="0"/>
          <w:numId w:val="3"/>
        </w:numPr>
        <w:spacing w:before="8"/>
        <w:rPr>
          <w:rFonts w:ascii="Arial" w:eastAsia="Arial" w:hAnsi="Arial" w:cs="Arial"/>
          <w:sz w:val="24"/>
          <w:szCs w:val="24"/>
        </w:rPr>
      </w:pPr>
      <w:r w:rsidRPr="00E8633B">
        <w:rPr>
          <w:rFonts w:ascii="Arial" w:eastAsia="Arial" w:hAnsi="Arial" w:cs="Arial"/>
          <w:sz w:val="24"/>
          <w:szCs w:val="24"/>
        </w:rPr>
        <w:t>I</w:t>
      </w:r>
      <w:r w:rsidRPr="00E8633B">
        <w:rPr>
          <w:rFonts w:ascii="Arial" w:eastAsia="Arial" w:hAnsi="Arial" w:cs="Arial"/>
          <w:spacing w:val="1"/>
          <w:sz w:val="24"/>
          <w:szCs w:val="24"/>
        </w:rPr>
        <w:t>n</w:t>
      </w:r>
      <w:r w:rsidRPr="00E8633B">
        <w:rPr>
          <w:rFonts w:ascii="Arial" w:eastAsia="Arial" w:hAnsi="Arial" w:cs="Arial"/>
          <w:sz w:val="24"/>
          <w:szCs w:val="24"/>
        </w:rPr>
        <w:t>itialize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</w:t>
      </w:r>
      <w:r w:rsidRPr="00E8633B">
        <w:rPr>
          <w:rFonts w:ascii="Arial" w:eastAsia="Arial" w:hAnsi="Arial" w:cs="Arial"/>
          <w:spacing w:val="-2"/>
          <w:sz w:val="24"/>
          <w:szCs w:val="24"/>
        </w:rPr>
        <w:t>i</w:t>
      </w:r>
      <w:r w:rsidRPr="00E8633B">
        <w:rPr>
          <w:rFonts w:ascii="Arial" w:eastAsia="Arial" w:hAnsi="Arial" w:cs="Arial"/>
          <w:spacing w:val="1"/>
          <w:sz w:val="24"/>
          <w:szCs w:val="24"/>
        </w:rPr>
        <w:t>m</w:t>
      </w:r>
      <w:r w:rsidRPr="00E8633B">
        <w:rPr>
          <w:rFonts w:ascii="Arial" w:eastAsia="Arial" w:hAnsi="Arial" w:cs="Arial"/>
          <w:sz w:val="24"/>
          <w:szCs w:val="24"/>
        </w:rPr>
        <w:t>e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:</w:t>
      </w:r>
      <w:r w:rsidRPr="00E8633B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= 0</w:t>
      </w:r>
    </w:p>
    <w:p w14:paraId="3315D240" w14:textId="77777777" w:rsidR="00483EA3" w:rsidRPr="00E8633B" w:rsidRDefault="00630992" w:rsidP="00E8633B">
      <w:pPr>
        <w:pStyle w:val="ListParagraph"/>
        <w:numPr>
          <w:ilvl w:val="0"/>
          <w:numId w:val="3"/>
        </w:numPr>
        <w:spacing w:before="46"/>
        <w:ind w:right="40"/>
        <w:rPr>
          <w:rFonts w:ascii="Arial" w:eastAsia="Arial" w:hAnsi="Arial" w:cs="Arial"/>
          <w:sz w:val="24"/>
          <w:szCs w:val="24"/>
        </w:rPr>
      </w:pPr>
      <w:r w:rsidRPr="00E8633B">
        <w:rPr>
          <w:rFonts w:ascii="Arial" w:eastAsia="Arial" w:hAnsi="Arial" w:cs="Arial"/>
          <w:sz w:val="24"/>
          <w:szCs w:val="24"/>
        </w:rPr>
        <w:t>K</w:t>
      </w:r>
      <w:r w:rsidRPr="00E8633B">
        <w:rPr>
          <w:rFonts w:ascii="Arial" w:eastAsia="Arial" w:hAnsi="Arial" w:cs="Arial"/>
          <w:spacing w:val="1"/>
          <w:sz w:val="24"/>
          <w:szCs w:val="24"/>
        </w:rPr>
        <w:t>ee</w:t>
      </w:r>
      <w:r w:rsidRPr="00E8633B">
        <w:rPr>
          <w:rFonts w:ascii="Arial" w:eastAsia="Arial" w:hAnsi="Arial" w:cs="Arial"/>
          <w:sz w:val="24"/>
          <w:szCs w:val="24"/>
        </w:rPr>
        <w:t>p</w:t>
      </w:r>
      <w:r w:rsidRPr="00E8633B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trav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rs</w:t>
      </w:r>
      <w:r w:rsidRPr="00E8633B">
        <w:rPr>
          <w:rFonts w:ascii="Arial" w:eastAsia="Arial" w:hAnsi="Arial" w:cs="Arial"/>
          <w:spacing w:val="-1"/>
          <w:sz w:val="24"/>
          <w:szCs w:val="24"/>
        </w:rPr>
        <w:t>i</w:t>
      </w:r>
      <w:r w:rsidRPr="00E8633B">
        <w:rPr>
          <w:rFonts w:ascii="Arial" w:eastAsia="Arial" w:hAnsi="Arial" w:cs="Arial"/>
          <w:sz w:val="24"/>
          <w:szCs w:val="24"/>
        </w:rPr>
        <w:t>ng</w:t>
      </w:r>
      <w:r w:rsidRPr="00E8633B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t</w:t>
      </w:r>
      <w:r w:rsidRPr="00E8633B">
        <w:rPr>
          <w:rFonts w:ascii="Arial" w:eastAsia="Arial" w:hAnsi="Arial" w:cs="Arial"/>
          <w:spacing w:val="-1"/>
          <w:sz w:val="24"/>
          <w:szCs w:val="24"/>
        </w:rPr>
        <w:t>h</w:t>
      </w:r>
      <w:r w:rsidRPr="00E8633B">
        <w:rPr>
          <w:rFonts w:ascii="Arial" w:eastAsia="Arial" w:hAnsi="Arial" w:cs="Arial"/>
          <w:sz w:val="24"/>
          <w:szCs w:val="24"/>
        </w:rPr>
        <w:t>e</w:t>
      </w:r>
      <w:r w:rsidRPr="00E8633B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ll</w:t>
      </w:r>
      <w:r w:rsidRPr="00E8633B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p</w:t>
      </w:r>
      <w:r w:rsidRPr="00E8633B">
        <w:rPr>
          <w:rFonts w:ascii="Arial" w:eastAsia="Arial" w:hAnsi="Arial" w:cs="Arial"/>
          <w:sz w:val="24"/>
          <w:szCs w:val="24"/>
        </w:rPr>
        <w:t>roc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ss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s</w:t>
      </w:r>
      <w:r w:rsidRPr="00E8633B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while</w:t>
      </w:r>
      <w:r w:rsidRPr="00E8633B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z w:val="24"/>
          <w:szCs w:val="24"/>
        </w:rPr>
        <w:t>ll</w:t>
      </w:r>
      <w:r w:rsidRPr="00E8633B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1"/>
          <w:sz w:val="24"/>
          <w:szCs w:val="24"/>
        </w:rPr>
        <w:t>p</w:t>
      </w:r>
      <w:r w:rsidRPr="00E8633B">
        <w:rPr>
          <w:rFonts w:ascii="Arial" w:eastAsia="Arial" w:hAnsi="Arial" w:cs="Arial"/>
          <w:sz w:val="24"/>
          <w:szCs w:val="24"/>
        </w:rPr>
        <w:t>roc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ss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="00E8633B" w:rsidRPr="00E8633B">
        <w:rPr>
          <w:rFonts w:ascii="Arial" w:eastAsia="Arial" w:hAnsi="Arial" w:cs="Arial"/>
          <w:sz w:val="24"/>
          <w:szCs w:val="24"/>
        </w:rPr>
        <w:t xml:space="preserve">s </w:t>
      </w:r>
      <w:r w:rsidRPr="00E8633B">
        <w:rPr>
          <w:rFonts w:ascii="Arial" w:eastAsia="Arial" w:hAnsi="Arial" w:cs="Arial"/>
          <w:spacing w:val="1"/>
          <w:sz w:val="24"/>
          <w:szCs w:val="24"/>
        </w:rPr>
        <w:t>a</w:t>
      </w:r>
      <w:r w:rsidRPr="00E8633B">
        <w:rPr>
          <w:rFonts w:ascii="Arial" w:eastAsia="Arial" w:hAnsi="Arial" w:cs="Arial"/>
          <w:spacing w:val="-3"/>
          <w:sz w:val="24"/>
          <w:szCs w:val="24"/>
        </w:rPr>
        <w:t>r</w:t>
      </w:r>
      <w:r w:rsidRPr="00E8633B">
        <w:rPr>
          <w:rFonts w:ascii="Arial" w:eastAsia="Arial" w:hAnsi="Arial" w:cs="Arial"/>
          <w:sz w:val="24"/>
          <w:szCs w:val="24"/>
        </w:rPr>
        <w:t>e</w:t>
      </w:r>
      <w:r w:rsidRPr="00E8633B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1"/>
          <w:sz w:val="24"/>
          <w:szCs w:val="24"/>
        </w:rPr>
        <w:t>n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t</w:t>
      </w:r>
      <w:r w:rsidRPr="00E8633B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1"/>
          <w:sz w:val="24"/>
          <w:szCs w:val="24"/>
        </w:rPr>
        <w:t>d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pacing w:val="-1"/>
          <w:sz w:val="24"/>
          <w:szCs w:val="24"/>
        </w:rPr>
        <w:t>n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.</w:t>
      </w:r>
      <w:r w:rsidRPr="00E8633B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3"/>
          <w:sz w:val="24"/>
          <w:szCs w:val="24"/>
        </w:rPr>
        <w:t>D</w:t>
      </w:r>
      <w:r w:rsidRPr="00E8633B">
        <w:rPr>
          <w:rFonts w:ascii="Arial" w:eastAsia="Arial" w:hAnsi="Arial" w:cs="Arial"/>
          <w:sz w:val="24"/>
          <w:szCs w:val="24"/>
        </w:rPr>
        <w:t>o f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l</w:t>
      </w:r>
      <w:r w:rsidRPr="00E8633B">
        <w:rPr>
          <w:rFonts w:ascii="Arial" w:eastAsia="Arial" w:hAnsi="Arial" w:cs="Arial"/>
          <w:spacing w:val="-1"/>
          <w:sz w:val="24"/>
          <w:szCs w:val="24"/>
        </w:rPr>
        <w:t>l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w</w:t>
      </w:r>
      <w:r w:rsidRPr="00E8633B">
        <w:rPr>
          <w:rFonts w:ascii="Arial" w:eastAsia="Arial" w:hAnsi="Arial" w:cs="Arial"/>
          <w:spacing w:val="-1"/>
          <w:sz w:val="24"/>
          <w:szCs w:val="24"/>
        </w:rPr>
        <w:t>i</w:t>
      </w:r>
      <w:r w:rsidRPr="00E8633B">
        <w:rPr>
          <w:rFonts w:ascii="Arial" w:eastAsia="Arial" w:hAnsi="Arial" w:cs="Arial"/>
          <w:spacing w:val="1"/>
          <w:sz w:val="24"/>
          <w:szCs w:val="24"/>
        </w:rPr>
        <w:t>n</w:t>
      </w:r>
      <w:r w:rsidRPr="00E8633B">
        <w:rPr>
          <w:rFonts w:ascii="Arial" w:eastAsia="Arial" w:hAnsi="Arial" w:cs="Arial"/>
          <w:sz w:val="24"/>
          <w:szCs w:val="24"/>
        </w:rPr>
        <w:t>g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1"/>
          <w:sz w:val="24"/>
          <w:szCs w:val="24"/>
        </w:rPr>
        <w:t>f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 xml:space="preserve">r </w:t>
      </w:r>
      <w:r w:rsidRPr="00E8633B">
        <w:rPr>
          <w:rFonts w:ascii="Arial" w:eastAsia="Arial" w:hAnsi="Arial" w:cs="Arial"/>
          <w:spacing w:val="-1"/>
          <w:sz w:val="24"/>
          <w:szCs w:val="24"/>
        </w:rPr>
        <w:t>i</w:t>
      </w:r>
      <w:r w:rsidRPr="00115E8B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E8633B">
        <w:rPr>
          <w:rFonts w:ascii="Arial" w:eastAsia="Arial" w:hAnsi="Arial" w:cs="Arial"/>
          <w:spacing w:val="-3"/>
          <w:sz w:val="24"/>
          <w:szCs w:val="24"/>
        </w:rPr>
        <w:t>r</w:t>
      </w:r>
      <w:r w:rsidRPr="00E8633B">
        <w:rPr>
          <w:rFonts w:ascii="Arial" w:eastAsia="Arial" w:hAnsi="Arial" w:cs="Arial"/>
          <w:spacing w:val="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c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pacing w:val="-2"/>
          <w:sz w:val="24"/>
          <w:szCs w:val="24"/>
        </w:rPr>
        <w:t>s</w:t>
      </w:r>
      <w:r w:rsidRPr="00E8633B">
        <w:rPr>
          <w:rFonts w:ascii="Arial" w:eastAsia="Arial" w:hAnsi="Arial" w:cs="Arial"/>
          <w:sz w:val="24"/>
          <w:szCs w:val="24"/>
        </w:rPr>
        <w:t>s if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 xml:space="preserve">it is </w:t>
      </w:r>
      <w:r w:rsidRPr="00E8633B">
        <w:rPr>
          <w:rFonts w:ascii="Arial" w:eastAsia="Arial" w:hAnsi="Arial" w:cs="Arial"/>
          <w:spacing w:val="1"/>
          <w:sz w:val="24"/>
          <w:szCs w:val="24"/>
        </w:rPr>
        <w:t>n</w:t>
      </w:r>
      <w:r w:rsidRPr="00E8633B">
        <w:rPr>
          <w:rFonts w:ascii="Arial" w:eastAsia="Arial" w:hAnsi="Arial" w:cs="Arial"/>
          <w:spacing w:val="-1"/>
          <w:sz w:val="24"/>
          <w:szCs w:val="24"/>
        </w:rPr>
        <w:t>o</w:t>
      </w:r>
      <w:r w:rsidRPr="00E8633B">
        <w:rPr>
          <w:rFonts w:ascii="Arial" w:eastAsia="Arial" w:hAnsi="Arial" w:cs="Arial"/>
          <w:sz w:val="24"/>
          <w:szCs w:val="24"/>
        </w:rPr>
        <w:t>t</w:t>
      </w:r>
      <w:r w:rsidRPr="00E8633B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pacing w:val="-1"/>
          <w:sz w:val="24"/>
          <w:szCs w:val="24"/>
        </w:rPr>
        <w:t>d</w:t>
      </w:r>
      <w:r w:rsidRPr="00E8633B">
        <w:rPr>
          <w:rFonts w:ascii="Arial" w:eastAsia="Arial" w:hAnsi="Arial" w:cs="Arial"/>
          <w:spacing w:val="1"/>
          <w:sz w:val="24"/>
          <w:szCs w:val="24"/>
        </w:rPr>
        <w:t>on</w:t>
      </w:r>
      <w:r w:rsidRPr="00E8633B">
        <w:rPr>
          <w:rFonts w:ascii="Arial" w:eastAsia="Arial" w:hAnsi="Arial" w:cs="Arial"/>
          <w:sz w:val="24"/>
          <w:szCs w:val="24"/>
        </w:rPr>
        <w:t>e</w:t>
      </w:r>
      <w:r w:rsidRPr="00E8633B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E8633B">
        <w:rPr>
          <w:rFonts w:ascii="Arial" w:eastAsia="Arial" w:hAnsi="Arial" w:cs="Arial"/>
          <w:sz w:val="24"/>
          <w:szCs w:val="24"/>
        </w:rPr>
        <w:t>y</w:t>
      </w:r>
      <w:r w:rsidRPr="00E8633B">
        <w:rPr>
          <w:rFonts w:ascii="Arial" w:eastAsia="Arial" w:hAnsi="Arial" w:cs="Arial"/>
          <w:spacing w:val="1"/>
          <w:sz w:val="24"/>
          <w:szCs w:val="24"/>
        </w:rPr>
        <w:t>e</w:t>
      </w:r>
      <w:r w:rsidRPr="00E8633B">
        <w:rPr>
          <w:rFonts w:ascii="Arial" w:eastAsia="Arial" w:hAnsi="Arial" w:cs="Arial"/>
          <w:sz w:val="24"/>
          <w:szCs w:val="24"/>
        </w:rPr>
        <w:t>t.</w:t>
      </w:r>
    </w:p>
    <w:p w14:paraId="672FB671" w14:textId="77777777" w:rsidR="00483EA3" w:rsidRPr="00E8633B" w:rsidRDefault="00630992" w:rsidP="00E8633B">
      <w:pPr>
        <w:spacing w:before="9"/>
        <w:ind w:left="114" w:right="3010" w:firstLine="606"/>
        <w:jc w:val="both"/>
        <w:rPr>
          <w:rFonts w:ascii="Courier New" w:eastAsia="Arial" w:hAnsi="Courier New" w:cs="Courier New"/>
          <w:sz w:val="24"/>
          <w:szCs w:val="24"/>
        </w:rPr>
      </w:pPr>
      <w:r w:rsidRPr="00E8633B">
        <w:rPr>
          <w:rFonts w:ascii="Courier New" w:eastAsia="Arial" w:hAnsi="Courier New" w:cs="Courier New"/>
          <w:spacing w:val="1"/>
          <w:sz w:val="24"/>
          <w:szCs w:val="24"/>
        </w:rPr>
        <w:t>a</w:t>
      </w:r>
      <w:r w:rsidRPr="00E8633B">
        <w:rPr>
          <w:rFonts w:ascii="Courier New" w:eastAsia="Arial" w:hAnsi="Courier New" w:cs="Courier New"/>
          <w:sz w:val="24"/>
          <w:szCs w:val="24"/>
        </w:rPr>
        <w:t xml:space="preserve">- </w:t>
      </w:r>
      <w:r w:rsidR="00115E8B">
        <w:rPr>
          <w:rFonts w:ascii="Courier New" w:eastAsia="Arial" w:hAnsi="Courier New" w:cs="Courier New"/>
          <w:sz w:val="24"/>
          <w:szCs w:val="24"/>
        </w:rPr>
        <w:t>i</w:t>
      </w:r>
      <w:r w:rsidRPr="00E8633B">
        <w:rPr>
          <w:rFonts w:ascii="Courier New" w:eastAsia="Arial" w:hAnsi="Courier New" w:cs="Courier New"/>
          <w:sz w:val="24"/>
          <w:szCs w:val="24"/>
        </w:rPr>
        <w:t>f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r</w:t>
      </w:r>
      <w:r w:rsidRPr="00E8633B">
        <w:rPr>
          <w:rFonts w:ascii="Courier New" w:eastAsia="Arial" w:hAnsi="Courier New" w:cs="Courier New"/>
          <w:spacing w:val="-2"/>
          <w:sz w:val="24"/>
          <w:szCs w:val="24"/>
        </w:rPr>
        <w:t>e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m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_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b</w:t>
      </w:r>
      <w:r w:rsidRPr="00E8633B">
        <w:rPr>
          <w:rFonts w:ascii="Courier New" w:eastAsia="Arial" w:hAnsi="Courier New" w:cs="Courier New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[</w:t>
      </w:r>
      <w:r w:rsidRPr="00E8633B">
        <w:rPr>
          <w:rFonts w:ascii="Courier New" w:eastAsia="Arial" w:hAnsi="Courier New" w:cs="Courier New"/>
          <w:sz w:val="24"/>
          <w:szCs w:val="24"/>
        </w:rPr>
        <w:t>i] &gt;</w:t>
      </w:r>
      <w:r w:rsidRPr="00E8633B">
        <w:rPr>
          <w:rFonts w:ascii="Courier New" w:eastAsia="Arial" w:hAnsi="Courier New" w:cs="Courier New"/>
          <w:spacing w:val="-2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q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u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an</w:t>
      </w:r>
      <w:r w:rsidRPr="00E8633B">
        <w:rPr>
          <w:rFonts w:ascii="Courier New" w:eastAsia="Arial" w:hAnsi="Courier New" w:cs="Courier New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u</w:t>
      </w:r>
      <w:r w:rsidRPr="00E8633B">
        <w:rPr>
          <w:rFonts w:ascii="Courier New" w:eastAsia="Arial" w:hAnsi="Courier New" w:cs="Courier New"/>
          <w:sz w:val="24"/>
          <w:szCs w:val="24"/>
        </w:rPr>
        <w:t>m</w:t>
      </w:r>
    </w:p>
    <w:p w14:paraId="2C76FB0C" w14:textId="77777777" w:rsidR="00483EA3" w:rsidRPr="00E8633B" w:rsidRDefault="00630992" w:rsidP="00E8633B">
      <w:pPr>
        <w:spacing w:before="14"/>
        <w:ind w:left="834" w:firstLine="606"/>
        <w:rPr>
          <w:rFonts w:ascii="Courier New" w:eastAsia="Arial" w:hAnsi="Courier New" w:cs="Courier New"/>
          <w:sz w:val="24"/>
          <w:szCs w:val="24"/>
        </w:rPr>
      </w:pPr>
      <w:r w:rsidRPr="00E8633B">
        <w:rPr>
          <w:rFonts w:ascii="Courier New" w:eastAsia="Consolas" w:hAnsi="Courier New" w:cs="Courier New"/>
          <w:sz w:val="24"/>
          <w:szCs w:val="24"/>
        </w:rPr>
        <w:t xml:space="preserve">(i)  </w:t>
      </w:r>
      <w:r w:rsidR="00115E8B">
        <w:rPr>
          <w:rFonts w:ascii="Courier New" w:eastAsia="Consolas" w:hAnsi="Courier New" w:cs="Courier New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=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 xml:space="preserve">+ 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q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u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an</w:t>
      </w:r>
      <w:r w:rsidRPr="00E8633B">
        <w:rPr>
          <w:rFonts w:ascii="Courier New" w:eastAsia="Arial" w:hAnsi="Courier New" w:cs="Courier New"/>
          <w:spacing w:val="-2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u</w:t>
      </w:r>
      <w:r w:rsidRPr="00E8633B">
        <w:rPr>
          <w:rFonts w:ascii="Courier New" w:eastAsia="Arial" w:hAnsi="Courier New" w:cs="Courier New"/>
          <w:sz w:val="24"/>
          <w:szCs w:val="24"/>
        </w:rPr>
        <w:t>m</w:t>
      </w:r>
    </w:p>
    <w:p w14:paraId="6B89C7B5" w14:textId="77777777" w:rsidR="00483EA3" w:rsidRPr="00E8633B" w:rsidRDefault="00630992" w:rsidP="00E8633B">
      <w:pPr>
        <w:spacing w:before="19"/>
        <w:ind w:left="834" w:firstLine="606"/>
        <w:rPr>
          <w:rFonts w:ascii="Courier New" w:eastAsia="Arial" w:hAnsi="Courier New" w:cs="Courier New"/>
          <w:sz w:val="24"/>
          <w:szCs w:val="24"/>
        </w:rPr>
      </w:pPr>
      <w:r w:rsidRPr="00E8633B">
        <w:rPr>
          <w:rFonts w:ascii="Courier New" w:eastAsia="Consolas" w:hAnsi="Courier New" w:cs="Courier New"/>
          <w:sz w:val="24"/>
          <w:szCs w:val="24"/>
        </w:rPr>
        <w:t xml:space="preserve">(ii) </w:t>
      </w:r>
      <w:r w:rsidR="00115E8B">
        <w:rPr>
          <w:rFonts w:ascii="Courier New" w:eastAsia="Consolas" w:hAnsi="Courier New" w:cs="Courier New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b</w:t>
      </w:r>
      <w:r w:rsidRPr="00E8633B">
        <w:rPr>
          <w:rFonts w:ascii="Courier New" w:eastAsia="Arial" w:hAnsi="Courier New" w:cs="Courier New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_</w:t>
      </w:r>
      <w:r w:rsidRPr="00E8633B">
        <w:rPr>
          <w:rFonts w:ascii="Courier New" w:eastAsia="Arial" w:hAnsi="Courier New" w:cs="Courier New"/>
          <w:sz w:val="24"/>
          <w:szCs w:val="24"/>
        </w:rPr>
        <w:t>r</w:t>
      </w:r>
      <w:r w:rsidRPr="00E8633B">
        <w:rPr>
          <w:rFonts w:ascii="Courier New" w:eastAsia="Arial" w:hAnsi="Courier New" w:cs="Courier New"/>
          <w:spacing w:val="-2"/>
          <w:sz w:val="24"/>
          <w:szCs w:val="24"/>
        </w:rPr>
        <w:t>e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m</w:t>
      </w:r>
      <w:r w:rsidRPr="00E8633B">
        <w:rPr>
          <w:rFonts w:ascii="Courier New" w:eastAsia="Arial" w:hAnsi="Courier New" w:cs="Courier New"/>
          <w:sz w:val="24"/>
          <w:szCs w:val="24"/>
        </w:rPr>
        <w:t>[i]</w:t>
      </w:r>
      <w:r w:rsidRPr="00E8633B">
        <w:rPr>
          <w:rFonts w:ascii="Courier New" w:eastAsia="Arial" w:hAnsi="Courier New" w:cs="Courier New"/>
          <w:spacing w:val="2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-</w:t>
      </w:r>
      <w:r w:rsidRPr="00E8633B">
        <w:rPr>
          <w:rFonts w:ascii="Courier New" w:eastAsia="Arial" w:hAnsi="Courier New" w:cs="Courier New"/>
          <w:sz w:val="24"/>
          <w:szCs w:val="24"/>
        </w:rPr>
        <w:t>=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q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u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an</w:t>
      </w:r>
      <w:r w:rsidRPr="00E8633B">
        <w:rPr>
          <w:rFonts w:ascii="Courier New" w:eastAsia="Arial" w:hAnsi="Courier New" w:cs="Courier New"/>
          <w:spacing w:val="-2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u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m</w:t>
      </w:r>
      <w:r w:rsidRPr="00E8633B">
        <w:rPr>
          <w:rFonts w:ascii="Courier New" w:eastAsia="Arial" w:hAnsi="Courier New" w:cs="Courier New"/>
          <w:sz w:val="24"/>
          <w:szCs w:val="24"/>
        </w:rPr>
        <w:t>;</w:t>
      </w:r>
    </w:p>
    <w:p w14:paraId="1FBF6E7B" w14:textId="77777777" w:rsidR="00483EA3" w:rsidRPr="00E8633B" w:rsidRDefault="00630992" w:rsidP="00E8633B">
      <w:pPr>
        <w:spacing w:before="24"/>
        <w:ind w:left="114" w:right="2740" w:firstLine="606"/>
        <w:jc w:val="both"/>
        <w:rPr>
          <w:rFonts w:ascii="Courier New" w:eastAsia="Arial" w:hAnsi="Courier New" w:cs="Courier New"/>
          <w:sz w:val="24"/>
          <w:szCs w:val="24"/>
        </w:rPr>
      </w:pPr>
      <w:r w:rsidRPr="00E8633B">
        <w:rPr>
          <w:rFonts w:ascii="Courier New" w:eastAsia="Arial" w:hAnsi="Courier New" w:cs="Courier New"/>
          <w:sz w:val="24"/>
          <w:szCs w:val="24"/>
        </w:rPr>
        <w:t xml:space="preserve">c- </w:t>
      </w:r>
      <w:r w:rsidR="00115E8B">
        <w:rPr>
          <w:rFonts w:ascii="Courier New" w:eastAsia="Arial" w:hAnsi="Courier New" w:cs="Courier New"/>
          <w:sz w:val="24"/>
          <w:szCs w:val="24"/>
        </w:rPr>
        <w:t>e</w:t>
      </w:r>
      <w:r w:rsidRPr="00E8633B">
        <w:rPr>
          <w:rFonts w:ascii="Courier New" w:eastAsia="Arial" w:hAnsi="Courier New" w:cs="Courier New"/>
          <w:sz w:val="24"/>
          <w:szCs w:val="24"/>
        </w:rPr>
        <w:t>lse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//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L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a</w:t>
      </w:r>
      <w:r w:rsidRPr="00E8633B">
        <w:rPr>
          <w:rFonts w:ascii="Courier New" w:eastAsia="Arial" w:hAnsi="Courier New" w:cs="Courier New"/>
          <w:sz w:val="24"/>
          <w:szCs w:val="24"/>
        </w:rPr>
        <w:t>st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cycle</w:t>
      </w:r>
      <w:r w:rsidRPr="00E8633B">
        <w:rPr>
          <w:rFonts w:ascii="Courier New" w:eastAsia="Arial" w:hAnsi="Courier New" w:cs="Courier New"/>
          <w:spacing w:val="-4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f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o</w:t>
      </w:r>
      <w:r w:rsidRPr="00E8633B">
        <w:rPr>
          <w:rFonts w:ascii="Courier New" w:eastAsia="Arial" w:hAnsi="Courier New" w:cs="Courier New"/>
          <w:sz w:val="24"/>
          <w:szCs w:val="24"/>
        </w:rPr>
        <w:t>r 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h</w:t>
      </w:r>
      <w:r w:rsidRPr="00E8633B">
        <w:rPr>
          <w:rFonts w:ascii="Courier New" w:eastAsia="Arial" w:hAnsi="Courier New" w:cs="Courier New"/>
          <w:sz w:val="24"/>
          <w:szCs w:val="24"/>
        </w:rPr>
        <w:t xml:space="preserve">is 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p</w:t>
      </w:r>
      <w:r w:rsidRPr="00E8633B">
        <w:rPr>
          <w:rFonts w:ascii="Courier New" w:eastAsia="Arial" w:hAnsi="Courier New" w:cs="Courier New"/>
          <w:spacing w:val="-3"/>
          <w:sz w:val="24"/>
          <w:szCs w:val="24"/>
        </w:rPr>
        <w:t>r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o</w:t>
      </w:r>
      <w:r w:rsidRPr="00E8633B">
        <w:rPr>
          <w:rFonts w:ascii="Courier New" w:eastAsia="Arial" w:hAnsi="Courier New" w:cs="Courier New"/>
          <w:sz w:val="24"/>
          <w:szCs w:val="24"/>
        </w:rPr>
        <w:t>c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e</w:t>
      </w:r>
      <w:r w:rsidRPr="00E8633B">
        <w:rPr>
          <w:rFonts w:ascii="Courier New" w:eastAsia="Arial" w:hAnsi="Courier New" w:cs="Courier New"/>
          <w:sz w:val="24"/>
          <w:szCs w:val="24"/>
        </w:rPr>
        <w:t>ss</w:t>
      </w:r>
    </w:p>
    <w:p w14:paraId="0DFE24C0" w14:textId="77777777" w:rsidR="00483EA3" w:rsidRPr="00E8633B" w:rsidRDefault="00630992" w:rsidP="00115E8B">
      <w:pPr>
        <w:spacing w:before="45" w:line="260" w:lineRule="exact"/>
        <w:ind w:left="720" w:right="7690" w:firstLine="720"/>
        <w:rPr>
          <w:rFonts w:ascii="Courier New" w:eastAsia="Arial" w:hAnsi="Courier New" w:cs="Courier New"/>
          <w:position w:val="-1"/>
          <w:sz w:val="24"/>
          <w:szCs w:val="24"/>
        </w:rPr>
      </w:pPr>
      <w:r w:rsidRPr="00E8633B">
        <w:rPr>
          <w:rFonts w:ascii="Courier New" w:eastAsia="Arial" w:hAnsi="Courier New" w:cs="Courier New"/>
          <w:position w:val="-1"/>
          <w:sz w:val="24"/>
          <w:szCs w:val="24"/>
        </w:rPr>
        <w:t>(</w:t>
      </w:r>
      <w:r w:rsidRPr="00E8633B">
        <w:rPr>
          <w:rFonts w:ascii="Courier New" w:eastAsia="Arial" w:hAnsi="Courier New" w:cs="Courier New"/>
          <w:spacing w:val="-1"/>
          <w:position w:val="-1"/>
          <w:sz w:val="24"/>
          <w:szCs w:val="24"/>
        </w:rPr>
        <w:t>i</w:t>
      </w:r>
      <w:r w:rsidRPr="00E8633B">
        <w:rPr>
          <w:rFonts w:ascii="Courier New" w:eastAsia="Arial" w:hAnsi="Courier New" w:cs="Courier New"/>
          <w:position w:val="-1"/>
          <w:sz w:val="24"/>
          <w:szCs w:val="24"/>
        </w:rPr>
        <w:t xml:space="preserve">)  </w:t>
      </w:r>
      <w:r w:rsidR="00115E8B">
        <w:rPr>
          <w:rFonts w:ascii="Courier New" w:eastAsia="Arial" w:hAnsi="Courier New" w:cs="Courier New"/>
          <w:position w:val="-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position w:val="-1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position w:val="-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position w:val="-1"/>
          <w:sz w:val="24"/>
          <w:szCs w:val="24"/>
        </w:rPr>
        <w:t>=</w:t>
      </w:r>
      <w:r w:rsidRPr="00E8633B">
        <w:rPr>
          <w:rFonts w:ascii="Courier New" w:eastAsia="Arial" w:hAnsi="Courier New" w:cs="Courier New"/>
          <w:spacing w:val="-1"/>
          <w:position w:val="-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position w:val="-1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position w:val="-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position w:val="-1"/>
          <w:sz w:val="24"/>
          <w:szCs w:val="24"/>
        </w:rPr>
        <w:t xml:space="preserve">+ </w:t>
      </w:r>
      <w:r w:rsidRPr="00E8633B">
        <w:rPr>
          <w:rFonts w:ascii="Courier New" w:eastAsia="Arial" w:hAnsi="Courier New" w:cs="Courier New"/>
          <w:spacing w:val="1"/>
          <w:position w:val="-1"/>
          <w:sz w:val="24"/>
          <w:szCs w:val="24"/>
        </w:rPr>
        <w:t>b</w:t>
      </w:r>
      <w:r w:rsidRPr="00E8633B">
        <w:rPr>
          <w:rFonts w:ascii="Courier New" w:eastAsia="Arial" w:hAnsi="Courier New" w:cs="Courier New"/>
          <w:spacing w:val="-2"/>
          <w:position w:val="-1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position w:val="-1"/>
          <w:sz w:val="24"/>
          <w:szCs w:val="24"/>
        </w:rPr>
        <w:t>_</w:t>
      </w:r>
      <w:r w:rsidRPr="00E8633B">
        <w:rPr>
          <w:rFonts w:ascii="Courier New" w:eastAsia="Arial" w:hAnsi="Courier New" w:cs="Courier New"/>
          <w:position w:val="-1"/>
          <w:sz w:val="24"/>
          <w:szCs w:val="24"/>
        </w:rPr>
        <w:t>rem[i</w:t>
      </w:r>
      <w:r w:rsidRPr="00E8633B">
        <w:rPr>
          <w:rFonts w:ascii="Courier New" w:eastAsia="Arial" w:hAnsi="Courier New" w:cs="Courier New"/>
          <w:spacing w:val="-2"/>
          <w:position w:val="-1"/>
          <w:sz w:val="24"/>
          <w:szCs w:val="24"/>
        </w:rPr>
        <w:t>]</w:t>
      </w:r>
      <w:r w:rsidRPr="00E8633B">
        <w:rPr>
          <w:rFonts w:ascii="Courier New" w:eastAsia="Arial" w:hAnsi="Courier New" w:cs="Courier New"/>
          <w:position w:val="-1"/>
          <w:sz w:val="24"/>
          <w:szCs w:val="24"/>
        </w:rPr>
        <w:t>;</w:t>
      </w:r>
    </w:p>
    <w:p w14:paraId="69D498D6" w14:textId="77777777" w:rsidR="00483EA3" w:rsidRPr="00E8633B" w:rsidRDefault="00630992" w:rsidP="00E8633B">
      <w:pPr>
        <w:spacing w:before="29"/>
        <w:ind w:left="720" w:firstLine="720"/>
        <w:rPr>
          <w:rFonts w:ascii="Courier New" w:eastAsia="Arial" w:hAnsi="Courier New" w:cs="Courier New"/>
          <w:sz w:val="24"/>
          <w:szCs w:val="24"/>
        </w:rPr>
      </w:pPr>
      <w:r w:rsidRPr="00E8633B">
        <w:rPr>
          <w:rFonts w:ascii="Courier New" w:eastAsia="Consolas" w:hAnsi="Courier New" w:cs="Courier New"/>
          <w:sz w:val="24"/>
          <w:szCs w:val="24"/>
        </w:rPr>
        <w:t xml:space="preserve">(ii) </w:t>
      </w:r>
      <w:r w:rsidR="00115E8B">
        <w:rPr>
          <w:rFonts w:ascii="Courier New" w:eastAsia="Consolas" w:hAnsi="Courier New" w:cs="Courier New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ct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[</w:t>
      </w:r>
      <w:r w:rsidRPr="00E8633B">
        <w:rPr>
          <w:rFonts w:ascii="Courier New" w:eastAsia="Arial" w:hAnsi="Courier New" w:cs="Courier New"/>
          <w:sz w:val="24"/>
          <w:szCs w:val="24"/>
        </w:rPr>
        <w:t>i]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>=</w:t>
      </w:r>
      <w:r w:rsidRPr="00E8633B">
        <w:rPr>
          <w:rFonts w:ascii="Courier New" w:eastAsia="Arial" w:hAnsi="Courier New" w:cs="Courier New"/>
          <w:sz w:val="24"/>
          <w:szCs w:val="24"/>
        </w:rPr>
        <w:t>t;</w:t>
      </w:r>
    </w:p>
    <w:p w14:paraId="1BF847B3" w14:textId="77777777" w:rsidR="00483EA3" w:rsidRPr="00E8633B" w:rsidRDefault="00630992" w:rsidP="00115E8B">
      <w:pPr>
        <w:spacing w:before="29"/>
        <w:ind w:left="720" w:firstLine="720"/>
        <w:rPr>
          <w:rFonts w:ascii="Courier New" w:eastAsia="Arial" w:hAnsi="Courier New" w:cs="Courier New"/>
          <w:sz w:val="24"/>
          <w:szCs w:val="24"/>
        </w:rPr>
        <w:sectPr w:rsidR="00483EA3" w:rsidRPr="00E8633B">
          <w:headerReference w:type="default" r:id="rId12"/>
          <w:pgSz w:w="14980" w:h="15840"/>
          <w:pgMar w:top="620" w:right="1180" w:bottom="280" w:left="1160" w:header="0" w:footer="0" w:gutter="0"/>
          <w:cols w:space="720"/>
        </w:sectPr>
      </w:pPr>
      <w:r w:rsidRPr="00E8633B">
        <w:rPr>
          <w:rFonts w:ascii="Courier New" w:eastAsia="Consolas" w:hAnsi="Courier New" w:cs="Courier New"/>
          <w:sz w:val="24"/>
          <w:szCs w:val="24"/>
        </w:rPr>
        <w:t>(iii)</w:t>
      </w:r>
      <w:r w:rsidR="00115E8B">
        <w:rPr>
          <w:rFonts w:ascii="Courier New" w:eastAsia="Consolas" w:hAnsi="Courier New" w:cs="Courier New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b</w:t>
      </w:r>
      <w:r w:rsidRPr="00E8633B">
        <w:rPr>
          <w:rFonts w:ascii="Courier New" w:eastAsia="Arial" w:hAnsi="Courier New" w:cs="Courier New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_</w:t>
      </w:r>
      <w:r w:rsidRPr="00E8633B">
        <w:rPr>
          <w:rFonts w:ascii="Courier New" w:eastAsia="Arial" w:hAnsi="Courier New" w:cs="Courier New"/>
          <w:sz w:val="24"/>
          <w:szCs w:val="24"/>
        </w:rPr>
        <w:t>r</w:t>
      </w:r>
      <w:r w:rsidRPr="00E8633B">
        <w:rPr>
          <w:rFonts w:ascii="Courier New" w:eastAsia="Arial" w:hAnsi="Courier New" w:cs="Courier New"/>
          <w:spacing w:val="-2"/>
          <w:sz w:val="24"/>
          <w:szCs w:val="24"/>
        </w:rPr>
        <w:t>e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m</w:t>
      </w:r>
      <w:r w:rsidRPr="00E8633B">
        <w:rPr>
          <w:rFonts w:ascii="Courier New" w:eastAsia="Arial" w:hAnsi="Courier New" w:cs="Courier New"/>
          <w:sz w:val="24"/>
          <w:szCs w:val="24"/>
        </w:rPr>
        <w:t>[i]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=</w:t>
      </w:r>
      <w:r w:rsidRPr="00E8633B">
        <w:rPr>
          <w:rFonts w:ascii="Courier New" w:eastAsia="Arial" w:hAnsi="Courier New" w:cs="Courier New"/>
          <w:spacing w:val="-1"/>
          <w:sz w:val="24"/>
          <w:szCs w:val="24"/>
        </w:rPr>
        <w:t xml:space="preserve"> 0</w:t>
      </w:r>
      <w:r w:rsidRPr="00E8633B">
        <w:rPr>
          <w:rFonts w:ascii="Courier New" w:eastAsia="Arial" w:hAnsi="Courier New" w:cs="Courier New"/>
          <w:sz w:val="24"/>
          <w:szCs w:val="24"/>
        </w:rPr>
        <w:t>;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z w:val="24"/>
          <w:szCs w:val="24"/>
        </w:rPr>
        <w:t>//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 xml:space="preserve"> </w:t>
      </w:r>
      <w:r w:rsidRPr="00E8633B">
        <w:rPr>
          <w:rFonts w:ascii="Courier New" w:eastAsia="Arial" w:hAnsi="Courier New" w:cs="Courier New"/>
          <w:spacing w:val="-2"/>
          <w:sz w:val="24"/>
          <w:szCs w:val="24"/>
        </w:rPr>
        <w:t>T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h</w:t>
      </w:r>
      <w:r w:rsidRPr="00E8633B">
        <w:rPr>
          <w:rFonts w:ascii="Courier New" w:eastAsia="Arial" w:hAnsi="Courier New" w:cs="Courier New"/>
          <w:sz w:val="24"/>
          <w:szCs w:val="24"/>
        </w:rPr>
        <w:t xml:space="preserve">is 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p</w:t>
      </w:r>
      <w:r w:rsidRPr="00E8633B">
        <w:rPr>
          <w:rFonts w:ascii="Courier New" w:eastAsia="Arial" w:hAnsi="Courier New" w:cs="Courier New"/>
          <w:spacing w:val="-3"/>
          <w:sz w:val="24"/>
          <w:szCs w:val="24"/>
        </w:rPr>
        <w:t>r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o</w:t>
      </w:r>
      <w:r w:rsidRPr="00E8633B">
        <w:rPr>
          <w:rFonts w:ascii="Courier New" w:eastAsia="Arial" w:hAnsi="Courier New" w:cs="Courier New"/>
          <w:sz w:val="24"/>
          <w:szCs w:val="24"/>
        </w:rPr>
        <w:t>c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e</w:t>
      </w:r>
      <w:r w:rsidRPr="00E8633B">
        <w:rPr>
          <w:rFonts w:ascii="Courier New" w:eastAsia="Arial" w:hAnsi="Courier New" w:cs="Courier New"/>
          <w:sz w:val="24"/>
          <w:szCs w:val="24"/>
        </w:rPr>
        <w:t xml:space="preserve">ss is 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o</w:t>
      </w:r>
      <w:r w:rsidRPr="00E8633B">
        <w:rPr>
          <w:rFonts w:ascii="Courier New" w:eastAsia="Arial" w:hAnsi="Courier New" w:cs="Courier New"/>
          <w:spacing w:val="-2"/>
          <w:sz w:val="24"/>
          <w:szCs w:val="24"/>
        </w:rPr>
        <w:t>v</w:t>
      </w:r>
      <w:r w:rsidRPr="00E8633B">
        <w:rPr>
          <w:rFonts w:ascii="Courier New" w:eastAsia="Arial" w:hAnsi="Courier New" w:cs="Courier New"/>
          <w:spacing w:val="1"/>
          <w:sz w:val="24"/>
          <w:szCs w:val="24"/>
        </w:rPr>
        <w:t>e</w:t>
      </w:r>
      <w:r w:rsidR="00E8633B" w:rsidRPr="00E8633B">
        <w:rPr>
          <w:rFonts w:ascii="Courier New" w:eastAsia="Arial" w:hAnsi="Courier New" w:cs="Courier New"/>
          <w:spacing w:val="1"/>
          <w:sz w:val="24"/>
          <w:szCs w:val="24"/>
        </w:rPr>
        <w:t>r</w:t>
      </w:r>
    </w:p>
    <w:p w14:paraId="1EE35E78" w14:textId="77777777" w:rsidR="00483EA3" w:rsidRDefault="007536A7" w:rsidP="00E8633B">
      <w:pPr>
        <w:rPr>
          <w:rFonts w:ascii="Arial" w:eastAsia="Arial" w:hAnsi="Arial" w:cs="Arial"/>
          <w:sz w:val="28"/>
          <w:szCs w:val="28"/>
        </w:rPr>
      </w:pPr>
      <w:r>
        <w:lastRenderedPageBreak/>
        <w:pict w14:anchorId="7476017F">
          <v:group id="_x0000_s1172" style="position:absolute;margin-left:23.95pt;margin-top:23.7pt;width:701pt;height:744.7pt;z-index:-3635;mso-position-horizontal-relative:page;mso-position-vertical-relative:page" coordorigin="479,474" coordsize="14020,14894">
            <v:shape id="_x0000_s1176" style="position:absolute;left:490;top:485;width:13999;height:0" coordorigin="490,485" coordsize="13999,0" path="m490,485r13999,e" filled="f" strokeweight=".58pt">
              <v:path arrowok="t"/>
            </v:shape>
            <v:shape id="_x0000_s1175" style="position:absolute;left:485;top:480;width:0;height:14882" coordorigin="485,480" coordsize="0,14882" path="m485,480r,14882e" filled="f" strokeweight=".58pt">
              <v:path arrowok="t"/>
            </v:shape>
            <v:shape id="_x0000_s1174" style="position:absolute;left:14494;top:480;width:0;height:14882" coordorigin="14494,480" coordsize="0,14882" path="m14494,480r,14882e" filled="f" strokeweight=".58pt">
              <v:path arrowok="t"/>
            </v:shape>
            <v:shape id="_x0000_s1173" style="position:absolute;left:490;top:15357;width:13999;height:0" coordorigin="490,15357" coordsize="13999,0" path="m490,15357r13999,e" filled="f" strokeweight=".58pt">
              <v:path arrowok="t"/>
            </v:shape>
            <w10:wrap anchorx="page" anchory="page"/>
          </v:group>
        </w:pic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R</w:t>
      </w:r>
      <w:r w:rsidR="00630992">
        <w:rPr>
          <w:rFonts w:ascii="Arial" w:eastAsia="Arial" w:hAnsi="Arial" w:cs="Arial"/>
          <w:b/>
          <w:spacing w:val="-1"/>
          <w:sz w:val="28"/>
          <w:szCs w:val="28"/>
        </w:rPr>
        <w:t>oun</w:t>
      </w:r>
      <w:r w:rsidR="00630992">
        <w:rPr>
          <w:rFonts w:ascii="Arial" w:eastAsia="Arial" w:hAnsi="Arial" w:cs="Arial"/>
          <w:b/>
          <w:sz w:val="28"/>
          <w:szCs w:val="28"/>
        </w:rPr>
        <w:t xml:space="preserve">d </w:t>
      </w:r>
      <w:r w:rsidR="00630992">
        <w:rPr>
          <w:rFonts w:ascii="Arial" w:eastAsia="Arial" w:hAnsi="Arial" w:cs="Arial"/>
          <w:b/>
          <w:spacing w:val="-1"/>
          <w:sz w:val="28"/>
          <w:szCs w:val="28"/>
        </w:rPr>
        <w:t>R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o</w:t>
      </w:r>
      <w:r w:rsidR="00630992">
        <w:rPr>
          <w:rFonts w:ascii="Arial" w:eastAsia="Arial" w:hAnsi="Arial" w:cs="Arial"/>
          <w:b/>
          <w:spacing w:val="-1"/>
          <w:sz w:val="28"/>
          <w:szCs w:val="28"/>
        </w:rPr>
        <w:t>bi</w:t>
      </w:r>
      <w:r w:rsidR="00630992">
        <w:rPr>
          <w:rFonts w:ascii="Arial" w:eastAsia="Arial" w:hAnsi="Arial" w:cs="Arial"/>
          <w:b/>
          <w:sz w:val="28"/>
          <w:szCs w:val="28"/>
        </w:rPr>
        <w:t>n Sc</w:t>
      </w:r>
      <w:r w:rsidR="00630992">
        <w:rPr>
          <w:rFonts w:ascii="Arial" w:eastAsia="Arial" w:hAnsi="Arial" w:cs="Arial"/>
          <w:b/>
          <w:spacing w:val="-1"/>
          <w:sz w:val="28"/>
          <w:szCs w:val="28"/>
        </w:rPr>
        <w:t>h</w:t>
      </w:r>
      <w:r w:rsidR="00630992">
        <w:rPr>
          <w:rFonts w:ascii="Arial" w:eastAsia="Arial" w:hAnsi="Arial" w:cs="Arial"/>
          <w:b/>
          <w:sz w:val="28"/>
          <w:szCs w:val="28"/>
        </w:rPr>
        <w:t>e</w:t>
      </w:r>
      <w:r w:rsidR="00630992">
        <w:rPr>
          <w:rFonts w:ascii="Arial" w:eastAsia="Arial" w:hAnsi="Arial" w:cs="Arial"/>
          <w:b/>
          <w:spacing w:val="-1"/>
          <w:sz w:val="28"/>
          <w:szCs w:val="28"/>
        </w:rPr>
        <w:t>d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u</w:t>
      </w:r>
      <w:r w:rsidR="00630992">
        <w:rPr>
          <w:rFonts w:ascii="Arial" w:eastAsia="Arial" w:hAnsi="Arial" w:cs="Arial"/>
          <w:b/>
          <w:spacing w:val="-1"/>
          <w:sz w:val="28"/>
          <w:szCs w:val="28"/>
        </w:rPr>
        <w:t>l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="00630992">
        <w:rPr>
          <w:rFonts w:ascii="Arial" w:eastAsia="Arial" w:hAnsi="Arial" w:cs="Arial"/>
          <w:b/>
          <w:spacing w:val="-1"/>
          <w:sz w:val="28"/>
          <w:szCs w:val="28"/>
        </w:rPr>
        <w:t>n</w:t>
      </w:r>
      <w:r w:rsidR="00630992">
        <w:rPr>
          <w:rFonts w:ascii="Arial" w:eastAsia="Arial" w:hAnsi="Arial" w:cs="Arial"/>
          <w:b/>
          <w:sz w:val="28"/>
          <w:szCs w:val="28"/>
        </w:rPr>
        <w:t>g Exa</w:t>
      </w:r>
      <w:r w:rsidR="00630992">
        <w:rPr>
          <w:rFonts w:ascii="Arial" w:eastAsia="Arial" w:hAnsi="Arial" w:cs="Arial"/>
          <w:b/>
          <w:spacing w:val="-3"/>
          <w:sz w:val="28"/>
          <w:szCs w:val="28"/>
        </w:rPr>
        <w:t>m</w:t>
      </w:r>
      <w:r w:rsidR="00630992">
        <w:rPr>
          <w:rFonts w:ascii="Arial" w:eastAsia="Arial" w:hAnsi="Arial" w:cs="Arial"/>
          <w:b/>
          <w:spacing w:val="-1"/>
          <w:sz w:val="28"/>
          <w:szCs w:val="28"/>
        </w:rPr>
        <w:t>p</w:t>
      </w:r>
      <w:r w:rsidR="00630992">
        <w:rPr>
          <w:rFonts w:ascii="Arial" w:eastAsia="Arial" w:hAnsi="Arial" w:cs="Arial"/>
          <w:b/>
          <w:spacing w:val="1"/>
          <w:sz w:val="28"/>
          <w:szCs w:val="28"/>
        </w:rPr>
        <w:t>l</w:t>
      </w:r>
      <w:r w:rsidR="00630992">
        <w:rPr>
          <w:rFonts w:ascii="Arial" w:eastAsia="Arial" w:hAnsi="Arial" w:cs="Arial"/>
          <w:b/>
          <w:sz w:val="28"/>
          <w:szCs w:val="28"/>
        </w:rPr>
        <w:t>e</w:t>
      </w:r>
    </w:p>
    <w:p w14:paraId="13ABDD2A" w14:textId="77777777" w:rsidR="00483EA3" w:rsidRDefault="00483EA3" w:rsidP="00E8633B">
      <w:pPr>
        <w:rPr>
          <w:sz w:val="11"/>
          <w:szCs w:val="11"/>
        </w:rPr>
      </w:pPr>
    </w:p>
    <w:p w14:paraId="4350573E" w14:textId="77777777" w:rsidR="00483EA3" w:rsidRDefault="00483EA3" w:rsidP="00E8633B"/>
    <w:p w14:paraId="7C2FCE32" w14:textId="77777777" w:rsidR="00483EA3" w:rsidRDefault="007536A7" w:rsidP="00E8633B">
      <w:pPr>
        <w:ind w:left="100"/>
      </w:pPr>
      <w:r>
        <w:pict w14:anchorId="6E245501">
          <v:shape id="_x0000_i1026" type="#_x0000_t75" style="width:374.4pt;height:259.8pt">
            <v:imagedata r:id="rId13" o:title=""/>
          </v:shape>
        </w:pict>
      </w:r>
    </w:p>
    <w:p w14:paraId="51064ADA" w14:textId="77777777" w:rsidR="00483EA3" w:rsidRDefault="00630992">
      <w:pPr>
        <w:spacing w:before="89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pacing w:val="-3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b</w:t>
      </w:r>
      <w:r>
        <w:rPr>
          <w:rFonts w:ascii="Arial" w:eastAsia="Arial" w:hAnsi="Arial" w:cs="Arial"/>
          <w:b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3"/>
          <w:sz w:val="28"/>
          <w:szCs w:val="28"/>
        </w:rPr>
        <w:t>x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se(s</w:t>
      </w:r>
      <w:r>
        <w:rPr>
          <w:rFonts w:ascii="Arial" w:eastAsia="Arial" w:hAnsi="Arial" w:cs="Arial"/>
          <w:b/>
          <w:spacing w:val="-2"/>
          <w:sz w:val="28"/>
          <w:szCs w:val="28"/>
        </w:rPr>
        <w:t>)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14:paraId="79725C3E" w14:textId="77777777" w:rsidR="00483EA3" w:rsidRDefault="00483EA3">
      <w:pPr>
        <w:spacing w:before="8" w:line="100" w:lineRule="exact"/>
        <w:rPr>
          <w:sz w:val="10"/>
          <w:szCs w:val="10"/>
        </w:rPr>
      </w:pPr>
    </w:p>
    <w:p w14:paraId="7CDA9861" w14:textId="09C508C7" w:rsidR="007536A7" w:rsidRPr="00546627" w:rsidRDefault="007536A7" w:rsidP="007536A7">
      <w:pPr>
        <w:pStyle w:val="ListParagraph"/>
        <w:numPr>
          <w:ilvl w:val="0"/>
          <w:numId w:val="4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 w:rsidRPr="00546627">
        <w:rPr>
          <w:rFonts w:ascii="Arial" w:eastAsia="Arial" w:hAnsi="Arial" w:cs="Arial"/>
          <w:spacing w:val="1"/>
          <w:sz w:val="24"/>
          <w:szCs w:val="24"/>
        </w:rPr>
        <w:t>W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i</w:t>
      </w:r>
      <w:r w:rsidRPr="00546627">
        <w:rPr>
          <w:rFonts w:ascii="Arial" w:eastAsia="Arial" w:hAnsi="Arial" w:cs="Arial"/>
          <w:sz w:val="24"/>
          <w:szCs w:val="24"/>
        </w:rPr>
        <w:t>te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a Pyt</w:t>
      </w:r>
      <w:r w:rsidRPr="00546627">
        <w:rPr>
          <w:rFonts w:ascii="Arial" w:eastAsia="Arial" w:hAnsi="Arial" w:cs="Arial"/>
          <w:spacing w:val="-1"/>
          <w:sz w:val="24"/>
          <w:szCs w:val="24"/>
        </w:rPr>
        <w:t>h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n</w:t>
      </w:r>
      <w:r w:rsidRPr="00546627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p</w:t>
      </w:r>
      <w:r w:rsidRPr="00546627">
        <w:rPr>
          <w:rFonts w:ascii="Arial" w:eastAsia="Arial" w:hAnsi="Arial" w:cs="Arial"/>
          <w:sz w:val="24"/>
          <w:szCs w:val="24"/>
        </w:rPr>
        <w:t>ro</w:t>
      </w:r>
      <w:r w:rsidRPr="00546627">
        <w:rPr>
          <w:rFonts w:ascii="Arial" w:eastAsia="Arial" w:hAnsi="Arial" w:cs="Arial"/>
          <w:spacing w:val="1"/>
          <w:sz w:val="24"/>
          <w:szCs w:val="24"/>
        </w:rPr>
        <w:t>g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2"/>
          <w:sz w:val="24"/>
          <w:szCs w:val="24"/>
        </w:rPr>
        <w:t>a</w:t>
      </w:r>
      <w:r w:rsidRPr="00546627">
        <w:rPr>
          <w:rFonts w:ascii="Arial" w:eastAsia="Arial" w:hAnsi="Arial" w:cs="Arial"/>
          <w:sz w:val="24"/>
          <w:szCs w:val="24"/>
        </w:rPr>
        <w:t>m</w:t>
      </w:r>
      <w:r w:rsidRPr="00546627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-1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o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i</w:t>
      </w:r>
      <w:r w:rsidRPr="00546627">
        <w:rPr>
          <w:rFonts w:ascii="Arial" w:eastAsia="Arial" w:hAnsi="Arial" w:cs="Arial"/>
          <w:spacing w:val="-1"/>
          <w:sz w:val="24"/>
          <w:szCs w:val="24"/>
        </w:rPr>
        <w:t>m</w:t>
      </w:r>
      <w:r w:rsidRPr="00546627">
        <w:rPr>
          <w:rFonts w:ascii="Arial" w:eastAsia="Arial" w:hAnsi="Arial" w:cs="Arial"/>
          <w:spacing w:val="1"/>
          <w:sz w:val="24"/>
          <w:szCs w:val="24"/>
        </w:rPr>
        <w:t>p</w:t>
      </w:r>
      <w:r w:rsidRPr="00546627">
        <w:rPr>
          <w:rFonts w:ascii="Arial" w:eastAsia="Arial" w:hAnsi="Arial" w:cs="Arial"/>
          <w:sz w:val="24"/>
          <w:szCs w:val="24"/>
        </w:rPr>
        <w:t>leme</w:t>
      </w:r>
      <w:r w:rsidRPr="00546627">
        <w:rPr>
          <w:rFonts w:ascii="Arial" w:eastAsia="Arial" w:hAnsi="Arial" w:cs="Arial"/>
          <w:spacing w:val="1"/>
          <w:sz w:val="24"/>
          <w:szCs w:val="24"/>
        </w:rPr>
        <w:t>n</w:t>
      </w:r>
      <w:r w:rsidRPr="00546627">
        <w:rPr>
          <w:rFonts w:ascii="Arial" w:eastAsia="Arial" w:hAnsi="Arial" w:cs="Arial"/>
          <w:sz w:val="24"/>
          <w:szCs w:val="24"/>
        </w:rPr>
        <w:t>t</w:t>
      </w:r>
      <w:r w:rsidRPr="00546627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a</w:t>
      </w:r>
      <w:r w:rsidRPr="00546627">
        <w:rPr>
          <w:rFonts w:ascii="Arial" w:eastAsia="Arial" w:hAnsi="Arial" w:cs="Arial"/>
          <w:spacing w:val="-1"/>
          <w:sz w:val="24"/>
          <w:szCs w:val="24"/>
        </w:rPr>
        <w:t>n</w:t>
      </w:r>
      <w:r w:rsidRPr="00546627">
        <w:rPr>
          <w:rFonts w:ascii="Arial" w:eastAsia="Arial" w:hAnsi="Arial" w:cs="Arial"/>
          <w:sz w:val="24"/>
          <w:szCs w:val="24"/>
        </w:rPr>
        <w:t>d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s</w:t>
      </w:r>
      <w:r w:rsidRPr="00546627">
        <w:rPr>
          <w:rFonts w:ascii="Arial" w:eastAsia="Arial" w:hAnsi="Arial" w:cs="Arial"/>
          <w:spacing w:val="-2"/>
          <w:sz w:val="24"/>
          <w:szCs w:val="24"/>
        </w:rPr>
        <w:t>i</w:t>
      </w:r>
      <w:r w:rsidRPr="00546627">
        <w:rPr>
          <w:rFonts w:ascii="Arial" w:eastAsia="Arial" w:hAnsi="Arial" w:cs="Arial"/>
          <w:spacing w:val="1"/>
          <w:sz w:val="24"/>
          <w:szCs w:val="24"/>
        </w:rPr>
        <w:t>mu</w:t>
      </w:r>
      <w:r w:rsidRPr="00546627">
        <w:rPr>
          <w:rFonts w:ascii="Arial" w:eastAsia="Arial" w:hAnsi="Arial" w:cs="Arial"/>
          <w:sz w:val="24"/>
          <w:szCs w:val="24"/>
        </w:rPr>
        <w:t>la</w:t>
      </w:r>
      <w:r w:rsidRPr="00546627">
        <w:rPr>
          <w:rFonts w:ascii="Arial" w:eastAsia="Arial" w:hAnsi="Arial" w:cs="Arial"/>
          <w:spacing w:val="-1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-1"/>
          <w:sz w:val="24"/>
          <w:szCs w:val="24"/>
        </w:rPr>
        <w:t>t</w:t>
      </w:r>
      <w:r w:rsidRPr="00546627">
        <w:rPr>
          <w:rFonts w:ascii="Arial" w:eastAsia="Arial" w:hAnsi="Arial" w:cs="Arial"/>
          <w:spacing w:val="1"/>
          <w:sz w:val="24"/>
          <w:szCs w:val="24"/>
        </w:rPr>
        <w:t>h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Alg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pacing w:val="-3"/>
          <w:sz w:val="24"/>
          <w:szCs w:val="24"/>
        </w:rPr>
        <w:t>r</w:t>
      </w:r>
      <w:r w:rsidRPr="00546627">
        <w:rPr>
          <w:rFonts w:ascii="Arial" w:eastAsia="Arial" w:hAnsi="Arial" w:cs="Arial"/>
          <w:sz w:val="24"/>
          <w:szCs w:val="24"/>
        </w:rPr>
        <w:t>it</w:t>
      </w:r>
      <w:r w:rsidRPr="00546627">
        <w:rPr>
          <w:rFonts w:ascii="Arial" w:eastAsia="Arial" w:hAnsi="Arial" w:cs="Arial"/>
          <w:spacing w:val="1"/>
          <w:sz w:val="24"/>
          <w:szCs w:val="24"/>
        </w:rPr>
        <w:t>hm</w:t>
      </w:r>
      <w:r w:rsidRPr="00546627">
        <w:rPr>
          <w:rFonts w:ascii="Arial" w:eastAsia="Arial" w:hAnsi="Arial" w:cs="Arial"/>
          <w:sz w:val="24"/>
          <w:szCs w:val="24"/>
        </w:rPr>
        <w:t>.</w:t>
      </w:r>
    </w:p>
    <w:p w14:paraId="6914B3F4" w14:textId="35A73EB7" w:rsidR="007536A7" w:rsidRPr="00546627" w:rsidRDefault="007536A7" w:rsidP="007536A7">
      <w:pPr>
        <w:pStyle w:val="ListParagraph"/>
        <w:numPr>
          <w:ilvl w:val="0"/>
          <w:numId w:val="4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 w:rsidRPr="00546627">
        <w:rPr>
          <w:rFonts w:ascii="Arial" w:eastAsia="Arial" w:hAnsi="Arial" w:cs="Arial"/>
          <w:spacing w:val="1"/>
          <w:sz w:val="24"/>
          <w:szCs w:val="24"/>
        </w:rPr>
        <w:t>W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i</w:t>
      </w:r>
      <w:r w:rsidRPr="00546627">
        <w:rPr>
          <w:rFonts w:ascii="Arial" w:eastAsia="Arial" w:hAnsi="Arial" w:cs="Arial"/>
          <w:sz w:val="24"/>
          <w:szCs w:val="24"/>
        </w:rPr>
        <w:t>te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a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Pyt</w:t>
      </w:r>
      <w:r w:rsidRPr="00546627">
        <w:rPr>
          <w:rFonts w:ascii="Arial" w:eastAsia="Arial" w:hAnsi="Arial" w:cs="Arial"/>
          <w:spacing w:val="-1"/>
          <w:sz w:val="24"/>
          <w:szCs w:val="24"/>
        </w:rPr>
        <w:t>h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 xml:space="preserve">n </w:t>
      </w:r>
      <w:r w:rsidRPr="00546627">
        <w:rPr>
          <w:rFonts w:ascii="Arial" w:eastAsia="Arial" w:hAnsi="Arial" w:cs="Arial"/>
          <w:spacing w:val="1"/>
          <w:sz w:val="24"/>
          <w:szCs w:val="24"/>
        </w:rPr>
        <w:t>p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2"/>
          <w:sz w:val="24"/>
          <w:szCs w:val="24"/>
        </w:rPr>
        <w:t>o</w:t>
      </w:r>
      <w:r w:rsidRPr="00546627">
        <w:rPr>
          <w:rFonts w:ascii="Arial" w:eastAsia="Arial" w:hAnsi="Arial" w:cs="Arial"/>
          <w:spacing w:val="1"/>
          <w:sz w:val="24"/>
          <w:szCs w:val="24"/>
        </w:rPr>
        <w:t>g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2"/>
          <w:sz w:val="24"/>
          <w:szCs w:val="24"/>
        </w:rPr>
        <w:t>a</w:t>
      </w:r>
      <w:r w:rsidRPr="00546627">
        <w:rPr>
          <w:rFonts w:ascii="Arial" w:eastAsia="Arial" w:hAnsi="Arial" w:cs="Arial"/>
          <w:sz w:val="24"/>
          <w:szCs w:val="24"/>
        </w:rPr>
        <w:t>m</w:t>
      </w:r>
      <w:r w:rsidRPr="00546627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to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i</w:t>
      </w:r>
      <w:r w:rsidRPr="00546627">
        <w:rPr>
          <w:rFonts w:ascii="Arial" w:eastAsia="Arial" w:hAnsi="Arial" w:cs="Arial"/>
          <w:spacing w:val="-1"/>
          <w:sz w:val="24"/>
          <w:szCs w:val="24"/>
        </w:rPr>
        <w:t>m</w:t>
      </w:r>
      <w:r w:rsidRPr="00546627">
        <w:rPr>
          <w:rFonts w:ascii="Arial" w:eastAsia="Arial" w:hAnsi="Arial" w:cs="Arial"/>
          <w:spacing w:val="1"/>
          <w:sz w:val="24"/>
          <w:szCs w:val="24"/>
        </w:rPr>
        <w:t>p</w:t>
      </w:r>
      <w:r w:rsidRPr="00546627">
        <w:rPr>
          <w:rFonts w:ascii="Arial" w:eastAsia="Arial" w:hAnsi="Arial" w:cs="Arial"/>
          <w:sz w:val="24"/>
          <w:szCs w:val="24"/>
        </w:rPr>
        <w:t>leme</w:t>
      </w:r>
      <w:r w:rsidRPr="00546627">
        <w:rPr>
          <w:rFonts w:ascii="Arial" w:eastAsia="Arial" w:hAnsi="Arial" w:cs="Arial"/>
          <w:spacing w:val="1"/>
          <w:sz w:val="24"/>
          <w:szCs w:val="24"/>
        </w:rPr>
        <w:t>n</w:t>
      </w:r>
      <w:r w:rsidRPr="00546627">
        <w:rPr>
          <w:rFonts w:ascii="Arial" w:eastAsia="Arial" w:hAnsi="Arial" w:cs="Arial"/>
          <w:sz w:val="24"/>
          <w:szCs w:val="24"/>
        </w:rPr>
        <w:t>t</w:t>
      </w:r>
      <w:r w:rsidRPr="00546627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an</w:t>
      </w:r>
      <w:r w:rsidRPr="00546627">
        <w:rPr>
          <w:rFonts w:ascii="Arial" w:eastAsia="Arial" w:hAnsi="Arial" w:cs="Arial"/>
          <w:sz w:val="24"/>
          <w:szCs w:val="24"/>
        </w:rPr>
        <w:t>d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s</w:t>
      </w:r>
      <w:r w:rsidRPr="00546627">
        <w:rPr>
          <w:rFonts w:ascii="Arial" w:eastAsia="Arial" w:hAnsi="Arial" w:cs="Arial"/>
          <w:spacing w:val="-3"/>
          <w:sz w:val="24"/>
          <w:szCs w:val="24"/>
        </w:rPr>
        <w:t>i</w:t>
      </w:r>
      <w:r w:rsidRPr="00546627">
        <w:rPr>
          <w:rFonts w:ascii="Arial" w:eastAsia="Arial" w:hAnsi="Arial" w:cs="Arial"/>
          <w:spacing w:val="1"/>
          <w:sz w:val="24"/>
          <w:szCs w:val="24"/>
        </w:rPr>
        <w:t>mu</w:t>
      </w:r>
      <w:r w:rsidRPr="00546627">
        <w:rPr>
          <w:rFonts w:ascii="Arial" w:eastAsia="Arial" w:hAnsi="Arial" w:cs="Arial"/>
          <w:sz w:val="24"/>
          <w:szCs w:val="24"/>
        </w:rPr>
        <w:t>la</w:t>
      </w:r>
      <w:r w:rsidRPr="00546627">
        <w:rPr>
          <w:rFonts w:ascii="Arial" w:eastAsia="Arial" w:hAnsi="Arial" w:cs="Arial"/>
          <w:spacing w:val="-1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t</w:t>
      </w:r>
      <w:r w:rsidRPr="00546627">
        <w:rPr>
          <w:rFonts w:ascii="Arial" w:eastAsia="Arial" w:hAnsi="Arial" w:cs="Arial"/>
          <w:spacing w:val="-1"/>
          <w:sz w:val="24"/>
          <w:szCs w:val="24"/>
        </w:rPr>
        <w:t>h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Alg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i</w:t>
      </w:r>
      <w:r w:rsidRPr="00546627">
        <w:rPr>
          <w:rFonts w:ascii="Arial" w:eastAsia="Arial" w:hAnsi="Arial" w:cs="Arial"/>
          <w:spacing w:val="-2"/>
          <w:sz w:val="24"/>
          <w:szCs w:val="24"/>
        </w:rPr>
        <w:t>t</w:t>
      </w:r>
      <w:r w:rsidRPr="00546627">
        <w:rPr>
          <w:rFonts w:ascii="Arial" w:eastAsia="Arial" w:hAnsi="Arial" w:cs="Arial"/>
          <w:spacing w:val="1"/>
          <w:sz w:val="24"/>
          <w:szCs w:val="24"/>
        </w:rPr>
        <w:t>hm</w:t>
      </w:r>
      <w:r w:rsidRPr="00546627">
        <w:rPr>
          <w:rFonts w:ascii="Arial" w:eastAsia="Arial" w:hAnsi="Arial" w:cs="Arial"/>
          <w:sz w:val="24"/>
          <w:szCs w:val="24"/>
        </w:rPr>
        <w:t>.</w:t>
      </w:r>
    </w:p>
    <w:p w14:paraId="5A487513" w14:textId="77777777" w:rsidR="007536A7" w:rsidRPr="00546627" w:rsidRDefault="007536A7" w:rsidP="007536A7">
      <w:pPr>
        <w:pStyle w:val="ListParagraph"/>
        <w:numPr>
          <w:ilvl w:val="0"/>
          <w:numId w:val="4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 w:rsidRPr="00546627">
        <w:rPr>
          <w:rFonts w:ascii="Arial" w:eastAsia="Arial" w:hAnsi="Arial" w:cs="Arial"/>
          <w:spacing w:val="-1"/>
          <w:sz w:val="24"/>
          <w:szCs w:val="24"/>
        </w:rPr>
        <w:t>M</w:t>
      </w:r>
      <w:r w:rsidRPr="00546627">
        <w:rPr>
          <w:rFonts w:ascii="Arial" w:eastAsia="Arial" w:hAnsi="Arial" w:cs="Arial"/>
          <w:spacing w:val="1"/>
          <w:sz w:val="24"/>
          <w:szCs w:val="24"/>
        </w:rPr>
        <w:t>od</w:t>
      </w:r>
      <w:r w:rsidRPr="00546627">
        <w:rPr>
          <w:rFonts w:ascii="Arial" w:eastAsia="Arial" w:hAnsi="Arial" w:cs="Arial"/>
          <w:sz w:val="24"/>
          <w:szCs w:val="24"/>
        </w:rPr>
        <w:t>ify</w:t>
      </w:r>
      <w:r w:rsidRPr="00546627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bo</w:t>
      </w:r>
      <w:r w:rsidRPr="00546627">
        <w:rPr>
          <w:rFonts w:ascii="Arial" w:eastAsia="Arial" w:hAnsi="Arial" w:cs="Arial"/>
          <w:spacing w:val="-2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h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a</w:t>
      </w:r>
      <w:r w:rsidRPr="00546627">
        <w:rPr>
          <w:rFonts w:ascii="Arial" w:eastAsia="Arial" w:hAnsi="Arial" w:cs="Arial"/>
          <w:sz w:val="24"/>
          <w:szCs w:val="24"/>
        </w:rPr>
        <w:t>lg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i</w:t>
      </w:r>
      <w:r w:rsidRPr="00546627">
        <w:rPr>
          <w:rFonts w:ascii="Arial" w:eastAsia="Arial" w:hAnsi="Arial" w:cs="Arial"/>
          <w:spacing w:val="-2"/>
          <w:sz w:val="24"/>
          <w:szCs w:val="24"/>
        </w:rPr>
        <w:t>t</w:t>
      </w:r>
      <w:r w:rsidRPr="00546627">
        <w:rPr>
          <w:rFonts w:ascii="Arial" w:eastAsia="Arial" w:hAnsi="Arial" w:cs="Arial"/>
          <w:spacing w:val="1"/>
          <w:sz w:val="24"/>
          <w:szCs w:val="24"/>
        </w:rPr>
        <w:t>hm</w:t>
      </w:r>
      <w:r w:rsidRPr="00546627">
        <w:rPr>
          <w:rFonts w:ascii="Arial" w:eastAsia="Arial" w:hAnsi="Arial" w:cs="Arial"/>
          <w:sz w:val="24"/>
          <w:szCs w:val="24"/>
        </w:rPr>
        <w:t>s</w:t>
      </w:r>
      <w:r w:rsidRPr="00546627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f</w:t>
      </w:r>
      <w:r w:rsidRPr="00546627">
        <w:rPr>
          <w:rFonts w:ascii="Arial" w:eastAsia="Arial" w:hAnsi="Arial" w:cs="Arial"/>
          <w:spacing w:val="1"/>
          <w:sz w:val="24"/>
          <w:szCs w:val="24"/>
        </w:rPr>
        <w:t>o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z w:val="24"/>
          <w:szCs w:val="24"/>
        </w:rPr>
        <w:t>t</w:t>
      </w:r>
      <w:r w:rsidRPr="00546627">
        <w:rPr>
          <w:rFonts w:ascii="Arial" w:eastAsia="Arial" w:hAnsi="Arial" w:cs="Arial"/>
          <w:spacing w:val="-1"/>
          <w:sz w:val="24"/>
          <w:szCs w:val="24"/>
        </w:rPr>
        <w:t>h</w:t>
      </w:r>
      <w:r w:rsidRPr="00546627">
        <w:rPr>
          <w:rFonts w:ascii="Arial" w:eastAsia="Arial" w:hAnsi="Arial" w:cs="Arial"/>
          <w:sz w:val="24"/>
          <w:szCs w:val="24"/>
        </w:rPr>
        <w:t>e</w:t>
      </w:r>
      <w:r w:rsidRPr="00546627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546627">
        <w:rPr>
          <w:rFonts w:ascii="Arial" w:eastAsia="Arial" w:hAnsi="Arial" w:cs="Arial"/>
          <w:spacing w:val="1"/>
          <w:sz w:val="24"/>
          <w:szCs w:val="24"/>
        </w:rPr>
        <w:t>d</w:t>
      </w:r>
      <w:r w:rsidRPr="00546627">
        <w:rPr>
          <w:rFonts w:ascii="Arial" w:eastAsia="Arial" w:hAnsi="Arial" w:cs="Arial"/>
          <w:sz w:val="24"/>
          <w:szCs w:val="24"/>
        </w:rPr>
        <w:t>if</w:t>
      </w:r>
      <w:r w:rsidRPr="00546627">
        <w:rPr>
          <w:rFonts w:ascii="Arial" w:eastAsia="Arial" w:hAnsi="Arial" w:cs="Arial"/>
          <w:spacing w:val="-2"/>
          <w:sz w:val="24"/>
          <w:szCs w:val="24"/>
        </w:rPr>
        <w:t>f</w:t>
      </w:r>
      <w:r w:rsidRPr="00546627">
        <w:rPr>
          <w:rFonts w:ascii="Arial" w:eastAsia="Arial" w:hAnsi="Arial" w:cs="Arial"/>
          <w:spacing w:val="1"/>
          <w:sz w:val="24"/>
          <w:szCs w:val="24"/>
        </w:rPr>
        <w:t>e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15"/>
          <w:sz w:val="24"/>
          <w:szCs w:val="24"/>
        </w:rPr>
        <w:t>e</w:t>
      </w:r>
      <w:r w:rsidRPr="00546627">
        <w:rPr>
          <w:rFonts w:ascii="Arial" w:eastAsia="Arial" w:hAnsi="Arial" w:cs="Arial"/>
          <w:spacing w:val="1"/>
          <w:sz w:val="24"/>
          <w:szCs w:val="24"/>
        </w:rPr>
        <w:t>n</w:t>
      </w:r>
      <w:r w:rsidRPr="00546627">
        <w:rPr>
          <w:rFonts w:ascii="Arial" w:eastAsia="Arial" w:hAnsi="Arial" w:cs="Arial"/>
          <w:sz w:val="24"/>
          <w:szCs w:val="24"/>
        </w:rPr>
        <w:t xml:space="preserve">t </w:t>
      </w:r>
      <w:r w:rsidRPr="00546627">
        <w:rPr>
          <w:rFonts w:ascii="Arial" w:eastAsia="Arial" w:hAnsi="Arial" w:cs="Arial"/>
          <w:spacing w:val="1"/>
          <w:sz w:val="24"/>
          <w:szCs w:val="24"/>
        </w:rPr>
        <w:t>a</w:t>
      </w:r>
      <w:r w:rsidRPr="00546627">
        <w:rPr>
          <w:rFonts w:ascii="Arial" w:eastAsia="Arial" w:hAnsi="Arial" w:cs="Arial"/>
          <w:sz w:val="24"/>
          <w:szCs w:val="24"/>
        </w:rPr>
        <w:t>r</w:t>
      </w:r>
      <w:r w:rsidRPr="00546627">
        <w:rPr>
          <w:rFonts w:ascii="Arial" w:eastAsia="Arial" w:hAnsi="Arial" w:cs="Arial"/>
          <w:spacing w:val="-1"/>
          <w:sz w:val="24"/>
          <w:szCs w:val="24"/>
        </w:rPr>
        <w:t>r</w:t>
      </w:r>
      <w:r w:rsidRPr="00546627">
        <w:rPr>
          <w:rFonts w:ascii="Arial" w:eastAsia="Arial" w:hAnsi="Arial" w:cs="Arial"/>
          <w:sz w:val="24"/>
          <w:szCs w:val="24"/>
        </w:rPr>
        <w:t xml:space="preserve">ival </w:t>
      </w:r>
      <w:r w:rsidRPr="00546627">
        <w:rPr>
          <w:rFonts w:ascii="Arial" w:eastAsia="Arial" w:hAnsi="Arial" w:cs="Arial"/>
          <w:spacing w:val="1"/>
          <w:sz w:val="24"/>
          <w:szCs w:val="24"/>
        </w:rPr>
        <w:t>t</w:t>
      </w:r>
      <w:r w:rsidRPr="00546627">
        <w:rPr>
          <w:rFonts w:ascii="Arial" w:eastAsia="Arial" w:hAnsi="Arial" w:cs="Arial"/>
          <w:sz w:val="24"/>
          <w:szCs w:val="24"/>
        </w:rPr>
        <w:t>i</w:t>
      </w:r>
      <w:r w:rsidRPr="00546627"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</w:p>
    <w:p w14:paraId="28C04726" w14:textId="77777777" w:rsidR="007536A7" w:rsidRPr="005D21E9" w:rsidRDefault="007536A7" w:rsidP="007536A7">
      <w:pPr>
        <w:pStyle w:val="ListParagraph"/>
        <w:numPr>
          <w:ilvl w:val="0"/>
          <w:numId w:val="4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Modify</w:t>
      </w:r>
      <w:r w:rsidRPr="0054662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 xml:space="preserve">programs </w:t>
      </w:r>
      <w:r>
        <w:rPr>
          <w:rFonts w:ascii="Arial" w:eastAsia="Arial" w:hAnsi="Arial" w:cs="Arial"/>
          <w:spacing w:val="5"/>
          <w:sz w:val="24"/>
          <w:szCs w:val="24"/>
        </w:rPr>
        <w:t xml:space="preserve">to generate </w:t>
      </w:r>
      <w:r w:rsidRPr="00546627">
        <w:rPr>
          <w:rFonts w:ascii="Arial" w:eastAsia="Arial" w:hAnsi="Arial" w:cs="Arial"/>
          <w:sz w:val="24"/>
          <w:szCs w:val="24"/>
        </w:rPr>
        <w:t>Gantt chart of the result</w:t>
      </w:r>
      <w:r>
        <w:rPr>
          <w:rFonts w:ascii="Arial" w:eastAsia="Arial" w:hAnsi="Arial" w:cs="Arial"/>
          <w:sz w:val="24"/>
          <w:szCs w:val="24"/>
        </w:rPr>
        <w:t xml:space="preserve"> for both algorithms.</w:t>
      </w:r>
    </w:p>
    <w:p w14:paraId="73765032" w14:textId="77777777" w:rsidR="007536A7" w:rsidRPr="00546627" w:rsidRDefault="007536A7" w:rsidP="007536A7">
      <w:pPr>
        <w:pStyle w:val="ListParagraph"/>
        <w:numPr>
          <w:ilvl w:val="0"/>
          <w:numId w:val="4"/>
        </w:numPr>
        <w:ind w:left="360" w:right="71"/>
        <w:rPr>
          <w:rFonts w:ascii="Arial" w:eastAsia="Arial" w:hAnsi="Arial" w:cs="Arial"/>
          <w:spacing w:val="6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Show results for both algorithms in the table form with average waiting time and average turnaround time.</w:t>
      </w:r>
    </w:p>
    <w:p w14:paraId="7FEE87BF" w14:textId="77777777" w:rsidR="007536A7" w:rsidRDefault="007536A7" w:rsidP="00461DF2">
      <w:pPr>
        <w:spacing w:before="14"/>
        <w:ind w:left="460"/>
        <w:rPr>
          <w:rFonts w:ascii="Arial" w:eastAsia="Arial" w:hAnsi="Arial" w:cs="Arial"/>
          <w:sz w:val="24"/>
          <w:szCs w:val="24"/>
        </w:rPr>
      </w:pPr>
    </w:p>
    <w:sectPr w:rsidR="007536A7" w:rsidSect="003E4744">
      <w:headerReference w:type="default" r:id="rId14"/>
      <w:pgSz w:w="14980" w:h="15840"/>
      <w:pgMar w:top="1530" w:right="2140" w:bottom="280" w:left="21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50CF" w14:textId="77777777" w:rsidR="009F4E9A" w:rsidRDefault="009F4E9A">
      <w:r>
        <w:separator/>
      </w:r>
    </w:p>
  </w:endnote>
  <w:endnote w:type="continuationSeparator" w:id="0">
    <w:p w14:paraId="055B2691" w14:textId="77777777" w:rsidR="009F4E9A" w:rsidRDefault="009F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E88D" w14:textId="77777777" w:rsidR="009F4E9A" w:rsidRDefault="009F4E9A">
      <w:r>
        <w:separator/>
      </w:r>
    </w:p>
  </w:footnote>
  <w:footnote w:type="continuationSeparator" w:id="0">
    <w:p w14:paraId="26112BDD" w14:textId="77777777" w:rsidR="009F4E9A" w:rsidRDefault="009F4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1E19B" w14:textId="77777777" w:rsidR="00483EA3" w:rsidRDefault="00483EA3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05E10" w14:textId="77777777" w:rsidR="00483EA3" w:rsidRDefault="00483EA3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F3446" w14:textId="77777777" w:rsidR="00483EA3" w:rsidRDefault="00483EA3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D492" w14:textId="77777777" w:rsidR="00483EA3" w:rsidRDefault="00483EA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7100"/>
    <w:multiLevelType w:val="hybridMultilevel"/>
    <w:tmpl w:val="D9C0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721F"/>
    <w:multiLevelType w:val="hybridMultilevel"/>
    <w:tmpl w:val="3238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34B8"/>
    <w:multiLevelType w:val="hybridMultilevel"/>
    <w:tmpl w:val="6826F250"/>
    <w:lvl w:ilvl="0" w:tplc="ED706F96">
      <w:start w:val="1"/>
      <w:numFmt w:val="decimal"/>
      <w:lvlText w:val="%1-"/>
      <w:lvlJc w:val="left"/>
      <w:pPr>
        <w:ind w:left="474" w:hanging="360"/>
      </w:pPr>
      <w:rPr>
        <w:rFonts w:ascii="Consolas" w:eastAsia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194" w:hanging="360"/>
      </w:pPr>
    </w:lvl>
    <w:lvl w:ilvl="2" w:tplc="0409001B" w:tentative="1">
      <w:start w:val="1"/>
      <w:numFmt w:val="lowerRoman"/>
      <w:lvlText w:val="%3."/>
      <w:lvlJc w:val="right"/>
      <w:pPr>
        <w:ind w:left="1914" w:hanging="180"/>
      </w:pPr>
    </w:lvl>
    <w:lvl w:ilvl="3" w:tplc="0409000F" w:tentative="1">
      <w:start w:val="1"/>
      <w:numFmt w:val="decimal"/>
      <w:lvlText w:val="%4."/>
      <w:lvlJc w:val="left"/>
      <w:pPr>
        <w:ind w:left="2634" w:hanging="360"/>
      </w:pPr>
    </w:lvl>
    <w:lvl w:ilvl="4" w:tplc="04090019" w:tentative="1">
      <w:start w:val="1"/>
      <w:numFmt w:val="lowerLetter"/>
      <w:lvlText w:val="%5."/>
      <w:lvlJc w:val="left"/>
      <w:pPr>
        <w:ind w:left="3354" w:hanging="360"/>
      </w:pPr>
    </w:lvl>
    <w:lvl w:ilvl="5" w:tplc="0409001B" w:tentative="1">
      <w:start w:val="1"/>
      <w:numFmt w:val="lowerRoman"/>
      <w:lvlText w:val="%6."/>
      <w:lvlJc w:val="right"/>
      <w:pPr>
        <w:ind w:left="4074" w:hanging="180"/>
      </w:pPr>
    </w:lvl>
    <w:lvl w:ilvl="6" w:tplc="0409000F" w:tentative="1">
      <w:start w:val="1"/>
      <w:numFmt w:val="decimal"/>
      <w:lvlText w:val="%7."/>
      <w:lvlJc w:val="left"/>
      <w:pPr>
        <w:ind w:left="4794" w:hanging="360"/>
      </w:pPr>
    </w:lvl>
    <w:lvl w:ilvl="7" w:tplc="04090019" w:tentative="1">
      <w:start w:val="1"/>
      <w:numFmt w:val="lowerLetter"/>
      <w:lvlText w:val="%8."/>
      <w:lvlJc w:val="left"/>
      <w:pPr>
        <w:ind w:left="5514" w:hanging="360"/>
      </w:pPr>
    </w:lvl>
    <w:lvl w:ilvl="8" w:tplc="04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" w15:restartNumberingAfterBreak="0">
    <w:nsid w:val="77B11349"/>
    <w:multiLevelType w:val="multilevel"/>
    <w:tmpl w:val="0D9A43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EA3"/>
    <w:rsid w:val="00115E8B"/>
    <w:rsid w:val="002C2ABB"/>
    <w:rsid w:val="00315536"/>
    <w:rsid w:val="003E4744"/>
    <w:rsid w:val="00461DF2"/>
    <w:rsid w:val="00483EA3"/>
    <w:rsid w:val="004A6B4C"/>
    <w:rsid w:val="00504ABB"/>
    <w:rsid w:val="00630992"/>
    <w:rsid w:val="007536A7"/>
    <w:rsid w:val="007B019B"/>
    <w:rsid w:val="009D273C"/>
    <w:rsid w:val="009F4E9A"/>
    <w:rsid w:val="00AF7301"/>
    <w:rsid w:val="00DA0CB6"/>
    <w:rsid w:val="00DE6BAC"/>
    <w:rsid w:val="00E8633B"/>
    <w:rsid w:val="00F6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DE611"/>
  <w15:docId w15:val="{67C20E2C-D2B9-444F-996A-F3A8A347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04A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ABB"/>
  </w:style>
  <w:style w:type="paragraph" w:styleId="Footer">
    <w:name w:val="footer"/>
    <w:basedOn w:val="Normal"/>
    <w:link w:val="FooterChar"/>
    <w:uiPriority w:val="99"/>
    <w:unhideWhenUsed/>
    <w:rsid w:val="00504A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ABB"/>
  </w:style>
  <w:style w:type="paragraph" w:styleId="ListParagraph">
    <w:name w:val="List Paragraph"/>
    <w:basedOn w:val="Normal"/>
    <w:uiPriority w:val="34"/>
    <w:qFormat/>
    <w:rsid w:val="00E8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Lubaid Ahmed</dc:creator>
  <cp:lastModifiedBy>Dr. Lubaid   Ahmed</cp:lastModifiedBy>
  <cp:revision>9</cp:revision>
  <dcterms:created xsi:type="dcterms:W3CDTF">2023-11-15T08:39:00Z</dcterms:created>
  <dcterms:modified xsi:type="dcterms:W3CDTF">2023-11-29T03:36:00Z</dcterms:modified>
</cp:coreProperties>
</file>